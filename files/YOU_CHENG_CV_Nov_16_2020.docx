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22D8C" w14:textId="6560F3DA" w:rsidR="00E9554E" w:rsidRPr="00E82A54" w:rsidRDefault="005F69E5" w:rsidP="00E9554E">
      <w:pPr>
        <w:spacing w:line="264" w:lineRule="auto"/>
        <w:rPr>
          <w:rFonts w:ascii="Georgia" w:hAnsi="Georgia" w:cs="Georgia"/>
          <w:b/>
          <w:bCs/>
          <w:spacing w:val="20"/>
          <w:sz w:val="28"/>
          <w:szCs w:val="28"/>
        </w:rPr>
      </w:pPr>
      <w:r>
        <w:rPr>
          <w:rFonts w:ascii="Georgia" w:eastAsia="SimSun" w:hAnsi="Georgia" w:cs="Georgia"/>
          <w:b/>
          <w:bCs/>
          <w:spacing w:val="20"/>
          <w:sz w:val="28"/>
          <w:szCs w:val="28"/>
          <w:lang w:eastAsia="zh-CN"/>
        </w:rPr>
        <w:t>YOU (LILIAN)</w:t>
      </w:r>
      <w:r>
        <w:rPr>
          <w:rFonts w:ascii="Georgia" w:hAnsi="Georgia" w:cs="Georgia"/>
          <w:b/>
          <w:bCs/>
          <w:spacing w:val="20"/>
          <w:sz w:val="28"/>
          <w:szCs w:val="28"/>
        </w:rPr>
        <w:t xml:space="preserve"> </w:t>
      </w:r>
      <w:r w:rsidR="00E9554E" w:rsidRPr="00E82A54">
        <w:rPr>
          <w:rFonts w:ascii="Georgia" w:eastAsia="SimSun" w:hAnsi="Georgia" w:cs="Georgia" w:hint="eastAsia"/>
          <w:b/>
          <w:bCs/>
          <w:spacing w:val="20"/>
          <w:sz w:val="28"/>
          <w:szCs w:val="28"/>
          <w:lang w:eastAsia="zh-CN"/>
        </w:rPr>
        <w:t>CHENG</w:t>
      </w:r>
      <w:r w:rsidR="00CA72C0" w:rsidRPr="00E82A54">
        <w:rPr>
          <w:rFonts w:ascii="Georgia" w:eastAsia="SimSun" w:hAnsi="Georgia" w:cs="Georgia"/>
          <w:b/>
          <w:bCs/>
          <w:spacing w:val="20"/>
          <w:sz w:val="28"/>
          <w:szCs w:val="28"/>
          <w:lang w:eastAsia="zh-CN"/>
        </w:rPr>
        <w:t xml:space="preserve"> </w:t>
      </w:r>
    </w:p>
    <w:p w14:paraId="0BF39FFB" w14:textId="0A446710" w:rsidR="005A390A" w:rsidRPr="00FF5795" w:rsidRDefault="006C611C" w:rsidP="005A390A">
      <w:pPr>
        <w:rPr>
          <w:rFonts w:ascii="Times New Roman" w:eastAsia="Times New Roman" w:hAnsi="Times New Roman" w:cs="Times New Roman"/>
          <w:sz w:val="24"/>
          <w:szCs w:val="24"/>
        </w:rPr>
      </w:pPr>
      <w:hyperlink r:id="rId8" w:history="1">
        <w:r w:rsidR="0036617E" w:rsidRPr="00385875">
          <w:rPr>
            <w:rStyle w:val="Hyperlink"/>
            <w:rFonts w:ascii="Georgia" w:eastAsia="SimSun" w:hAnsi="Georgia" w:cs="Georgia"/>
            <w:lang w:eastAsia="zh-CN"/>
          </w:rPr>
          <w:t>youc3@uci.edu</w:t>
        </w:r>
      </w:hyperlink>
      <w:r w:rsidR="0036617E">
        <w:rPr>
          <w:rFonts w:ascii="Georgia" w:eastAsia="SimSun" w:hAnsi="Georgia" w:cs="Georgia"/>
          <w:lang w:eastAsia="zh-CN"/>
        </w:rPr>
        <w:t xml:space="preserve"> </w:t>
      </w:r>
      <w:r w:rsidR="005A390A" w:rsidRPr="0036617E">
        <w:rPr>
          <w:rFonts w:ascii="Georgia" w:eastAsia="SimSun" w:hAnsi="Georgia" w:cs="Georgia"/>
          <w:lang w:eastAsia="zh-CN"/>
        </w:rPr>
        <w:t>|</w:t>
      </w:r>
      <w:r w:rsidR="005A390A">
        <w:rPr>
          <w:rFonts w:ascii="Georgia" w:eastAsia="SimSun" w:hAnsi="Georgia" w:cs="Georgia"/>
          <w:lang w:eastAsia="zh-CN"/>
        </w:rPr>
        <w:t xml:space="preserve"> </w:t>
      </w:r>
      <w:hyperlink r:id="rId9" w:history="1">
        <w:r w:rsidR="005A390A" w:rsidRPr="004118E5">
          <w:rPr>
            <w:rStyle w:val="Hyperlink"/>
            <w:rFonts w:ascii="Georgia" w:eastAsia="SimSun" w:hAnsi="Georgia" w:cs="Georgia"/>
            <w:lang w:eastAsia="zh-CN"/>
          </w:rPr>
          <w:t>LinkedIn</w:t>
        </w:r>
      </w:hyperlink>
      <w:r w:rsidR="0036617E">
        <w:rPr>
          <w:rStyle w:val="Hyperlink"/>
          <w:rFonts w:ascii="Georgia" w:eastAsia="SimSun" w:hAnsi="Georgia" w:cs="Georgia"/>
          <w:lang w:eastAsia="zh-CN"/>
        </w:rPr>
        <w:t xml:space="preserve"> </w:t>
      </w:r>
      <w:r w:rsidR="005A390A">
        <w:rPr>
          <w:rFonts w:ascii="Georgia" w:eastAsia="SimSun" w:hAnsi="Georgia" w:cs="Georgia"/>
          <w:lang w:eastAsia="zh-CN"/>
        </w:rPr>
        <w:t xml:space="preserve">| </w:t>
      </w:r>
      <w:hyperlink r:id="rId10" w:history="1">
        <w:r w:rsidR="005A390A" w:rsidRPr="0036617E">
          <w:rPr>
            <w:rStyle w:val="Hyperlink"/>
            <w:rFonts w:ascii="Georgia" w:eastAsia="SimSun" w:hAnsi="Georgia" w:cs="Georgia"/>
            <w:lang w:eastAsia="zh-CN"/>
          </w:rPr>
          <w:t>GitHu</w:t>
        </w:r>
        <w:r w:rsidR="0036617E" w:rsidRPr="0036617E">
          <w:rPr>
            <w:rStyle w:val="Hyperlink"/>
            <w:rFonts w:ascii="Georgia" w:eastAsia="SimSun" w:hAnsi="Georgia" w:cs="Georgia"/>
            <w:lang w:eastAsia="zh-CN"/>
          </w:rPr>
          <w:t>b</w:t>
        </w:r>
      </w:hyperlink>
      <w:r w:rsidR="0036617E">
        <w:rPr>
          <w:rFonts w:ascii="Georgia" w:eastAsia="SimSun" w:hAnsi="Georgia" w:cs="Georgia"/>
          <w:lang w:eastAsia="zh-CN"/>
        </w:rPr>
        <w:t xml:space="preserve"> | </w:t>
      </w:r>
      <w:hyperlink r:id="rId11" w:history="1">
        <w:r w:rsidR="0036617E" w:rsidRPr="0036617E">
          <w:rPr>
            <w:rStyle w:val="Hyperlink"/>
            <w:rFonts w:ascii="Georgia" w:eastAsia="SimSun" w:hAnsi="Georgia" w:cs="Georgia"/>
            <w:lang w:eastAsia="zh-CN"/>
          </w:rPr>
          <w:t>Website</w:t>
        </w:r>
      </w:hyperlink>
    </w:p>
    <w:p w14:paraId="77200BDB" w14:textId="77777777" w:rsidR="0000578B" w:rsidRPr="001B6EE3" w:rsidRDefault="0000578B" w:rsidP="0000578B">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89312" behindDoc="0" locked="0" layoutInCell="1" allowOverlap="1" wp14:anchorId="1360D050" wp14:editId="04245479">
                <wp:simplePos x="0" y="0"/>
                <wp:positionH relativeFrom="column">
                  <wp:posOffset>3810</wp:posOffset>
                </wp:positionH>
                <wp:positionV relativeFrom="paragraph">
                  <wp:posOffset>147320</wp:posOffset>
                </wp:positionV>
                <wp:extent cx="6858000" cy="635"/>
                <wp:effectExtent l="0" t="0" r="0" b="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1616E3"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" strokecolor="#a5a5a5" strokeweight="1.5pt"/>
            </w:pict>
          </mc:Fallback>
        </mc:AlternateContent>
      </w:r>
    </w:p>
    <w:p w14:paraId="2373D6E9" w14:textId="3CF4A715" w:rsidR="0000578B" w:rsidRPr="001B6EE3" w:rsidRDefault="0000578B" w:rsidP="0000578B">
      <w:pPr>
        <w:spacing w:line="276" w:lineRule="auto"/>
        <w:jc w:val="left"/>
        <w:rPr>
          <w:rFonts w:ascii="Georgia" w:hAnsi="Georgia" w:cs="Georgia"/>
          <w:b/>
          <w:bCs/>
          <w:spacing w:val="20"/>
        </w:rPr>
      </w:pPr>
      <w:r>
        <w:rPr>
          <w:rFonts w:ascii="Georgia" w:hAnsi="Georgia" w:cs="Georgia"/>
          <w:b/>
          <w:bCs/>
          <w:spacing w:val="20"/>
        </w:rPr>
        <w:t>EDUCATION</w:t>
      </w:r>
    </w:p>
    <w:p w14:paraId="40CEEC0F" w14:textId="10BA9D6F" w:rsidR="0000578B" w:rsidRPr="0000578B" w:rsidRDefault="0000578B" w:rsidP="005A390A">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88288" behindDoc="0" locked="0" layoutInCell="1" allowOverlap="1" wp14:anchorId="00C95D68" wp14:editId="48112224">
                <wp:simplePos x="0" y="0"/>
                <wp:positionH relativeFrom="column">
                  <wp:posOffset>0</wp:posOffset>
                </wp:positionH>
                <wp:positionV relativeFrom="paragraph">
                  <wp:posOffset>16510</wp:posOffset>
                </wp:positionV>
                <wp:extent cx="6858000" cy="635"/>
                <wp:effectExtent l="0" t="0" r="0" b="0"/>
                <wp:wrapNone/>
                <wp:docPr id="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E28846" id="AutoShape 9" o:spid="_x0000_s1026" type="#_x0000_t32" style="position:absolute;margin-left:0;margin-top:1.3pt;width:540pt;height:.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fvY4WtABAAB/AwAA&#13;&#10;DgAAAAAAAAAAAAAAAAAuAgAAZHJzL2Uyb0RvYy54bWxQSwECLQAUAAYACAAAACEARZUSwt0AAAAK&#13;&#10;AQAADwAAAAAAAAAAAAAAAAAqBAAAZHJzL2Rvd25yZXYueG1sUEsFBgAAAAAEAAQA8wAAADQFAAAA&#13;&#10;AA==&#13;&#10;" strokecolor="#a5a5a5" strokeweight="1.5pt"/>
            </w:pict>
          </mc:Fallback>
        </mc:AlternateContent>
      </w:r>
    </w:p>
    <w:p w14:paraId="62CC73C0" w14:textId="49C25F4D" w:rsidR="00773466" w:rsidRDefault="005A390A" w:rsidP="005A390A">
      <w:pPr>
        <w:spacing w:line="210" w:lineRule="exact"/>
        <w:jc w:val="left"/>
        <w:rPr>
          <w:rFonts w:ascii="Georgia" w:hAnsi="Georgia" w:cs="Georgia"/>
          <w:b/>
          <w:bCs/>
        </w:rPr>
      </w:pPr>
      <w:r>
        <w:rPr>
          <w:rFonts w:ascii="Georgia" w:hAnsi="Georgia" w:cs="Georgia"/>
          <w:b/>
          <w:bCs/>
        </w:rPr>
        <w:t>Ph.D.</w:t>
      </w:r>
      <w:r w:rsidR="00773466">
        <w:rPr>
          <w:rFonts w:ascii="Georgia" w:hAnsi="Georgia" w:cs="Georgia"/>
          <w:b/>
          <w:bCs/>
        </w:rPr>
        <w:t xml:space="preserve"> Candidate</w:t>
      </w:r>
      <w:r>
        <w:rPr>
          <w:rFonts w:ascii="Georgia" w:hAnsi="Georgia" w:cs="Georgia"/>
          <w:b/>
          <w:bCs/>
        </w:rPr>
        <w:t xml:space="preserve">       </w:t>
      </w:r>
      <w:r w:rsidR="00773466">
        <w:rPr>
          <w:rFonts w:ascii="Georgia" w:hAnsi="Georgia" w:cs="Georgia"/>
          <w:b/>
          <w:bCs/>
        </w:rPr>
        <w:t xml:space="preserve">                                                                                                                     </w:t>
      </w:r>
      <w:r w:rsidRPr="00350CD4">
        <w:rPr>
          <w:rFonts w:ascii="Georgia" w:hAnsi="Georgia" w:cs="Georgia"/>
          <w:bCs/>
        </w:rPr>
        <w:t>Sept. 201</w:t>
      </w:r>
      <w:r>
        <w:rPr>
          <w:rFonts w:ascii="Georgia" w:hAnsi="Georgia" w:cs="Georgia"/>
          <w:bCs/>
        </w:rPr>
        <w:t>9</w:t>
      </w:r>
      <w:r w:rsidRPr="00350CD4">
        <w:rPr>
          <w:rFonts w:ascii="Georgia" w:hAnsi="Georgia" w:cs="Georgia"/>
          <w:bCs/>
        </w:rPr>
        <w:t xml:space="preserve"> </w:t>
      </w:r>
      <w:r w:rsidRPr="00350CD4">
        <w:rPr>
          <w:rFonts w:ascii="Georgia" w:hAnsi="Georgia" w:cs="Georgia"/>
          <w:bCs/>
          <w:lang w:eastAsia="zh-CN"/>
        </w:rPr>
        <w:t>–</w:t>
      </w:r>
      <w:r w:rsidRPr="00350CD4">
        <w:rPr>
          <w:rFonts w:ascii="Georgia" w:hAnsi="Georgia" w:cs="Georgia"/>
          <w:bCs/>
        </w:rPr>
        <w:t xml:space="preserve"> </w:t>
      </w:r>
      <w:r>
        <w:rPr>
          <w:rFonts w:ascii="Georgia" w:hAnsi="Georgia" w:cs="Georgia"/>
          <w:bCs/>
        </w:rPr>
        <w:t>Present</w:t>
      </w:r>
      <w:r w:rsidRPr="00350CD4">
        <w:rPr>
          <w:rFonts w:ascii="Georgia" w:hAnsi="Georgia" w:cs="Georgia"/>
          <w:b/>
          <w:bCs/>
        </w:rPr>
        <w:t xml:space="preserve">  </w:t>
      </w:r>
      <w:r>
        <w:rPr>
          <w:rFonts w:ascii="Georgia" w:hAnsi="Georgia" w:cs="Georgia"/>
          <w:b/>
          <w:bCs/>
        </w:rPr>
        <w:t xml:space="preserve">                        </w:t>
      </w:r>
      <w:r w:rsidRPr="00350CD4">
        <w:rPr>
          <w:rFonts w:ascii="Georgia" w:hAnsi="Georgia" w:cs="Georgia"/>
          <w:b/>
          <w:bCs/>
        </w:rPr>
        <w:t xml:space="preserve">     </w:t>
      </w:r>
      <w:r>
        <w:rPr>
          <w:rFonts w:ascii="Georgia" w:hAnsi="Georgia" w:cs="Georgia"/>
          <w:b/>
          <w:bCs/>
        </w:rPr>
        <w:t xml:space="preserve">  </w:t>
      </w:r>
    </w:p>
    <w:p w14:paraId="1ADBEA37" w14:textId="39D1D906" w:rsidR="005A390A" w:rsidRDefault="00773466" w:rsidP="005A390A">
      <w:pPr>
        <w:spacing w:line="210" w:lineRule="exact"/>
        <w:jc w:val="left"/>
        <w:rPr>
          <w:rFonts w:ascii="Georgia" w:hAnsi="Georgia" w:cs="Georgia"/>
          <w:b/>
          <w:bCs/>
        </w:rPr>
      </w:pPr>
      <w:r>
        <w:rPr>
          <w:rFonts w:ascii="Georgia" w:hAnsi="Georgia" w:cs="Georgia"/>
          <w:b/>
          <w:bCs/>
        </w:rPr>
        <w:t>Cognitive Sciences</w:t>
      </w:r>
      <w:r w:rsidRPr="00350CD4">
        <w:rPr>
          <w:rFonts w:ascii="Georgia" w:hAnsi="Georgia" w:cs="Georgia"/>
          <w:b/>
          <w:bCs/>
        </w:rPr>
        <w:t xml:space="preserve"> </w:t>
      </w:r>
      <w:r>
        <w:rPr>
          <w:rFonts w:ascii="Georgia" w:hAnsi="Georgia" w:cs="Georgia"/>
          <w:b/>
          <w:bCs/>
        </w:rPr>
        <w:t>with a Concentration in Cognitive Neuroscience</w:t>
      </w:r>
      <w:r w:rsidR="005A390A">
        <w:rPr>
          <w:rFonts w:ascii="Georgia" w:hAnsi="Georgia" w:cs="Georgia"/>
          <w:b/>
          <w:bCs/>
        </w:rPr>
        <w:t xml:space="preserve">                    </w:t>
      </w:r>
      <w:r w:rsidR="005A390A" w:rsidRPr="00350CD4">
        <w:rPr>
          <w:rFonts w:ascii="Georgia" w:hAnsi="Georgia" w:cs="Georgia"/>
          <w:b/>
          <w:bCs/>
        </w:rPr>
        <w:t xml:space="preserve"> </w:t>
      </w:r>
    </w:p>
    <w:p w14:paraId="041D505D" w14:textId="77777777" w:rsidR="00E84B0C" w:rsidRDefault="005A390A" w:rsidP="005A390A">
      <w:pPr>
        <w:jc w:val="left"/>
        <w:rPr>
          <w:rFonts w:ascii="Georgia" w:hAnsi="Georgia" w:cs="Georgia"/>
          <w:b/>
          <w:bCs/>
        </w:rPr>
      </w:pPr>
      <w:r w:rsidRPr="00350CD4">
        <w:rPr>
          <w:rFonts w:ascii="Georgia" w:eastAsia="SimSun" w:hAnsi="Georgia" w:cs="Georgia"/>
          <w:lang w:eastAsia="zh-CN"/>
        </w:rPr>
        <w:t xml:space="preserve">University of California, </w:t>
      </w:r>
      <w:r>
        <w:rPr>
          <w:rFonts w:ascii="Georgia" w:eastAsia="SimSun" w:hAnsi="Georgia" w:cs="Georgia"/>
          <w:lang w:eastAsia="zh-CN"/>
        </w:rPr>
        <w:t>Irvine</w:t>
      </w:r>
      <w:r w:rsidRPr="00350CD4">
        <w:rPr>
          <w:rFonts w:ascii="Georgia" w:eastAsia="SimSun" w:hAnsi="Georgia" w:cs="Georgia"/>
          <w:lang w:eastAsia="zh-CN"/>
        </w:rPr>
        <w:t xml:space="preserve"> (UC</w:t>
      </w:r>
      <w:r>
        <w:rPr>
          <w:rFonts w:ascii="Georgia" w:eastAsia="SimSun" w:hAnsi="Georgia" w:cs="Georgia"/>
          <w:lang w:eastAsia="zh-CN"/>
        </w:rPr>
        <w:t>I</w:t>
      </w:r>
      <w:r w:rsidRPr="00350CD4">
        <w:rPr>
          <w:rFonts w:ascii="Georgia" w:eastAsia="SimSun" w:hAnsi="Georgia" w:cs="Georgia"/>
          <w:lang w:eastAsia="zh-CN"/>
        </w:rPr>
        <w:t xml:space="preserve">), </w:t>
      </w:r>
      <w:r>
        <w:rPr>
          <w:rFonts w:ascii="Georgia" w:eastAsia="SimSun" w:hAnsi="Georgia" w:cs="Georgia"/>
          <w:lang w:eastAsia="zh-CN"/>
        </w:rPr>
        <w:t>Irvine</w:t>
      </w:r>
      <w:r w:rsidRPr="00350CD4">
        <w:rPr>
          <w:rFonts w:ascii="Georgia" w:eastAsia="SimSun" w:hAnsi="Georgia" w:cs="Georgia"/>
          <w:lang w:eastAsia="zh-CN"/>
        </w:rPr>
        <w:t>, CA, USA</w:t>
      </w:r>
      <w:r w:rsidRPr="00350CD4">
        <w:rPr>
          <w:rFonts w:ascii="Georgia" w:hAnsi="Georgia" w:cs="Georgia"/>
          <w:b/>
          <w:bCs/>
        </w:rPr>
        <w:t xml:space="preserve">           </w:t>
      </w:r>
    </w:p>
    <w:p w14:paraId="790F4BBB" w14:textId="77777777" w:rsidR="00E84B0C" w:rsidRDefault="00E84B0C" w:rsidP="005A390A">
      <w:pPr>
        <w:jc w:val="left"/>
        <w:rPr>
          <w:rFonts w:ascii="Georgia" w:hAnsi="Georgia" w:cs="Georgia"/>
          <w:b/>
          <w:bCs/>
        </w:rPr>
      </w:pPr>
    </w:p>
    <w:p w14:paraId="5AD937F2" w14:textId="0B428099" w:rsidR="00E84B0C" w:rsidRPr="00350CD4" w:rsidRDefault="00E84B0C" w:rsidP="00E84B0C">
      <w:pPr>
        <w:spacing w:line="210" w:lineRule="exact"/>
        <w:jc w:val="left"/>
        <w:rPr>
          <w:rFonts w:ascii="Georgia" w:hAnsi="Georgia" w:cs="Georgia"/>
          <w:bCs/>
        </w:rPr>
      </w:pPr>
      <w:r>
        <w:rPr>
          <w:rFonts w:ascii="Georgia" w:hAnsi="Georgia" w:cs="Georgia"/>
          <w:b/>
          <w:bCs/>
        </w:rPr>
        <w:t>M.S</w:t>
      </w:r>
      <w:r w:rsidRPr="00350CD4">
        <w:rPr>
          <w:rFonts w:ascii="Georgia" w:hAnsi="Georgia" w:cs="Georgia"/>
          <w:b/>
          <w:bCs/>
        </w:rPr>
        <w:t xml:space="preserve">., </w:t>
      </w:r>
      <w:r>
        <w:rPr>
          <w:rFonts w:ascii="Georgia" w:hAnsi="Georgia" w:cs="Georgia"/>
          <w:b/>
          <w:bCs/>
        </w:rPr>
        <w:t xml:space="preserve">Cognitive Neuroscience                                     </w:t>
      </w:r>
      <w:r w:rsidRPr="00350CD4">
        <w:rPr>
          <w:rFonts w:ascii="Georgia" w:hAnsi="Georgia" w:cs="Georgia"/>
          <w:b/>
          <w:bCs/>
        </w:rPr>
        <w:t xml:space="preserve">                                                  </w:t>
      </w:r>
      <w:r>
        <w:rPr>
          <w:rFonts w:ascii="Georgia" w:hAnsi="Georgia" w:cs="Georgia"/>
          <w:b/>
          <w:bCs/>
        </w:rPr>
        <w:t xml:space="preserve">     </w:t>
      </w:r>
      <w:r w:rsidRPr="00350CD4">
        <w:rPr>
          <w:rFonts w:ascii="Georgia" w:hAnsi="Georgia" w:cs="Georgia"/>
          <w:b/>
          <w:bCs/>
        </w:rPr>
        <w:t xml:space="preserve">  </w:t>
      </w:r>
      <w:r>
        <w:rPr>
          <w:rFonts w:ascii="Georgia" w:hAnsi="Georgia" w:cs="Georgia"/>
          <w:bCs/>
        </w:rPr>
        <w:t xml:space="preserve">                      </w:t>
      </w:r>
      <w:r w:rsidR="00001E9D">
        <w:rPr>
          <w:rFonts w:ascii="Georgia" w:hAnsi="Georgia" w:cs="Georgia"/>
          <w:bCs/>
        </w:rPr>
        <w:t xml:space="preserve">  Oct</w:t>
      </w:r>
      <w:r>
        <w:rPr>
          <w:rFonts w:ascii="Georgia" w:hAnsi="Georgia" w:cs="Georgia"/>
          <w:bCs/>
        </w:rPr>
        <w:t>. 2020</w:t>
      </w:r>
      <w:r w:rsidRPr="00350CD4">
        <w:rPr>
          <w:rFonts w:ascii="Georgia" w:hAnsi="Georgia" w:cs="Georgia"/>
          <w:b/>
          <w:bCs/>
        </w:rPr>
        <w:t xml:space="preserve">               </w:t>
      </w:r>
    </w:p>
    <w:p w14:paraId="01B50140" w14:textId="01731AD8" w:rsidR="005A390A" w:rsidRPr="00C1457C" w:rsidRDefault="00E84B0C" w:rsidP="005A390A">
      <w:pPr>
        <w:jc w:val="left"/>
        <w:rPr>
          <w:rFonts w:ascii="Georgia" w:eastAsia="SimSun" w:hAnsi="Georgia" w:cs="Georgia"/>
          <w:lang w:eastAsia="zh-CN"/>
        </w:rPr>
      </w:pPr>
      <w:r w:rsidRPr="00350CD4">
        <w:rPr>
          <w:rFonts w:ascii="Georgia" w:eastAsia="SimSun" w:hAnsi="Georgia" w:cs="Georgia"/>
          <w:lang w:eastAsia="zh-CN"/>
        </w:rPr>
        <w:t xml:space="preserve">University of California, </w:t>
      </w:r>
      <w:r>
        <w:rPr>
          <w:rFonts w:ascii="Georgia" w:eastAsia="SimSun" w:hAnsi="Georgia" w:cs="Georgia"/>
          <w:lang w:eastAsia="zh-CN"/>
        </w:rPr>
        <w:t>Irvine</w:t>
      </w:r>
      <w:r w:rsidR="00E67D36">
        <w:rPr>
          <w:rFonts w:ascii="Georgia" w:eastAsia="SimSun" w:hAnsi="Georgia" w:cs="Georgia"/>
          <w:lang w:eastAsia="zh-CN"/>
        </w:rPr>
        <w:t xml:space="preserve"> </w:t>
      </w:r>
      <w:r w:rsidR="00E67D36" w:rsidRPr="00350CD4">
        <w:rPr>
          <w:rFonts w:ascii="Georgia" w:eastAsia="SimSun" w:hAnsi="Georgia" w:cs="Georgia"/>
          <w:lang w:eastAsia="zh-CN"/>
        </w:rPr>
        <w:t>(UC</w:t>
      </w:r>
      <w:r w:rsidR="00E67D36">
        <w:rPr>
          <w:rFonts w:ascii="Georgia" w:eastAsia="SimSun" w:hAnsi="Georgia" w:cs="Georgia"/>
          <w:lang w:eastAsia="zh-CN"/>
        </w:rPr>
        <w:t>I</w:t>
      </w:r>
      <w:r w:rsidR="00E67D36" w:rsidRPr="00350CD4">
        <w:rPr>
          <w:rFonts w:ascii="Georgia" w:eastAsia="SimSun" w:hAnsi="Georgia" w:cs="Georgia"/>
          <w:lang w:eastAsia="zh-CN"/>
        </w:rPr>
        <w:t>)</w:t>
      </w:r>
      <w:r w:rsidRPr="00350CD4">
        <w:rPr>
          <w:rFonts w:ascii="Georgia" w:eastAsia="SimSun" w:hAnsi="Georgia" w:cs="Georgia"/>
          <w:lang w:eastAsia="zh-CN"/>
        </w:rPr>
        <w:t xml:space="preserve">, </w:t>
      </w:r>
      <w:r>
        <w:rPr>
          <w:rFonts w:ascii="Georgia" w:eastAsia="SimSun" w:hAnsi="Georgia" w:cs="Georgia"/>
          <w:lang w:eastAsia="zh-CN"/>
        </w:rPr>
        <w:t>Irvine</w:t>
      </w:r>
      <w:r w:rsidRPr="00350CD4">
        <w:rPr>
          <w:rFonts w:ascii="Georgia" w:eastAsia="SimSun" w:hAnsi="Georgia" w:cs="Georgia"/>
          <w:lang w:eastAsia="zh-CN"/>
        </w:rPr>
        <w:t>, CA, USA</w:t>
      </w:r>
      <w:r w:rsidR="005A390A" w:rsidRPr="00350CD4">
        <w:rPr>
          <w:rFonts w:ascii="Georgia" w:hAnsi="Georgia" w:cs="Georgia"/>
          <w:b/>
          <w:bCs/>
        </w:rPr>
        <w:t xml:space="preserve">   </w:t>
      </w:r>
    </w:p>
    <w:p w14:paraId="77FEA8EA" w14:textId="77777777" w:rsidR="005A390A" w:rsidRDefault="005A390A" w:rsidP="005A390A">
      <w:pPr>
        <w:spacing w:line="210" w:lineRule="exact"/>
        <w:jc w:val="left"/>
        <w:rPr>
          <w:rFonts w:ascii="Georgia" w:hAnsi="Georgia" w:cs="Georgia"/>
          <w:b/>
          <w:bCs/>
        </w:rPr>
      </w:pPr>
    </w:p>
    <w:p w14:paraId="7FA31DA1" w14:textId="7EE06D93" w:rsidR="005A390A" w:rsidRPr="00350CD4" w:rsidRDefault="005A390A" w:rsidP="005A390A">
      <w:pPr>
        <w:spacing w:line="210" w:lineRule="exact"/>
        <w:jc w:val="left"/>
        <w:rPr>
          <w:rFonts w:ascii="Georgia" w:hAnsi="Georgia" w:cs="Georgia"/>
          <w:bCs/>
        </w:rPr>
      </w:pPr>
      <w:r>
        <w:rPr>
          <w:rFonts w:ascii="Georgia" w:hAnsi="Georgia" w:cs="Georgia"/>
          <w:b/>
          <w:bCs/>
        </w:rPr>
        <w:t>M.A</w:t>
      </w:r>
      <w:r w:rsidRPr="00350CD4">
        <w:rPr>
          <w:rFonts w:ascii="Georgia" w:hAnsi="Georgia" w:cs="Georgia"/>
          <w:b/>
          <w:bCs/>
        </w:rPr>
        <w:t>., Geography</w:t>
      </w:r>
      <w:r>
        <w:rPr>
          <w:rFonts w:ascii="Georgia" w:hAnsi="Georgia" w:cs="Georgia"/>
          <w:b/>
          <w:bCs/>
        </w:rPr>
        <w:t xml:space="preserve">                                     </w:t>
      </w:r>
      <w:r w:rsidRPr="00350CD4">
        <w:rPr>
          <w:rFonts w:ascii="Georgia" w:hAnsi="Georgia" w:cs="Georgia"/>
          <w:b/>
          <w:bCs/>
        </w:rPr>
        <w:t xml:space="preserve">                                                  </w:t>
      </w:r>
      <w:r>
        <w:rPr>
          <w:rFonts w:ascii="Georgia" w:hAnsi="Georgia" w:cs="Georgia"/>
          <w:b/>
          <w:bCs/>
        </w:rPr>
        <w:t xml:space="preserve">                        </w:t>
      </w:r>
      <w:r w:rsidRPr="00350CD4">
        <w:rPr>
          <w:rFonts w:ascii="Georgia" w:hAnsi="Georgia" w:cs="Georgia"/>
          <w:b/>
          <w:bCs/>
        </w:rPr>
        <w:t xml:space="preserve">       </w:t>
      </w:r>
      <w:r w:rsidR="00B56130">
        <w:rPr>
          <w:rFonts w:ascii="Georgia" w:hAnsi="Georgia" w:cs="Georgia"/>
          <w:bCs/>
        </w:rPr>
        <w:t xml:space="preserve">                        </w:t>
      </w:r>
      <w:r>
        <w:rPr>
          <w:rFonts w:ascii="Georgia" w:hAnsi="Georgia" w:cs="Georgia"/>
          <w:bCs/>
        </w:rPr>
        <w:t>Sept. 2019</w:t>
      </w:r>
      <w:r w:rsidRPr="00350CD4">
        <w:rPr>
          <w:rFonts w:ascii="Georgia" w:hAnsi="Georgia" w:cs="Georgia"/>
          <w:b/>
          <w:bCs/>
        </w:rPr>
        <w:t xml:space="preserve">               </w:t>
      </w:r>
    </w:p>
    <w:p w14:paraId="2FB496CF" w14:textId="77777777" w:rsidR="005A390A" w:rsidRPr="00350CD4" w:rsidRDefault="005A390A" w:rsidP="005A390A">
      <w:pPr>
        <w:jc w:val="left"/>
        <w:rPr>
          <w:rFonts w:ascii="Georgia" w:eastAsia="SimSun" w:hAnsi="Georgia" w:cs="Georgia"/>
          <w:lang w:eastAsia="zh-CN"/>
        </w:rPr>
      </w:pPr>
      <w:r w:rsidRPr="00350CD4">
        <w:rPr>
          <w:rFonts w:ascii="Georgia" w:eastAsia="SimSun" w:hAnsi="Georgia" w:cs="Georgia"/>
          <w:lang w:eastAsia="zh-CN"/>
        </w:rPr>
        <w:t>University of California, Santa Barbara (UCSB), Santa Barbara, CA, USA</w:t>
      </w:r>
    </w:p>
    <w:p w14:paraId="6190962F" w14:textId="77777777" w:rsidR="000C5B32" w:rsidRPr="008572CA" w:rsidRDefault="000C5B32" w:rsidP="00322AB5">
      <w:pPr>
        <w:jc w:val="left"/>
        <w:rPr>
          <w:rFonts w:ascii="Georgia" w:hAnsi="Georgia" w:cs="Georgia"/>
          <w:b/>
          <w:bCs/>
          <w:sz w:val="12"/>
          <w:szCs w:val="12"/>
        </w:rPr>
      </w:pPr>
    </w:p>
    <w:p w14:paraId="01F30872" w14:textId="0385BA1A" w:rsidR="007F287D" w:rsidRPr="001B6EE3" w:rsidRDefault="00EB45DE" w:rsidP="00322AB5">
      <w:pPr>
        <w:jc w:val="left"/>
        <w:rPr>
          <w:rFonts w:ascii="Georgia" w:hAnsi="Georgia" w:cs="Georgia"/>
        </w:rPr>
      </w:pPr>
      <w:r>
        <w:rPr>
          <w:rFonts w:ascii="Georgia" w:hAnsi="Georgia" w:cs="Georgia"/>
          <w:b/>
          <w:bCs/>
        </w:rPr>
        <w:t>B.</w:t>
      </w:r>
      <w:r w:rsidR="00E9554E" w:rsidRPr="001B6EE3">
        <w:rPr>
          <w:rFonts w:ascii="Georgia" w:eastAsia="SimSun" w:hAnsi="Georgia" w:cs="Georgia" w:hint="eastAsia"/>
          <w:b/>
          <w:bCs/>
          <w:lang w:eastAsia="zh-CN"/>
        </w:rPr>
        <w:t>S</w:t>
      </w:r>
      <w:r>
        <w:rPr>
          <w:rFonts w:ascii="Georgia" w:eastAsia="SimSun" w:hAnsi="Georgia" w:cs="Georgia"/>
          <w:b/>
          <w:bCs/>
          <w:lang w:eastAsia="zh-CN"/>
        </w:rPr>
        <w:t>.</w:t>
      </w:r>
      <w:r w:rsidR="00B81EB7" w:rsidRPr="001B6EE3">
        <w:rPr>
          <w:rFonts w:ascii="Georgia" w:eastAsia="SimSun" w:hAnsi="Georgia" w:cs="Georgia"/>
          <w:b/>
          <w:bCs/>
          <w:lang w:eastAsia="zh-CN"/>
        </w:rPr>
        <w:t>, Psychology</w:t>
      </w:r>
      <w:r w:rsidR="00E9554E" w:rsidRPr="001B6EE3">
        <w:rPr>
          <w:rFonts w:ascii="Georgia" w:eastAsia="SimSun" w:hAnsi="Georgia" w:cs="Georgia" w:hint="eastAsia"/>
          <w:b/>
          <w:bCs/>
          <w:lang w:eastAsia="zh-CN"/>
        </w:rPr>
        <w:t xml:space="preserve">       </w:t>
      </w:r>
      <w:r w:rsidR="00B81EB7" w:rsidRPr="001B6EE3">
        <w:rPr>
          <w:rFonts w:ascii="Georgia" w:hAnsi="Georgia" w:cs="Georgia"/>
          <w:b/>
          <w:bCs/>
        </w:rPr>
        <w:t xml:space="preserve">     </w:t>
      </w:r>
      <w:r w:rsidR="00E9554E" w:rsidRPr="001B6EE3">
        <w:rPr>
          <w:rFonts w:ascii="Georgia" w:hAnsi="Georgia" w:cs="Georgia"/>
        </w:rPr>
        <w:tab/>
      </w:r>
      <w:r w:rsidR="00E9554E" w:rsidRPr="001B6EE3">
        <w:rPr>
          <w:rFonts w:ascii="Georgia" w:hAnsi="Georgia" w:cs="Georgia"/>
        </w:rPr>
        <w:tab/>
      </w:r>
      <w:r w:rsidR="00E9554E" w:rsidRPr="001B6EE3">
        <w:rPr>
          <w:rFonts w:ascii="Georgia" w:hAnsi="Georgia" w:cs="Georgia"/>
        </w:rPr>
        <w:tab/>
      </w:r>
      <w:r>
        <w:rPr>
          <w:rFonts w:ascii="Georgia" w:hAnsi="Georgia" w:cs="Georgia"/>
        </w:rPr>
        <w:t xml:space="preserve">    </w:t>
      </w:r>
      <w:r w:rsidR="00E9554E" w:rsidRPr="001B6EE3">
        <w:rPr>
          <w:rFonts w:ascii="Georgia" w:hAnsi="Georgia" w:cs="Georgia"/>
        </w:rPr>
        <w:tab/>
      </w:r>
      <w:r w:rsidR="007F287D" w:rsidRPr="001B6EE3">
        <w:rPr>
          <w:rFonts w:ascii="Georgia" w:hAnsi="Georgia" w:cs="Georgia"/>
        </w:rPr>
        <w:t xml:space="preserve">                                         </w:t>
      </w:r>
      <w:r w:rsidR="006F2C04">
        <w:rPr>
          <w:rFonts w:ascii="Georgia" w:hAnsi="Georgia" w:cs="Georgia"/>
        </w:rPr>
        <w:t xml:space="preserve"> </w:t>
      </w:r>
      <w:r w:rsidR="002B6ACB">
        <w:rPr>
          <w:rFonts w:ascii="Georgia" w:hAnsi="Georgia" w:cs="Georgia"/>
        </w:rPr>
        <w:t xml:space="preserve">                   </w:t>
      </w:r>
      <w:r w:rsidR="007F287D" w:rsidRPr="001B6EE3">
        <w:rPr>
          <w:rFonts w:ascii="Georgia" w:hAnsi="Georgia" w:cs="Georgia"/>
        </w:rPr>
        <w:t xml:space="preserve"> </w:t>
      </w:r>
      <w:r>
        <w:rPr>
          <w:rFonts w:ascii="Georgia" w:hAnsi="Georgia" w:cs="Georgia"/>
        </w:rPr>
        <w:t xml:space="preserve">                           </w:t>
      </w:r>
      <w:r w:rsidR="007F287D" w:rsidRPr="001B6EE3">
        <w:rPr>
          <w:rFonts w:ascii="Georgia" w:eastAsia="SimSun" w:hAnsi="Georgia" w:cs="Georgia" w:hint="eastAsia"/>
          <w:lang w:eastAsia="zh-CN"/>
        </w:rPr>
        <w:t>Jun</w:t>
      </w:r>
      <w:r w:rsidR="00747709">
        <w:rPr>
          <w:rFonts w:ascii="Georgia" w:eastAsia="SimSun" w:hAnsi="Georgia" w:cs="Georgia"/>
          <w:lang w:eastAsia="zh-CN"/>
        </w:rPr>
        <w:t>e</w:t>
      </w:r>
      <w:r w:rsidR="007F287D" w:rsidRPr="001B6EE3">
        <w:rPr>
          <w:rFonts w:ascii="Georgia" w:hAnsi="Georgia" w:cs="Georgia"/>
        </w:rPr>
        <w:t xml:space="preserve"> 2014 </w:t>
      </w:r>
    </w:p>
    <w:p w14:paraId="49F3D523" w14:textId="0AFEE92A" w:rsidR="00322AB5" w:rsidRDefault="00E9554E" w:rsidP="00322AB5">
      <w:pPr>
        <w:jc w:val="left"/>
        <w:rPr>
          <w:rFonts w:ascii="Georgia" w:eastAsia="SimSun" w:hAnsi="Georgia" w:cs="Georgia"/>
          <w:lang w:eastAsia="zh-CN"/>
        </w:rPr>
      </w:pPr>
      <w:r w:rsidRPr="001B6EE3">
        <w:rPr>
          <w:rFonts w:ascii="Georgia" w:eastAsia="SimSun" w:hAnsi="Georgia" w:cs="Georgia" w:hint="eastAsia"/>
          <w:lang w:eastAsia="zh-CN"/>
        </w:rPr>
        <w:t>South China Normal University</w:t>
      </w:r>
      <w:r w:rsidR="00946BA2">
        <w:rPr>
          <w:rFonts w:ascii="Georgia" w:eastAsia="SimSun" w:hAnsi="Georgia" w:cs="Georgia"/>
          <w:lang w:eastAsia="zh-CN"/>
        </w:rPr>
        <w:t xml:space="preserve"> (SCNU)</w:t>
      </w:r>
      <w:r w:rsidRPr="001B6EE3">
        <w:rPr>
          <w:rFonts w:ascii="Georgia" w:eastAsia="SimSun" w:hAnsi="Georgia" w:cs="Georgia"/>
          <w:lang w:eastAsia="zh-CN"/>
        </w:rPr>
        <w:t xml:space="preserve">, </w:t>
      </w:r>
      <w:r w:rsidRPr="001B6EE3">
        <w:rPr>
          <w:rFonts w:ascii="Georgia" w:eastAsia="SimSun" w:hAnsi="Georgia" w:cs="Georgia" w:hint="eastAsia"/>
          <w:lang w:eastAsia="zh-CN"/>
        </w:rPr>
        <w:t>Guangzhou</w:t>
      </w:r>
      <w:r w:rsidRPr="001B6EE3">
        <w:rPr>
          <w:rFonts w:ascii="Georgia" w:eastAsia="SimSun" w:hAnsi="Georgia" w:cs="Georgia"/>
          <w:lang w:eastAsia="zh-CN"/>
        </w:rPr>
        <w:t xml:space="preserve">, </w:t>
      </w:r>
      <w:r w:rsidRPr="001B6EE3">
        <w:rPr>
          <w:rFonts w:ascii="Georgia" w:eastAsia="SimSun" w:hAnsi="Georgia" w:cs="Georgia" w:hint="eastAsia"/>
          <w:lang w:eastAsia="zh-CN"/>
        </w:rPr>
        <w:t>Guangdong</w:t>
      </w:r>
      <w:r w:rsidRPr="001B6EE3">
        <w:rPr>
          <w:rFonts w:ascii="Georgia" w:eastAsia="SimSun" w:hAnsi="Georgia" w:cs="Georgia"/>
          <w:lang w:eastAsia="zh-CN"/>
        </w:rPr>
        <w:t xml:space="preserve">, </w:t>
      </w:r>
      <w:r w:rsidRPr="001B6EE3">
        <w:rPr>
          <w:rFonts w:ascii="Georgia" w:eastAsia="SimSun" w:hAnsi="Georgia" w:cs="Georgia" w:hint="eastAsia"/>
          <w:lang w:eastAsia="zh-CN"/>
        </w:rPr>
        <w:t>China</w:t>
      </w:r>
    </w:p>
    <w:p w14:paraId="578429DC" w14:textId="77777777" w:rsidR="007F43E1" w:rsidRPr="001B6EE3" w:rsidRDefault="007F43E1" w:rsidP="007F43E1">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6960" behindDoc="0" locked="0" layoutInCell="1" allowOverlap="1" wp14:anchorId="74B2A46C" wp14:editId="045AC756">
                <wp:simplePos x="0" y="0"/>
                <wp:positionH relativeFrom="column">
                  <wp:posOffset>3810</wp:posOffset>
                </wp:positionH>
                <wp:positionV relativeFrom="paragraph">
                  <wp:posOffset>147320</wp:posOffset>
                </wp:positionV>
                <wp:extent cx="6858000" cy="635"/>
                <wp:effectExtent l="0" t="0" r="0" b="0"/>
                <wp:wrapNone/>
                <wp:docPr id="2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17352D"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l7xsn9ABAACAAwAA&#13;&#10;DgAAAAAAAAAAAAAAAAAuAgAAZHJzL2Uyb0RvYy54bWxQSwECLQAUAAYACAAAACEAd720yN0AAAAM&#13;&#10;AQAADwAAAAAAAAAAAAAAAAAqBAAAZHJzL2Rvd25yZXYueG1sUEsFBgAAAAAEAAQA8wAAADQFAAAA&#13;&#10;AA==&#13;&#10;" strokecolor="#a5a5a5" strokeweight="1.5pt"/>
            </w:pict>
          </mc:Fallback>
        </mc:AlternateContent>
      </w:r>
    </w:p>
    <w:p w14:paraId="0446B3EB" w14:textId="77777777" w:rsidR="007F43E1" w:rsidRPr="001B6EE3" w:rsidRDefault="007F43E1" w:rsidP="007F43E1">
      <w:pPr>
        <w:spacing w:line="276" w:lineRule="auto"/>
        <w:jc w:val="left"/>
        <w:rPr>
          <w:rFonts w:ascii="Georgia" w:hAnsi="Georgia" w:cs="Georgia"/>
          <w:b/>
          <w:bCs/>
          <w:spacing w:val="20"/>
        </w:rPr>
      </w:pPr>
      <w:r>
        <w:rPr>
          <w:rFonts w:ascii="Georgia" w:hAnsi="Georgia" w:cs="Georgia"/>
          <w:b/>
          <w:bCs/>
          <w:spacing w:val="20"/>
        </w:rPr>
        <w:t>GRANTS &amp; FELLOWSHIPS</w:t>
      </w:r>
    </w:p>
    <w:p w14:paraId="2770ED6E" w14:textId="77777777" w:rsidR="007F43E1" w:rsidRPr="003207EF" w:rsidRDefault="007F43E1" w:rsidP="007F43E1">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5936" behindDoc="0" locked="0" layoutInCell="1" allowOverlap="1" wp14:anchorId="299DEAB6" wp14:editId="2A421200">
                <wp:simplePos x="0" y="0"/>
                <wp:positionH relativeFrom="column">
                  <wp:posOffset>0</wp:posOffset>
                </wp:positionH>
                <wp:positionV relativeFrom="paragraph">
                  <wp:posOffset>16510</wp:posOffset>
                </wp:positionV>
                <wp:extent cx="6858000" cy="635"/>
                <wp:effectExtent l="0" t="0" r="0" b="0"/>
                <wp:wrapNone/>
                <wp:docPr id="30"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36C5F" id="AutoShape 9" o:spid="_x0000_s1026" type="#_x0000_t32" style="position:absolute;margin-left:0;margin-top:1.3pt;width:540pt;height:.0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9L0rnNABAACAAwAA&#13;&#10;DgAAAAAAAAAAAAAAAAAuAgAAZHJzL2Uyb0RvYy54bWxQSwECLQAUAAYACAAAACEARZUSwt0AAAAK&#13;&#10;AQAADwAAAAAAAAAAAAAAAAAqBAAAZHJzL2Rvd25yZXYueG1sUEsFBgAAAAAEAAQA8wAAADQFAAAA&#13;&#10;AA==&#13;&#10;" strokecolor="#a5a5a5" strokeweight="1.5pt"/>
            </w:pict>
          </mc:Fallback>
        </mc:AlternateContent>
      </w:r>
    </w:p>
    <w:p w14:paraId="32514B23"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iCs/>
          <w:lang w:eastAsia="zh-CN"/>
        </w:rPr>
        <w:t xml:space="preserve">2020 Social Sciences Instructional Fellowship. </w:t>
      </w:r>
      <w:r w:rsidRPr="003207EF">
        <w:rPr>
          <w:rFonts w:ascii="Georgia" w:eastAsia="SimSun" w:hAnsi="Georgia" w:cs="Georgia"/>
          <w:i/>
          <w:lang w:eastAsia="zh-CN"/>
        </w:rPr>
        <w:t xml:space="preserve">School of Social Sciences, UCI </w:t>
      </w:r>
    </w:p>
    <w:p w14:paraId="73BC3DB3"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2019 Methods U at UCSB Scholarship. </w:t>
      </w:r>
      <w:r w:rsidRPr="003207EF">
        <w:rPr>
          <w:rFonts w:ascii="Georgia" w:eastAsia="SimSun" w:hAnsi="Georgia" w:cs="Georgia"/>
          <w:i/>
          <w:lang w:eastAsia="zh-CN"/>
        </w:rPr>
        <w:t>Graduate Division,</w:t>
      </w:r>
      <w:r w:rsidRPr="003207EF">
        <w:rPr>
          <w:rFonts w:ascii="Georgia" w:eastAsia="SimSun" w:hAnsi="Georgia" w:cs="Georgia"/>
          <w:lang w:eastAsia="zh-CN"/>
        </w:rPr>
        <w:t xml:space="preserve"> </w:t>
      </w:r>
      <w:r w:rsidRPr="003207EF">
        <w:rPr>
          <w:rFonts w:ascii="Georgia" w:eastAsia="SimSun" w:hAnsi="Georgia" w:cs="Georgia"/>
          <w:i/>
          <w:lang w:eastAsia="zh-CN"/>
        </w:rPr>
        <w:t>UCSB</w:t>
      </w:r>
    </w:p>
    <w:p w14:paraId="179800E1"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2019 Crossroads Fellow. </w:t>
      </w:r>
      <w:r w:rsidRPr="003207EF">
        <w:rPr>
          <w:rFonts w:ascii="Georgia" w:eastAsia="SimSun" w:hAnsi="Georgia" w:cs="Georgia"/>
          <w:i/>
          <w:lang w:eastAsia="zh-CN"/>
        </w:rPr>
        <w:t xml:space="preserve">UCSB (Featured in </w:t>
      </w:r>
      <w:hyperlink r:id="rId12" w:history="1">
        <w:r w:rsidRPr="003207EF">
          <w:rPr>
            <w:rStyle w:val="Hyperlink"/>
            <w:rFonts w:ascii="Georgia" w:eastAsia="SimSun" w:hAnsi="Georgia" w:cs="Georgia"/>
            <w:i/>
            <w:lang w:eastAsia="zh-CN"/>
          </w:rPr>
          <w:t>2019/20 UCSB G</w:t>
        </w:r>
        <w:r w:rsidRPr="003207EF">
          <w:rPr>
            <w:rStyle w:val="Hyperlink"/>
            <w:rFonts w:ascii="Georgia" w:eastAsia="SimSun" w:hAnsi="Georgia" w:cs="Georgia" w:hint="eastAsia"/>
            <w:i/>
            <w:lang w:eastAsia="zh-CN"/>
          </w:rPr>
          <w:t>r</w:t>
        </w:r>
        <w:r w:rsidRPr="003207EF">
          <w:rPr>
            <w:rStyle w:val="Hyperlink"/>
            <w:rFonts w:ascii="Georgia" w:eastAsia="SimSun" w:hAnsi="Georgia" w:cs="Georgia"/>
            <w:i/>
            <w:lang w:eastAsia="zh-CN"/>
          </w:rPr>
          <w:t>aduate Division Magazine</w:t>
        </w:r>
      </w:hyperlink>
      <w:r w:rsidRPr="003207EF">
        <w:rPr>
          <w:rFonts w:ascii="Georgia" w:eastAsia="SimSun" w:hAnsi="Georgia" w:cs="Georgia"/>
          <w:i/>
          <w:lang w:eastAsia="zh-CN"/>
        </w:rPr>
        <w:t xml:space="preserve"> page 45)</w:t>
      </w:r>
    </w:p>
    <w:p w14:paraId="3D666D2A"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2018 Summer Research Fund. </w:t>
      </w:r>
      <w:r w:rsidRPr="003207EF">
        <w:rPr>
          <w:rFonts w:ascii="Georgia" w:eastAsia="SimSun" w:hAnsi="Georgia" w:cs="Georgia"/>
          <w:i/>
          <w:lang w:eastAsia="zh-CN"/>
        </w:rPr>
        <w:t>Department of Geography, UCSB</w:t>
      </w:r>
    </w:p>
    <w:p w14:paraId="1D76AB4B" w14:textId="77777777" w:rsidR="007F43E1" w:rsidRPr="003207EF" w:rsidRDefault="007F43E1" w:rsidP="007F43E1">
      <w:pPr>
        <w:numPr>
          <w:ilvl w:val="0"/>
          <w:numId w:val="1"/>
        </w:numPr>
        <w:shd w:val="clear" w:color="auto" w:fill="FFFFFF"/>
        <w:jc w:val="left"/>
        <w:rPr>
          <w:rFonts w:ascii="Georgia" w:eastAsia="SimSun" w:hAnsi="Georgia" w:cs="Georgia"/>
          <w:lang w:eastAsia="zh-CN"/>
        </w:rPr>
      </w:pPr>
      <w:r w:rsidRPr="003207EF">
        <w:rPr>
          <w:rFonts w:ascii="Georgia" w:eastAsia="SimSun" w:hAnsi="Georgia" w:cs="Georgia"/>
          <w:lang w:eastAsia="zh-CN"/>
        </w:rPr>
        <w:t xml:space="preserve">2014 Recipient, Senior thesis project funded by the National Base of Psychology Research Program, for research on how altered auditory stimuli influence the Ponzo illusion in different directions. </w:t>
      </w:r>
      <w:r w:rsidRPr="003207EF">
        <w:rPr>
          <w:rFonts w:ascii="Georgia" w:eastAsia="SimSun" w:hAnsi="Georgia" w:cs="Georgia"/>
          <w:i/>
          <w:lang w:eastAsia="zh-CN"/>
        </w:rPr>
        <w:t>SCNU</w:t>
      </w:r>
    </w:p>
    <w:p w14:paraId="6C961736"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2014 Zhang Wenjin Fellowship. </w:t>
      </w:r>
      <w:r w:rsidRPr="003207EF">
        <w:rPr>
          <w:rFonts w:ascii="Georgia" w:eastAsia="SimSun" w:hAnsi="Georgia" w:cs="Georgia"/>
          <w:i/>
          <w:lang w:eastAsia="zh-CN"/>
        </w:rPr>
        <w:t>SCNU</w:t>
      </w:r>
    </w:p>
    <w:p w14:paraId="550570F2"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2012 Recipient, “National University Student Innovation Program” National-level Grant ($1000), for a research on the influence of time perception on time-based prospective memory. </w:t>
      </w:r>
      <w:r w:rsidRPr="003207EF">
        <w:rPr>
          <w:rFonts w:ascii="Georgia" w:eastAsia="SimSun" w:hAnsi="Georgia" w:cs="Georgia"/>
          <w:i/>
          <w:lang w:eastAsia="zh-CN"/>
        </w:rPr>
        <w:t>Ministry of Education of the People’s Republic of China</w:t>
      </w:r>
    </w:p>
    <w:p w14:paraId="4CCAD758"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2012 Recipient, “National University Student Innovation Program” University-level Grant ($200), for a research on investigating mechanism of mixed-prospective memory. </w:t>
      </w:r>
      <w:r w:rsidRPr="003207EF">
        <w:rPr>
          <w:rFonts w:ascii="Georgia" w:eastAsia="SimSun" w:hAnsi="Georgia" w:cs="Georgia"/>
          <w:i/>
          <w:lang w:eastAsia="zh-CN"/>
        </w:rPr>
        <w:t>SCNU</w:t>
      </w:r>
    </w:p>
    <w:p w14:paraId="1CB4263C" w14:textId="77777777" w:rsidR="007F43E1" w:rsidRPr="003207EF" w:rsidRDefault="007F43E1" w:rsidP="007F43E1">
      <w:pPr>
        <w:numPr>
          <w:ilvl w:val="0"/>
          <w:numId w:val="1"/>
        </w:numPr>
        <w:shd w:val="clear" w:color="auto" w:fill="FFFFFF"/>
        <w:jc w:val="left"/>
        <w:rPr>
          <w:rFonts w:ascii="Georgia" w:eastAsia="SimSun" w:hAnsi="Georgia" w:cs="Georgia"/>
          <w:lang w:eastAsia="zh-CN"/>
        </w:rPr>
      </w:pPr>
      <w:r w:rsidRPr="003207EF">
        <w:rPr>
          <w:rFonts w:ascii="Georgia" w:eastAsia="SimSun" w:hAnsi="Georgia" w:cs="Georgia"/>
          <w:lang w:eastAsia="zh-CN"/>
        </w:rPr>
        <w:t xml:space="preserve">2011 Recipient, Junior project funded by the National Base of Psychology Research Program, for research on the correlation between Chinese Undergraduates’ Belief in a Just World and Subjective Well-being. </w:t>
      </w:r>
      <w:r w:rsidRPr="003207EF">
        <w:rPr>
          <w:rFonts w:ascii="Georgia" w:eastAsia="SimSun" w:hAnsi="Georgia" w:cs="Georgia"/>
          <w:i/>
          <w:lang w:eastAsia="zh-CN"/>
        </w:rPr>
        <w:t>SCNU</w:t>
      </w:r>
    </w:p>
    <w:p w14:paraId="462B886A" w14:textId="77777777" w:rsidR="007F43E1" w:rsidRPr="003207EF" w:rsidRDefault="007F43E1" w:rsidP="007F43E1">
      <w:pPr>
        <w:numPr>
          <w:ilvl w:val="0"/>
          <w:numId w:val="1"/>
        </w:numPr>
        <w:shd w:val="clear" w:color="auto" w:fill="FFFFFF"/>
        <w:jc w:val="left"/>
        <w:rPr>
          <w:rFonts w:ascii="Georgia" w:eastAsia="SimSun" w:hAnsi="Georgia" w:cs="Georgia"/>
          <w:lang w:eastAsia="zh-CN"/>
        </w:rPr>
      </w:pPr>
      <w:r w:rsidRPr="003207EF">
        <w:rPr>
          <w:rFonts w:ascii="Georgia" w:eastAsia="SimSun" w:hAnsi="Georgia" w:cs="Georgia"/>
          <w:lang w:eastAsia="zh-CN"/>
        </w:rPr>
        <w:t xml:space="preserve">2010 Recipient, Junior project funded by the Neuroeconomics Lab, for research on different attitudes toward dictators and victims in third-party punishment. </w:t>
      </w:r>
      <w:r w:rsidRPr="003207EF">
        <w:rPr>
          <w:rFonts w:ascii="Georgia" w:eastAsia="SimSun" w:hAnsi="Georgia" w:cs="Georgia"/>
          <w:i/>
          <w:lang w:eastAsia="zh-CN"/>
        </w:rPr>
        <w:t>SCNU</w:t>
      </w:r>
    </w:p>
    <w:p w14:paraId="0F1D2254" w14:textId="77777777" w:rsidR="007F43E1" w:rsidRPr="001B6EE3" w:rsidRDefault="007F43E1" w:rsidP="007F43E1">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9008" behindDoc="0" locked="0" layoutInCell="1" allowOverlap="1" wp14:anchorId="43B94139" wp14:editId="3507FC87">
                <wp:simplePos x="0" y="0"/>
                <wp:positionH relativeFrom="column">
                  <wp:posOffset>3810</wp:posOffset>
                </wp:positionH>
                <wp:positionV relativeFrom="paragraph">
                  <wp:posOffset>147320</wp:posOffset>
                </wp:positionV>
                <wp:extent cx="6858000" cy="635"/>
                <wp:effectExtent l="0" t="0" r="0" b="0"/>
                <wp:wrapNone/>
                <wp:docPr id="3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C8611B" id="AutoShape 8" o:spid="_x0000_s1026" type="#_x0000_t32" style="position:absolute;margin-left:.3pt;margin-top:11.6pt;width:540pt;height:.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Y94K9NABAACAAwAA&#13;&#10;DgAAAAAAAAAAAAAAAAAuAgAAZHJzL2Uyb0RvYy54bWxQSwECLQAUAAYACAAAACEAd720yN0AAAAM&#13;&#10;AQAADwAAAAAAAAAAAAAAAAAqBAAAZHJzL2Rvd25yZXYueG1sUEsFBgAAAAAEAAQA8wAAADQFAAAA&#13;&#10;AA==&#13;&#10;" strokecolor="#a5a5a5" strokeweight="1.5pt"/>
            </w:pict>
          </mc:Fallback>
        </mc:AlternateContent>
      </w:r>
    </w:p>
    <w:p w14:paraId="6BBA9F7E" w14:textId="77777777" w:rsidR="007F43E1" w:rsidRPr="001B6EE3" w:rsidRDefault="007F43E1" w:rsidP="007F43E1">
      <w:pPr>
        <w:spacing w:line="276" w:lineRule="auto"/>
        <w:jc w:val="left"/>
        <w:rPr>
          <w:rFonts w:ascii="Georgia" w:hAnsi="Georgia" w:cs="Georgia"/>
          <w:b/>
          <w:bCs/>
          <w:spacing w:val="20"/>
        </w:rPr>
      </w:pPr>
      <w:r>
        <w:rPr>
          <w:rFonts w:ascii="Georgia" w:hAnsi="Georgia" w:cs="Georgia"/>
          <w:b/>
          <w:bCs/>
          <w:spacing w:val="20"/>
        </w:rPr>
        <w:t>AWARDS &amp; HONORS</w:t>
      </w:r>
    </w:p>
    <w:p w14:paraId="7185A0B4" w14:textId="77777777" w:rsidR="007F43E1" w:rsidRPr="003207EF" w:rsidRDefault="007F43E1" w:rsidP="007F43E1">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7984" behindDoc="0" locked="0" layoutInCell="1" allowOverlap="1" wp14:anchorId="0E6F9233" wp14:editId="6948691E">
                <wp:simplePos x="0" y="0"/>
                <wp:positionH relativeFrom="column">
                  <wp:posOffset>0</wp:posOffset>
                </wp:positionH>
                <wp:positionV relativeFrom="paragraph">
                  <wp:posOffset>16510</wp:posOffset>
                </wp:positionV>
                <wp:extent cx="6858000" cy="635"/>
                <wp:effectExtent l="0" t="0" r="0" b="0"/>
                <wp:wrapNone/>
                <wp:docPr id="3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31847C" id="AutoShape 9" o:spid="_x0000_s1026" type="#_x0000_t32" style="position:absolute;margin-left:0;margin-top:1.3pt;width:540pt;height:.0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" strokecolor="#a5a5a5" strokeweight="1.5pt"/>
            </w:pict>
          </mc:Fallback>
        </mc:AlternateContent>
      </w:r>
    </w:p>
    <w:p w14:paraId="3786F865" w14:textId="7482FFBB" w:rsidR="000C4E23" w:rsidRPr="000C4E23" w:rsidRDefault="000C4E23" w:rsidP="001E7001">
      <w:pPr>
        <w:pStyle w:val="ListParagraph"/>
        <w:numPr>
          <w:ilvl w:val="0"/>
          <w:numId w:val="9"/>
        </w:numPr>
        <w:shd w:val="clear" w:color="auto" w:fill="FFFFFF"/>
        <w:spacing w:line="276" w:lineRule="auto"/>
        <w:jc w:val="left"/>
        <w:rPr>
          <w:rFonts w:ascii="Georgia" w:eastAsia="SimSun" w:hAnsi="Georgia" w:cs="Georgia"/>
          <w:i/>
          <w:iCs/>
          <w:lang w:eastAsia="zh-CN"/>
        </w:rPr>
      </w:pPr>
      <w:r>
        <w:rPr>
          <w:rFonts w:ascii="Georgia" w:eastAsia="SimSun" w:hAnsi="Georgia" w:cs="Georgia"/>
          <w:lang w:eastAsia="zh-CN"/>
        </w:rPr>
        <w:t xml:space="preserve">2020 Finalist in AI4Good 2020 Hackathon. </w:t>
      </w:r>
      <w:r w:rsidRPr="000C4E23">
        <w:rPr>
          <w:rFonts w:ascii="Georgia" w:eastAsia="SimSun" w:hAnsi="Georgia" w:cs="Georgia"/>
          <w:i/>
          <w:iCs/>
          <w:lang w:eastAsia="zh-CN"/>
        </w:rPr>
        <w:t>TECHAiDE</w:t>
      </w:r>
    </w:p>
    <w:p w14:paraId="246D95FF" w14:textId="52F5B754" w:rsidR="001E7001" w:rsidRPr="001E7001" w:rsidRDefault="001E7001" w:rsidP="001E7001">
      <w:pPr>
        <w:pStyle w:val="ListParagraph"/>
        <w:numPr>
          <w:ilvl w:val="0"/>
          <w:numId w:val="9"/>
        </w:numPr>
        <w:shd w:val="clear" w:color="auto" w:fill="FFFFFF"/>
        <w:spacing w:line="276" w:lineRule="auto"/>
        <w:jc w:val="left"/>
        <w:rPr>
          <w:rFonts w:ascii="Georgia" w:eastAsia="SimSun" w:hAnsi="Georgia" w:cs="Georgia"/>
          <w:i/>
          <w:iCs/>
          <w:lang w:eastAsia="zh-CN"/>
        </w:rPr>
      </w:pPr>
      <w:r w:rsidRPr="003207EF">
        <w:rPr>
          <w:rFonts w:ascii="Georgia" w:eastAsia="SimSun" w:hAnsi="Georgia" w:cs="Georgia"/>
          <w:lang w:eastAsia="zh-CN"/>
        </w:rPr>
        <w:t>20</w:t>
      </w:r>
      <w:r>
        <w:rPr>
          <w:rFonts w:ascii="Georgia" w:eastAsia="SimSun" w:hAnsi="Georgia" w:cs="Georgia"/>
          <w:lang w:eastAsia="zh-CN"/>
        </w:rPr>
        <w:t>20</w:t>
      </w:r>
      <w:r w:rsidRPr="003207EF">
        <w:rPr>
          <w:rFonts w:ascii="Georgia" w:eastAsia="SimSun" w:hAnsi="Georgia" w:cs="Georgia"/>
          <w:lang w:eastAsia="zh-CN"/>
        </w:rPr>
        <w:t xml:space="preserve"> </w:t>
      </w:r>
      <w:r>
        <w:rPr>
          <w:rFonts w:ascii="Georgia" w:eastAsia="SimSun" w:hAnsi="Georgia" w:cs="Georgia"/>
          <w:lang w:eastAsia="zh-CN"/>
        </w:rPr>
        <w:t>2</w:t>
      </w:r>
      <w:r w:rsidRPr="001E7001">
        <w:rPr>
          <w:rFonts w:ascii="Georgia" w:eastAsia="SimSun" w:hAnsi="Georgia" w:cs="Georgia"/>
          <w:vertAlign w:val="superscript"/>
          <w:lang w:eastAsia="zh-CN"/>
        </w:rPr>
        <w:t>nd</w:t>
      </w:r>
      <w:r>
        <w:rPr>
          <w:rFonts w:ascii="Georgia" w:eastAsia="SimSun" w:hAnsi="Georgia" w:cs="Georgia"/>
          <w:lang w:eastAsia="zh-CN"/>
        </w:rPr>
        <w:t xml:space="preserve"> Place in WaiDATATHON for Sustainable Future</w:t>
      </w:r>
      <w:r w:rsidRPr="003207EF">
        <w:rPr>
          <w:rFonts w:ascii="Georgia" w:eastAsia="SimSun" w:hAnsi="Georgia" w:cs="Georgia"/>
          <w:lang w:eastAsia="zh-CN"/>
        </w:rPr>
        <w:t xml:space="preserve">. </w:t>
      </w:r>
      <w:r w:rsidR="0027064E" w:rsidRPr="0027064E">
        <w:rPr>
          <w:rFonts w:ascii="Georgia" w:eastAsia="SimSun" w:hAnsi="Georgia" w:cs="Georgia"/>
          <w:i/>
          <w:iCs/>
          <w:lang w:eastAsia="zh-CN"/>
        </w:rPr>
        <w:t xml:space="preserve">WaiACCELERATE &amp; </w:t>
      </w:r>
      <w:r w:rsidRPr="0027064E">
        <w:rPr>
          <w:rFonts w:ascii="Georgia" w:eastAsia="SimSun" w:hAnsi="Georgia" w:cs="Georgia"/>
          <w:i/>
          <w:iCs/>
          <w:lang w:eastAsia="zh-CN"/>
        </w:rPr>
        <w:t>Women</w:t>
      </w:r>
      <w:r w:rsidRPr="001E7001">
        <w:rPr>
          <w:rFonts w:ascii="Georgia" w:eastAsia="SimSun" w:hAnsi="Georgia" w:cs="Georgia"/>
          <w:i/>
          <w:iCs/>
          <w:lang w:eastAsia="zh-CN"/>
        </w:rPr>
        <w:t xml:space="preserve"> in AI (WAI)</w:t>
      </w:r>
    </w:p>
    <w:p w14:paraId="2E730404" w14:textId="5370AB6F"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2018 Graduate Students Association Conference Travel Award. </w:t>
      </w:r>
      <w:r w:rsidRPr="003207EF">
        <w:rPr>
          <w:rFonts w:ascii="Georgia" w:eastAsia="SimSun" w:hAnsi="Georgia" w:cs="Georgia"/>
          <w:i/>
          <w:lang w:eastAsia="zh-CN"/>
        </w:rPr>
        <w:t>UCSB</w:t>
      </w:r>
    </w:p>
    <w:p w14:paraId="0D6DD337"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2018 Jack &amp; Laura Dangermond Travel Scholarship Award (twice). </w:t>
      </w:r>
      <w:r w:rsidRPr="003207EF">
        <w:rPr>
          <w:rFonts w:ascii="Georgia" w:eastAsia="SimSun" w:hAnsi="Georgia" w:cs="Georgia"/>
          <w:i/>
          <w:lang w:eastAsia="zh-CN"/>
        </w:rPr>
        <w:t>Department of Geography,</w:t>
      </w:r>
      <w:r w:rsidRPr="003207EF">
        <w:rPr>
          <w:rFonts w:ascii="Georgia" w:eastAsia="SimSun" w:hAnsi="Georgia" w:cs="Georgia"/>
          <w:lang w:eastAsia="zh-CN"/>
        </w:rPr>
        <w:t xml:space="preserve"> </w:t>
      </w:r>
      <w:r w:rsidRPr="003207EF">
        <w:rPr>
          <w:rFonts w:ascii="Georgia" w:eastAsia="SimSun" w:hAnsi="Georgia" w:cs="Georgia"/>
          <w:i/>
          <w:lang w:eastAsia="zh-CN"/>
        </w:rPr>
        <w:t>UCSB</w:t>
      </w:r>
    </w:p>
    <w:p w14:paraId="494C9C94"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2017 Jack &amp; Laura Dangermond Travel Scholarship Award. </w:t>
      </w:r>
      <w:r w:rsidRPr="003207EF">
        <w:rPr>
          <w:rFonts w:ascii="Georgia" w:eastAsia="SimSun" w:hAnsi="Georgia" w:cs="Georgia"/>
          <w:i/>
          <w:lang w:eastAsia="zh-CN"/>
        </w:rPr>
        <w:t>Department of Geography, UCSB</w:t>
      </w:r>
    </w:p>
    <w:p w14:paraId="1B1FAB11"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2015 Marie A. Center Memorial Travel Award. </w:t>
      </w:r>
      <w:r w:rsidRPr="003207EF">
        <w:rPr>
          <w:rFonts w:ascii="Georgia" w:eastAsia="SimSun" w:hAnsi="Georgia" w:cs="Georgia"/>
          <w:i/>
          <w:lang w:eastAsia="zh-CN"/>
        </w:rPr>
        <w:t>Dartmouth College</w:t>
      </w:r>
    </w:p>
    <w:p w14:paraId="28F261BA"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2015 Neukom Travel Award. </w:t>
      </w:r>
      <w:r w:rsidRPr="003207EF">
        <w:rPr>
          <w:rFonts w:ascii="Georgia" w:eastAsia="SimSun" w:hAnsi="Georgia" w:cs="Georgia"/>
          <w:i/>
          <w:lang w:eastAsia="zh-CN"/>
        </w:rPr>
        <w:t>Dartmouth College</w:t>
      </w:r>
    </w:p>
    <w:p w14:paraId="759BD909"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2013 Excellent Student in Academic Research. </w:t>
      </w:r>
      <w:r w:rsidRPr="003207EF">
        <w:rPr>
          <w:rFonts w:ascii="Georgia" w:eastAsia="SimSun" w:hAnsi="Georgia" w:cs="Georgia"/>
          <w:i/>
          <w:lang w:eastAsia="zh-CN"/>
        </w:rPr>
        <w:t>School of Psychology, SCNU</w:t>
      </w:r>
    </w:p>
    <w:p w14:paraId="76E21E82"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2012 Excellent Student in Social Activities. </w:t>
      </w:r>
      <w:r w:rsidRPr="003207EF">
        <w:rPr>
          <w:rFonts w:ascii="Georgia" w:eastAsia="SimSun" w:hAnsi="Georgia" w:cs="Georgia"/>
          <w:i/>
          <w:lang w:eastAsia="zh-CN"/>
        </w:rPr>
        <w:t>School of Psychology, SCNU</w:t>
      </w:r>
    </w:p>
    <w:p w14:paraId="5BB96553"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2011 Third Prize in Chinese Calligraphy Contest. </w:t>
      </w:r>
      <w:r w:rsidRPr="003207EF">
        <w:rPr>
          <w:rFonts w:ascii="Georgia" w:eastAsia="SimSun" w:hAnsi="Georgia" w:cs="Georgia"/>
          <w:i/>
          <w:lang w:eastAsia="zh-CN"/>
        </w:rPr>
        <w:t>SCNU</w:t>
      </w:r>
    </w:p>
    <w:p w14:paraId="727103FB" w14:textId="64F0C5CE" w:rsidR="007F43E1" w:rsidRPr="00C80881"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2010 Excellent Award in Special Investigation Competition. </w:t>
      </w:r>
      <w:r w:rsidRPr="003207EF">
        <w:rPr>
          <w:rFonts w:ascii="Georgia" w:eastAsia="SimSun" w:hAnsi="Georgia" w:cs="Georgia"/>
          <w:i/>
          <w:lang w:eastAsia="zh-CN"/>
        </w:rPr>
        <w:t>SCNU</w:t>
      </w:r>
    </w:p>
    <w:p w14:paraId="03E16268" w14:textId="679CD8C7" w:rsidR="00C80881" w:rsidRDefault="00C80881" w:rsidP="00C80881">
      <w:pPr>
        <w:shd w:val="clear" w:color="auto" w:fill="FFFFFF"/>
        <w:spacing w:line="276" w:lineRule="auto"/>
        <w:jc w:val="left"/>
        <w:rPr>
          <w:rFonts w:ascii="Georgia" w:eastAsia="SimSun" w:hAnsi="Georgia" w:cs="Georgia"/>
          <w:lang w:eastAsia="zh-CN"/>
        </w:rPr>
      </w:pPr>
    </w:p>
    <w:p w14:paraId="6E49B59C" w14:textId="0FF588CE" w:rsidR="00C80881" w:rsidRDefault="00C80881" w:rsidP="00C80881">
      <w:pPr>
        <w:shd w:val="clear" w:color="auto" w:fill="FFFFFF"/>
        <w:spacing w:line="276" w:lineRule="auto"/>
        <w:jc w:val="left"/>
        <w:rPr>
          <w:rFonts w:ascii="Georgia" w:eastAsia="SimSun" w:hAnsi="Georgia" w:cs="Georgia"/>
          <w:lang w:eastAsia="zh-CN"/>
        </w:rPr>
      </w:pPr>
    </w:p>
    <w:p w14:paraId="598E0C38" w14:textId="77777777" w:rsidR="0011366F" w:rsidRPr="00C80881" w:rsidRDefault="0011366F" w:rsidP="00C80881">
      <w:pPr>
        <w:shd w:val="clear" w:color="auto" w:fill="FFFFFF"/>
        <w:spacing w:line="276" w:lineRule="auto"/>
        <w:jc w:val="left"/>
        <w:rPr>
          <w:rFonts w:ascii="Georgia" w:eastAsia="SimSun" w:hAnsi="Georgia" w:cs="Georgia"/>
          <w:lang w:eastAsia="zh-CN"/>
        </w:rPr>
      </w:pPr>
    </w:p>
    <w:p w14:paraId="24D1C4ED" w14:textId="77777777" w:rsidR="0000578B" w:rsidRPr="001B6EE3" w:rsidRDefault="0000578B" w:rsidP="0000578B">
      <w:pPr>
        <w:spacing w:line="276" w:lineRule="auto"/>
        <w:jc w:val="left"/>
        <w:rPr>
          <w:rFonts w:ascii="Georgia" w:hAnsi="Georgia" w:cs="Georgia"/>
        </w:rPr>
      </w:pPr>
      <w:r w:rsidRPr="001B6EE3">
        <w:rPr>
          <w:rFonts w:ascii="Georgia" w:hAnsi="Georgia" w:cs="Georgia"/>
          <w:noProof/>
          <w:lang w:eastAsia="zh-CN"/>
        </w:rPr>
        <w:lastRenderedPageBreak/>
        <mc:AlternateContent>
          <mc:Choice Requires="wps">
            <w:drawing>
              <wp:anchor distT="0" distB="0" distL="114300" distR="114300" simplePos="0" relativeHeight="251792384" behindDoc="0" locked="0" layoutInCell="1" allowOverlap="1" wp14:anchorId="2C7A9A86" wp14:editId="7686C0F9">
                <wp:simplePos x="0" y="0"/>
                <wp:positionH relativeFrom="column">
                  <wp:posOffset>3810</wp:posOffset>
                </wp:positionH>
                <wp:positionV relativeFrom="paragraph">
                  <wp:posOffset>147320</wp:posOffset>
                </wp:positionV>
                <wp:extent cx="6858000" cy="635"/>
                <wp:effectExtent l="0" t="0" r="0" b="0"/>
                <wp:wrapNone/>
                <wp:docPr id="1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503B63" id="AutoShape 8" o:spid="_x0000_s1026" type="#_x0000_t32" style="position:absolute;margin-left:.3pt;margin-top:11.6pt;width:540pt;height:.0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8jVRNABAACAAwAA&#13;&#10;DgAAAAAAAAAAAAAAAAAuAgAAZHJzL2Uyb0RvYy54bWxQSwECLQAUAAYACAAAACEAd720yN0AAAAM&#13;&#10;AQAADwAAAAAAAAAAAAAAAAAqBAAAZHJzL2Rvd25yZXYueG1sUEsFBgAAAAAEAAQA8wAAADQFAAAA&#13;&#10;AA==&#13;&#10;" strokecolor="#a5a5a5" strokeweight="1.5pt"/>
            </w:pict>
          </mc:Fallback>
        </mc:AlternateContent>
      </w:r>
    </w:p>
    <w:p w14:paraId="1E7C7E9C" w14:textId="48536F8D" w:rsidR="0000578B" w:rsidRPr="001B6EE3" w:rsidRDefault="00240D19" w:rsidP="0000578B">
      <w:pPr>
        <w:spacing w:line="276" w:lineRule="auto"/>
        <w:jc w:val="left"/>
        <w:rPr>
          <w:rFonts w:ascii="Georgia" w:hAnsi="Georgia" w:cs="Georgia"/>
          <w:b/>
          <w:bCs/>
          <w:spacing w:val="20"/>
        </w:rPr>
      </w:pPr>
      <w:r>
        <w:rPr>
          <w:rFonts w:ascii="Georgia" w:hAnsi="Georgia" w:cs="Georgia"/>
          <w:b/>
          <w:bCs/>
          <w:spacing w:val="20"/>
        </w:rPr>
        <w:t xml:space="preserve">PEER-REVIEWED </w:t>
      </w:r>
      <w:r w:rsidR="0000578B">
        <w:rPr>
          <w:rFonts w:ascii="Georgia" w:hAnsi="Georgia" w:cs="Georgia"/>
          <w:b/>
          <w:bCs/>
          <w:spacing w:val="20"/>
        </w:rPr>
        <w:t>PUBLICATIONS</w:t>
      </w:r>
    </w:p>
    <w:p w14:paraId="2911D73A" w14:textId="77777777" w:rsidR="0000578B" w:rsidRPr="00F12AEF" w:rsidRDefault="0000578B" w:rsidP="0000578B">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1360" behindDoc="0" locked="0" layoutInCell="1" allowOverlap="1" wp14:anchorId="2AA5F670" wp14:editId="3BEBE268">
                <wp:simplePos x="0" y="0"/>
                <wp:positionH relativeFrom="column">
                  <wp:posOffset>0</wp:posOffset>
                </wp:positionH>
                <wp:positionV relativeFrom="paragraph">
                  <wp:posOffset>16510</wp:posOffset>
                </wp:positionV>
                <wp:extent cx="6858000" cy="635"/>
                <wp:effectExtent l="0" t="0" r="0" b="0"/>
                <wp:wrapNone/>
                <wp:docPr id="1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E4240F" id="AutoShape 9" o:spid="_x0000_s1026" type="#_x0000_t32" style="position:absolute;margin-left:0;margin-top:1.3pt;width:540pt;height:.0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s0D7gNABAACAAwAA&#13;&#10;DgAAAAAAAAAAAAAAAAAuAgAAZHJzL2Uyb0RvYy54bWxQSwECLQAUAAYACAAAACEARZUSwt0AAAAK&#13;&#10;AQAADwAAAAAAAAAAAAAAAAAqBAAAZHJzL2Rvd25yZXYueG1sUEsFBgAAAAAEAAQA8wAAADQFAAAA&#13;&#10;AA==&#13;&#10;" strokecolor="#a5a5a5" strokeweight="1.5pt"/>
            </w:pict>
          </mc:Fallback>
        </mc:AlternateContent>
      </w:r>
    </w:p>
    <w:p w14:paraId="186847C9" w14:textId="5E0EFFB4" w:rsidR="0036617E" w:rsidRPr="00101116" w:rsidRDefault="0036617E" w:rsidP="0036617E">
      <w:pPr>
        <w:numPr>
          <w:ilvl w:val="0"/>
          <w:numId w:val="1"/>
        </w:numPr>
        <w:shd w:val="clear" w:color="auto" w:fill="FFFFFF"/>
        <w:jc w:val="left"/>
        <w:rPr>
          <w:rFonts w:ascii="Georgia" w:eastAsia="SimSun" w:hAnsi="Georgia" w:cs="Georgia"/>
          <w:bCs/>
          <w:lang w:eastAsia="zh-CN"/>
        </w:rPr>
      </w:pPr>
      <w:r w:rsidRPr="001B6EE3">
        <w:rPr>
          <w:rFonts w:ascii="Georgia" w:eastAsia="SimSun" w:hAnsi="Georgia" w:cs="Georgia"/>
          <w:b/>
          <w:lang w:eastAsia="zh-CN"/>
        </w:rPr>
        <w:t>Cheng</w:t>
      </w:r>
      <w:r>
        <w:rPr>
          <w:rFonts w:ascii="Georgia" w:eastAsia="SimSun" w:hAnsi="Georgia" w:cs="Georgia"/>
          <w:b/>
          <w:lang w:eastAsia="zh-CN"/>
        </w:rPr>
        <w:t>,</w:t>
      </w:r>
      <w:r w:rsidRPr="0036617E">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Ling,</w:t>
      </w:r>
      <w:r>
        <w:rPr>
          <w:rFonts w:ascii="Georgia" w:eastAsia="SimSun" w:hAnsi="Georgia" w:cs="Georgia"/>
          <w:lang w:eastAsia="zh-CN"/>
        </w:rPr>
        <w:t xml:space="preserve"> </w:t>
      </w:r>
      <w:r w:rsidRPr="001B6EE3">
        <w:rPr>
          <w:rFonts w:ascii="Georgia" w:eastAsia="SimSun" w:hAnsi="Georgia" w:cs="Georgia"/>
          <w:lang w:eastAsia="zh-CN"/>
        </w:rPr>
        <w:t>S.</w:t>
      </w:r>
      <w:r>
        <w:rPr>
          <w:rFonts w:ascii="Georgia" w:eastAsia="SimSun" w:hAnsi="Georgia" w:cs="Georgia"/>
          <w:lang w:eastAsia="zh-CN"/>
        </w:rPr>
        <w:t xml:space="preserve">, </w:t>
      </w:r>
      <w:r w:rsidRPr="001B6EE3">
        <w:rPr>
          <w:rFonts w:ascii="Georgia" w:eastAsia="SimSun" w:hAnsi="Georgia" w:cs="Georgia"/>
          <w:lang w:eastAsia="zh-CN"/>
        </w:rPr>
        <w:t>Stern,</w:t>
      </w:r>
      <w:r>
        <w:rPr>
          <w:rFonts w:ascii="Georgia" w:eastAsia="SimSun" w:hAnsi="Georgia" w:cs="Georgia"/>
          <w:lang w:eastAsia="zh-CN"/>
        </w:rPr>
        <w:t xml:space="preserve"> </w:t>
      </w:r>
      <w:r w:rsidRPr="001B6EE3">
        <w:rPr>
          <w:rFonts w:ascii="Georgia" w:eastAsia="SimSun" w:hAnsi="Georgia" w:cs="Georgia"/>
          <w:lang w:eastAsia="zh-CN"/>
        </w:rPr>
        <w:t>C. E.</w:t>
      </w:r>
      <w:r>
        <w:rPr>
          <w:rFonts w:ascii="Georgia" w:eastAsia="SimSun" w:hAnsi="Georgia" w:cs="Georgia"/>
          <w:lang w:eastAsia="zh-CN"/>
        </w:rPr>
        <w:t xml:space="preserve">, </w:t>
      </w:r>
      <w:r w:rsidRPr="001B6EE3">
        <w:rPr>
          <w:rFonts w:ascii="Georgia" w:eastAsia="SimSun" w:hAnsi="Georgia" w:cs="Georgia"/>
          <w:lang w:eastAsia="zh-CN"/>
        </w:rPr>
        <w:t>Huang,</w:t>
      </w:r>
      <w:r>
        <w:rPr>
          <w:rFonts w:ascii="Georgia" w:eastAsia="SimSun" w:hAnsi="Georgia" w:cs="Georgia"/>
          <w:lang w:eastAsia="zh-CN"/>
        </w:rPr>
        <w:t xml:space="preserve"> </w:t>
      </w:r>
      <w:r w:rsidRPr="001B6EE3">
        <w:rPr>
          <w:rFonts w:ascii="Georgia" w:eastAsia="SimSun" w:hAnsi="Georgia" w:cs="Georgia"/>
          <w:lang w:eastAsia="zh-CN"/>
        </w:rPr>
        <w:t>A.</w:t>
      </w:r>
      <w:r>
        <w:rPr>
          <w:rFonts w:ascii="Georgia" w:eastAsia="SimSun" w:hAnsi="Georgia" w:cs="Georgia"/>
          <w:lang w:eastAsia="zh-CN"/>
        </w:rPr>
        <w:t>,</w:t>
      </w:r>
      <w:r w:rsidRPr="001B6EE3">
        <w:rPr>
          <w:rFonts w:ascii="Georgia" w:eastAsia="SimSun" w:hAnsi="Georgia" w:cs="Georgia"/>
          <w:lang w:eastAsia="zh-CN"/>
        </w:rPr>
        <w:t xml:space="preserve"> Chrastil</w:t>
      </w:r>
      <w:r>
        <w:rPr>
          <w:rFonts w:ascii="Georgia" w:eastAsia="SimSun" w:hAnsi="Georgia" w:cs="Georgia"/>
          <w:lang w:eastAsia="zh-CN"/>
        </w:rPr>
        <w:t xml:space="preserve">, </w:t>
      </w:r>
      <w:r w:rsidRPr="001B6EE3">
        <w:rPr>
          <w:rFonts w:ascii="Georgia" w:eastAsia="SimSun" w:hAnsi="Georgia" w:cs="Georgia"/>
          <w:lang w:eastAsia="zh-CN"/>
        </w:rPr>
        <w:t>E.R. Travel Direction as a Fundamental Component of Human Navigation</w:t>
      </w:r>
      <w:r>
        <w:rPr>
          <w:rFonts w:ascii="Georgia" w:eastAsia="SimSun" w:hAnsi="Georgia" w:cs="Georgia"/>
          <w:lang w:eastAsia="zh-CN"/>
        </w:rPr>
        <w:t>. (in preparation)</w:t>
      </w:r>
    </w:p>
    <w:p w14:paraId="7396B432" w14:textId="77777777" w:rsidR="0036617E" w:rsidRPr="00101116" w:rsidRDefault="0036617E" w:rsidP="0036617E">
      <w:pPr>
        <w:shd w:val="clear" w:color="auto" w:fill="FFFFFF"/>
        <w:ind w:left="360"/>
        <w:jc w:val="left"/>
        <w:rPr>
          <w:rFonts w:ascii="Georgia" w:eastAsia="SimSun" w:hAnsi="Georgia" w:cs="Georgia"/>
          <w:bCs/>
          <w:sz w:val="8"/>
          <w:szCs w:val="8"/>
          <w:lang w:eastAsia="zh-CN"/>
        </w:rPr>
      </w:pPr>
    </w:p>
    <w:p w14:paraId="778BDB9F" w14:textId="37549339" w:rsidR="0036617E" w:rsidRDefault="0036617E" w:rsidP="0036617E">
      <w:pPr>
        <w:numPr>
          <w:ilvl w:val="0"/>
          <w:numId w:val="1"/>
        </w:numPr>
        <w:shd w:val="clear" w:color="auto" w:fill="FFFFFF"/>
        <w:jc w:val="left"/>
        <w:rPr>
          <w:rFonts w:ascii="Georgia" w:eastAsia="SimSun" w:hAnsi="Georgia" w:cs="Georgia"/>
          <w:bCs/>
          <w:lang w:eastAsia="zh-CN"/>
        </w:rPr>
      </w:pPr>
      <w:r w:rsidRPr="00986D57">
        <w:rPr>
          <w:rFonts w:ascii="Georgia" w:eastAsia="SimSun" w:hAnsi="Georgia" w:cs="Georgia"/>
          <w:bCs/>
          <w:lang w:eastAsia="zh-CN"/>
        </w:rPr>
        <w:t>Chrastil, E. R.</w:t>
      </w:r>
      <w:r w:rsidRPr="00986D57">
        <w:rPr>
          <w:rFonts w:ascii="Georgia" w:eastAsia="SimSun" w:hAnsi="Georgia" w:cs="Georgia"/>
          <w:lang w:eastAsia="zh-CN"/>
        </w:rPr>
        <w:t xml:space="preserve">, </w:t>
      </w:r>
      <w:r w:rsidRPr="00986D57">
        <w:rPr>
          <w:rFonts w:ascii="Georgia" w:eastAsia="SimSun" w:hAnsi="Georgia" w:cs="Georgia"/>
          <w:b/>
          <w:lang w:eastAsia="zh-CN"/>
        </w:rPr>
        <w:t>Cheng, Y.</w:t>
      </w:r>
      <w:r w:rsidRPr="00986D57">
        <w:rPr>
          <w:rFonts w:ascii="Georgia" w:eastAsia="SimSun" w:hAnsi="Georgia" w:cs="Georgia"/>
          <w:bCs/>
          <w:lang w:eastAsia="zh-CN"/>
        </w:rPr>
        <w:t xml:space="preserve"> Central Coordination and Integration of Diverse Information to Form a</w:t>
      </w:r>
      <w:r>
        <w:rPr>
          <w:rFonts w:ascii="Georgia" w:eastAsia="SimSun" w:hAnsi="Georgia" w:cs="Georgia"/>
          <w:bCs/>
          <w:lang w:eastAsia="zh-CN"/>
        </w:rPr>
        <w:t xml:space="preserve"> </w:t>
      </w:r>
      <w:r w:rsidRPr="00986D57">
        <w:rPr>
          <w:rFonts w:ascii="Georgia" w:eastAsia="SimSun" w:hAnsi="Georgia" w:cs="Georgia"/>
          <w:bCs/>
          <w:lang w:eastAsia="zh-CN"/>
        </w:rPr>
        <w:t xml:space="preserve">Single Map. </w:t>
      </w:r>
      <w:r w:rsidR="00BC6DF3">
        <w:rPr>
          <w:rFonts w:ascii="Georgia" w:eastAsia="SimSun" w:hAnsi="Georgia" w:cs="Georgia"/>
          <w:bCs/>
          <w:lang w:eastAsia="zh-CN"/>
        </w:rPr>
        <w:t xml:space="preserve">Book Chapter. </w:t>
      </w:r>
      <w:r w:rsidRPr="00986D57">
        <w:rPr>
          <w:rFonts w:ascii="Georgia" w:eastAsia="SimSun" w:hAnsi="Georgia" w:cs="Georgia"/>
          <w:bCs/>
          <w:lang w:eastAsia="zh-CN"/>
        </w:rPr>
        <w:t>(in revision)</w:t>
      </w:r>
    </w:p>
    <w:p w14:paraId="4B754D89" w14:textId="77777777" w:rsidR="0036617E" w:rsidRPr="00AE18B5" w:rsidRDefault="0036617E" w:rsidP="0036617E">
      <w:pPr>
        <w:shd w:val="clear" w:color="auto" w:fill="FFFFFF"/>
        <w:ind w:left="720"/>
        <w:jc w:val="left"/>
        <w:rPr>
          <w:rFonts w:ascii="Georgia" w:eastAsia="SimSun" w:hAnsi="Georgia" w:cs="Georgia"/>
          <w:bCs/>
          <w:sz w:val="8"/>
          <w:szCs w:val="8"/>
          <w:lang w:eastAsia="zh-CN"/>
        </w:rPr>
      </w:pPr>
    </w:p>
    <w:p w14:paraId="6E2C5476" w14:textId="77777777" w:rsidR="0036617E" w:rsidRDefault="0036617E" w:rsidP="0036617E">
      <w:pPr>
        <w:pStyle w:val="ListParagraph"/>
        <w:numPr>
          <w:ilvl w:val="0"/>
          <w:numId w:val="1"/>
        </w:numPr>
        <w:jc w:val="left"/>
        <w:rPr>
          <w:rFonts w:ascii="Georgia" w:eastAsia="SimSun" w:hAnsi="Georgia" w:cs="Georgia"/>
          <w:bCs/>
          <w:lang w:eastAsia="zh-CN"/>
        </w:rPr>
      </w:pPr>
      <w:r w:rsidRPr="00986D57">
        <w:rPr>
          <w:rFonts w:ascii="Georgia" w:eastAsia="SimSun" w:hAnsi="Georgia" w:cs="Georgia"/>
          <w:b/>
          <w:lang w:eastAsia="zh-CN"/>
        </w:rPr>
        <w:t>Cheng, Y.</w:t>
      </w:r>
      <w:r w:rsidRPr="00986D57">
        <w:rPr>
          <w:rFonts w:ascii="Georgia" w:eastAsia="SimSun" w:hAnsi="Georgia" w:cs="Georgia"/>
          <w:bCs/>
          <w:lang w:eastAsia="zh-CN"/>
        </w:rPr>
        <w:t>, Hegarty, M., &amp; Chrastil, E. R. (2020). Telling right from right: the influence of handedness in the mental rotation of hands. </w:t>
      </w:r>
      <w:r w:rsidRPr="00986D57">
        <w:rPr>
          <w:rFonts w:ascii="Georgia" w:eastAsia="SimSun" w:hAnsi="Georgia" w:cs="Georgia"/>
          <w:bCs/>
          <w:i/>
          <w:iCs/>
          <w:lang w:eastAsia="zh-CN"/>
        </w:rPr>
        <w:t>Cognitive Research: Principles and Implications, 5,</w:t>
      </w:r>
      <w:r w:rsidRPr="00986D57">
        <w:rPr>
          <w:rFonts w:ascii="Georgia" w:eastAsia="SimSun" w:hAnsi="Georgia" w:cs="Georgia"/>
          <w:bCs/>
          <w:lang w:eastAsia="zh-CN"/>
        </w:rPr>
        <w:t xml:space="preserve"> 1-18.</w:t>
      </w:r>
    </w:p>
    <w:p w14:paraId="35B12EF3" w14:textId="77777777" w:rsidR="0036617E" w:rsidRPr="00AE18B5" w:rsidRDefault="0036617E" w:rsidP="0036617E">
      <w:pPr>
        <w:jc w:val="left"/>
        <w:rPr>
          <w:rFonts w:ascii="Georgia" w:eastAsia="SimSun" w:hAnsi="Georgia" w:cs="Georgia"/>
          <w:bCs/>
          <w:sz w:val="8"/>
          <w:szCs w:val="8"/>
          <w:lang w:eastAsia="zh-CN"/>
        </w:rPr>
      </w:pPr>
    </w:p>
    <w:p w14:paraId="6962F252" w14:textId="77777777" w:rsidR="0036617E" w:rsidRDefault="0036617E" w:rsidP="0036617E">
      <w:pPr>
        <w:pStyle w:val="ListParagraph"/>
        <w:numPr>
          <w:ilvl w:val="0"/>
          <w:numId w:val="1"/>
        </w:numPr>
        <w:jc w:val="left"/>
        <w:rPr>
          <w:rFonts w:ascii="Georgia" w:eastAsia="SimSun" w:hAnsi="Georgia" w:cs="Georgia"/>
        </w:rPr>
      </w:pPr>
      <w:r w:rsidRPr="00986D57">
        <w:rPr>
          <w:rFonts w:ascii="Georgia" w:eastAsia="SimSun" w:hAnsi="Georgia" w:cs="Georgia"/>
        </w:rPr>
        <w:t>Sun, L., Tan, P.</w:t>
      </w:r>
      <w:r w:rsidRPr="00986D57">
        <w:rPr>
          <w:rFonts w:ascii="Georgia" w:eastAsia="SimSun" w:hAnsi="Georgia" w:cs="Georgia"/>
          <w:lang w:eastAsia="zh-CN"/>
        </w:rPr>
        <w:t xml:space="preserve"> *</w:t>
      </w:r>
      <w:r w:rsidRPr="00986D57">
        <w:rPr>
          <w:rFonts w:ascii="Georgia" w:eastAsia="SimSun" w:hAnsi="Georgia" w:cs="Georgia"/>
        </w:rPr>
        <w:t xml:space="preserve">, </w:t>
      </w:r>
      <w:r w:rsidRPr="00986D57">
        <w:rPr>
          <w:rFonts w:ascii="Georgia" w:eastAsia="SimSun" w:hAnsi="Georgia" w:cs="Georgia"/>
          <w:b/>
          <w:bCs/>
        </w:rPr>
        <w:t>Cheng, Y.</w:t>
      </w:r>
      <w:r w:rsidRPr="00986D57">
        <w:rPr>
          <w:rFonts w:ascii="Georgia" w:eastAsia="SimSun" w:hAnsi="Georgia" w:cs="Georgia"/>
          <w:b/>
          <w:bCs/>
          <w:lang w:eastAsia="zh-CN"/>
        </w:rPr>
        <w:t xml:space="preserve"> *</w:t>
      </w:r>
      <w:r w:rsidRPr="00986D57">
        <w:rPr>
          <w:rFonts w:ascii="Georgia" w:eastAsia="SimSun" w:hAnsi="Georgia" w:cs="Georgia"/>
        </w:rPr>
        <w:t>, Chen, J., &amp; Qu, C. (2015). The effect of altruistic tendency on fairness in third-party punishment. </w:t>
      </w:r>
      <w:r w:rsidRPr="00986D57">
        <w:rPr>
          <w:rFonts w:ascii="Georgia" w:eastAsia="SimSun" w:hAnsi="Georgia" w:cs="Georgia"/>
          <w:i/>
          <w:iCs/>
        </w:rPr>
        <w:t>Frontiers in psychology, 6,</w:t>
      </w:r>
      <w:r w:rsidRPr="00986D57">
        <w:rPr>
          <w:rFonts w:ascii="Georgia" w:eastAsia="SimSun" w:hAnsi="Georgia" w:cs="Georgia"/>
        </w:rPr>
        <w:t xml:space="preserve"> 820. *</w:t>
      </w:r>
      <w:r w:rsidRPr="00986D57">
        <w:rPr>
          <w:rFonts w:ascii="Georgia" w:eastAsia="SimSun" w:hAnsi="Georgia" w:cs="Georgia"/>
          <w:lang w:eastAsia="zh-CN"/>
        </w:rPr>
        <w:t>denotes equal authorship</w:t>
      </w:r>
    </w:p>
    <w:p w14:paraId="13F73006" w14:textId="77777777" w:rsidR="0036617E" w:rsidRPr="00AE18B5" w:rsidRDefault="0036617E" w:rsidP="0036617E">
      <w:pPr>
        <w:jc w:val="left"/>
        <w:rPr>
          <w:rFonts w:ascii="Georgia" w:eastAsia="SimSun" w:hAnsi="Georgia" w:cs="Georgia"/>
          <w:sz w:val="8"/>
          <w:szCs w:val="8"/>
        </w:rPr>
      </w:pPr>
    </w:p>
    <w:p w14:paraId="0CFA0FCE" w14:textId="77777777" w:rsidR="0036617E" w:rsidRPr="00986D57" w:rsidRDefault="0036617E" w:rsidP="0036617E">
      <w:pPr>
        <w:pStyle w:val="ListParagraph"/>
        <w:numPr>
          <w:ilvl w:val="0"/>
          <w:numId w:val="1"/>
        </w:numPr>
        <w:jc w:val="left"/>
        <w:rPr>
          <w:rFonts w:ascii="Georgia" w:eastAsia="SimSun" w:hAnsi="Georgia" w:cs="Georgia"/>
        </w:rPr>
      </w:pPr>
      <w:r w:rsidRPr="00986D57">
        <w:rPr>
          <w:rFonts w:ascii="Georgia" w:eastAsia="SimSun" w:hAnsi="Georgia" w:cs="Georgia"/>
        </w:rPr>
        <w:t xml:space="preserve">Qu, L., Dou, W., </w:t>
      </w:r>
      <w:r w:rsidRPr="00986D57">
        <w:rPr>
          <w:rFonts w:ascii="Georgia" w:eastAsia="SimSun" w:hAnsi="Georgia" w:cs="Georgia"/>
          <w:b/>
          <w:bCs/>
        </w:rPr>
        <w:t>Cheng, Y.</w:t>
      </w:r>
      <w:r w:rsidRPr="00986D57">
        <w:rPr>
          <w:rFonts w:ascii="Georgia" w:eastAsia="SimSun" w:hAnsi="Georgia" w:cs="Georgia"/>
        </w:rPr>
        <w:t>, &amp; Qu, C. (2014). The processing course of conflicts in third</w:t>
      </w:r>
      <w:r w:rsidRPr="00986D57">
        <w:rPr>
          <w:rFonts w:ascii="Cambria Math" w:eastAsia="SimSun" w:hAnsi="Cambria Math" w:cs="Cambria Math"/>
        </w:rPr>
        <w:t>‐</w:t>
      </w:r>
      <w:r w:rsidRPr="00986D57">
        <w:rPr>
          <w:rFonts w:ascii="Georgia" w:eastAsia="SimSun" w:hAnsi="Georgia" w:cs="Georgia"/>
        </w:rPr>
        <w:t>party punishment: An event</w:t>
      </w:r>
      <w:r w:rsidRPr="00986D57">
        <w:rPr>
          <w:rFonts w:ascii="Cambria Math" w:eastAsia="SimSun" w:hAnsi="Cambria Math" w:cs="Cambria Math"/>
        </w:rPr>
        <w:t>‐</w:t>
      </w:r>
      <w:r w:rsidRPr="00986D57">
        <w:rPr>
          <w:rFonts w:ascii="Georgia" w:eastAsia="SimSun" w:hAnsi="Georgia" w:cs="Georgia"/>
        </w:rPr>
        <w:t>related potential study. </w:t>
      </w:r>
      <w:r w:rsidRPr="00986D57">
        <w:rPr>
          <w:rFonts w:ascii="Georgia" w:eastAsia="SimSun" w:hAnsi="Georgia" w:cs="Georgia"/>
          <w:i/>
          <w:iCs/>
        </w:rPr>
        <w:t>PsyCh journal, 3</w:t>
      </w:r>
      <w:r w:rsidRPr="00986D57">
        <w:rPr>
          <w:rFonts w:ascii="Georgia" w:eastAsia="SimSun" w:hAnsi="Georgia" w:cs="Georgia"/>
        </w:rPr>
        <w:t>(3), 214-221.</w:t>
      </w:r>
    </w:p>
    <w:p w14:paraId="6F754E54" w14:textId="77777777" w:rsidR="0000578B" w:rsidRPr="001B6EE3" w:rsidRDefault="0000578B" w:rsidP="0000578B">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5456" behindDoc="0" locked="0" layoutInCell="1" allowOverlap="1" wp14:anchorId="2587CA7F" wp14:editId="65702578">
                <wp:simplePos x="0" y="0"/>
                <wp:positionH relativeFrom="column">
                  <wp:posOffset>3810</wp:posOffset>
                </wp:positionH>
                <wp:positionV relativeFrom="paragraph">
                  <wp:posOffset>147320</wp:posOffset>
                </wp:positionV>
                <wp:extent cx="6858000" cy="635"/>
                <wp:effectExtent l="0" t="0" r="0" b="0"/>
                <wp:wrapNone/>
                <wp:docPr id="1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73D98D" id="AutoShape 8" o:spid="_x0000_s1026" type="#_x0000_t32" style="position:absolute;margin-left:.3pt;margin-top:11.6pt;width:540pt;height:.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JCPa6NABAACAAwAA&#13;&#10;DgAAAAAAAAAAAAAAAAAuAgAAZHJzL2Uyb0RvYy54bWxQSwECLQAUAAYACAAAACEAd720yN0AAAAM&#13;&#10;AQAADwAAAAAAAAAAAAAAAAAqBAAAZHJzL2Rvd25yZXYueG1sUEsFBgAAAAAEAAQA8wAAADQFAAAA&#13;&#10;AA==&#13;&#10;" strokecolor="#a5a5a5" strokeweight="1.5pt"/>
            </w:pict>
          </mc:Fallback>
        </mc:AlternateContent>
      </w:r>
    </w:p>
    <w:p w14:paraId="024ACEFA" w14:textId="34794FB7" w:rsidR="0000578B" w:rsidRPr="001B6EE3" w:rsidRDefault="002A3A3A" w:rsidP="0000578B">
      <w:pPr>
        <w:spacing w:line="276" w:lineRule="auto"/>
        <w:jc w:val="left"/>
        <w:rPr>
          <w:rFonts w:ascii="Georgia" w:hAnsi="Georgia" w:cs="Georgia"/>
          <w:b/>
          <w:bCs/>
          <w:spacing w:val="20"/>
        </w:rPr>
      </w:pPr>
      <w:r>
        <w:rPr>
          <w:rFonts w:ascii="Georgia" w:hAnsi="Georgia" w:cs="Georgia"/>
          <w:b/>
          <w:bCs/>
          <w:spacing w:val="20"/>
        </w:rPr>
        <w:t>S</w:t>
      </w:r>
      <w:r>
        <w:rPr>
          <w:rFonts w:ascii="Georgia" w:hAnsi="Georgia" w:cs="Georgia"/>
          <w:b/>
          <w:bCs/>
          <w:spacing w:val="20"/>
          <w:lang w:eastAsia="zh-CN"/>
        </w:rPr>
        <w:t xml:space="preserve">ELECT </w:t>
      </w:r>
      <w:r w:rsidR="0000578B">
        <w:rPr>
          <w:rFonts w:ascii="Georgia" w:hAnsi="Georgia" w:cs="Georgia"/>
          <w:b/>
          <w:bCs/>
          <w:spacing w:val="20"/>
        </w:rPr>
        <w:t>CONFERENCE PRESENTATIONS</w:t>
      </w:r>
      <w:r>
        <w:rPr>
          <w:rFonts w:ascii="Georgia" w:hAnsi="Georgia" w:cs="Georgia"/>
          <w:b/>
          <w:bCs/>
          <w:spacing w:val="20"/>
        </w:rPr>
        <w:t xml:space="preserve"> </w:t>
      </w:r>
    </w:p>
    <w:p w14:paraId="0AF2F403" w14:textId="77777777" w:rsidR="0000578B" w:rsidRPr="00F12AEF" w:rsidRDefault="0000578B" w:rsidP="0000578B">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4432" behindDoc="0" locked="0" layoutInCell="1" allowOverlap="1" wp14:anchorId="1A5A5828" wp14:editId="16F4B360">
                <wp:simplePos x="0" y="0"/>
                <wp:positionH relativeFrom="column">
                  <wp:posOffset>0</wp:posOffset>
                </wp:positionH>
                <wp:positionV relativeFrom="paragraph">
                  <wp:posOffset>16510</wp:posOffset>
                </wp:positionV>
                <wp:extent cx="6858000" cy="635"/>
                <wp:effectExtent l="0" t="0" r="0" b="0"/>
                <wp:wrapNone/>
                <wp:docPr id="1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64A024" id="AutoShape 9" o:spid="_x0000_s1026" type="#_x0000_t32" style="position:absolute;margin-left:0;margin-top:1.3pt;width:540pt;height:.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" strokecolor="#a5a5a5" strokeweight="1.5pt"/>
            </w:pict>
          </mc:Fallback>
        </mc:AlternateContent>
      </w:r>
    </w:p>
    <w:p w14:paraId="29AB6C73" w14:textId="6BE67AA4" w:rsidR="00913C89" w:rsidRDefault="00913C89" w:rsidP="00913C89">
      <w:pPr>
        <w:shd w:val="clear" w:color="auto" w:fill="FFFFFF"/>
        <w:jc w:val="left"/>
        <w:rPr>
          <w:rFonts w:ascii="Georgia" w:hAnsi="Georgia" w:cs="Georgia"/>
          <w:b/>
          <w:bCs/>
          <w:lang w:eastAsia="zh-CN"/>
        </w:rPr>
      </w:pPr>
      <w:r>
        <w:rPr>
          <w:rFonts w:ascii="Georgia" w:hAnsi="Georgia" w:cs="Georgia"/>
          <w:b/>
          <w:bCs/>
          <w:lang w:eastAsia="zh-CN"/>
        </w:rPr>
        <w:t>Oral Presentations</w:t>
      </w:r>
    </w:p>
    <w:p w14:paraId="03FBDB4B" w14:textId="306EC29F" w:rsidR="004B2160" w:rsidRDefault="004B2160" w:rsidP="00913C89">
      <w:pPr>
        <w:numPr>
          <w:ilvl w:val="0"/>
          <w:numId w:val="1"/>
        </w:numPr>
        <w:shd w:val="clear" w:color="auto" w:fill="FFFFFF"/>
        <w:jc w:val="left"/>
        <w:rPr>
          <w:rFonts w:ascii="Georgia" w:eastAsia="SimSun" w:hAnsi="Georgia" w:cs="Georgia"/>
          <w:lang w:eastAsia="zh-CN"/>
        </w:rPr>
      </w:pPr>
      <w:r w:rsidRPr="008242FE">
        <w:rPr>
          <w:rFonts w:ascii="Georgia" w:eastAsia="SimSun" w:hAnsi="Georgia" w:cs="Georgia"/>
          <w:b/>
          <w:lang w:eastAsia="zh-CN"/>
        </w:rPr>
        <w:t>Cheng, Y.</w:t>
      </w:r>
      <w:r w:rsidRPr="008242FE">
        <w:rPr>
          <w:rFonts w:ascii="Georgia" w:eastAsia="SimSun" w:hAnsi="Georgia" w:cs="Georgia"/>
          <w:lang w:eastAsia="zh-CN"/>
        </w:rPr>
        <w:t xml:space="preserve">, Ling, S., Stern, C. E., Huang, A., Chrastil, E.R. Travel Direction as a Fundamental Component of Human Navigation, </w:t>
      </w:r>
      <w:r>
        <w:rPr>
          <w:rFonts w:ascii="Georgia" w:eastAsia="SimSun" w:hAnsi="Georgia" w:cs="Georgia"/>
          <w:lang w:eastAsia="zh-CN"/>
        </w:rPr>
        <w:t>Neuromatch Conference 3.0, Virtual. Oct.</w:t>
      </w:r>
      <w:r w:rsidRPr="001B6EE3">
        <w:rPr>
          <w:rFonts w:ascii="Georgia" w:eastAsia="SimSun" w:hAnsi="Georgia" w:cs="Georgia"/>
          <w:lang w:eastAsia="zh-CN"/>
        </w:rPr>
        <w:t>, 20</w:t>
      </w:r>
      <w:r>
        <w:rPr>
          <w:rFonts w:ascii="Georgia" w:eastAsia="SimSun" w:hAnsi="Georgia" w:cs="Georgia"/>
          <w:lang w:eastAsia="zh-CN"/>
        </w:rPr>
        <w:t>20</w:t>
      </w:r>
      <w:r w:rsidRPr="001B6EE3">
        <w:rPr>
          <w:rFonts w:ascii="Georgia" w:eastAsia="SimSun" w:hAnsi="Georgia" w:cs="Georgia"/>
          <w:lang w:eastAsia="zh-CN"/>
        </w:rPr>
        <w:t>.</w:t>
      </w:r>
    </w:p>
    <w:p w14:paraId="2F75BE32" w14:textId="77777777" w:rsidR="004B2160" w:rsidRPr="004B2160" w:rsidRDefault="004B2160" w:rsidP="004B2160">
      <w:pPr>
        <w:shd w:val="clear" w:color="auto" w:fill="FFFFFF"/>
        <w:ind w:left="720"/>
        <w:jc w:val="left"/>
        <w:rPr>
          <w:rFonts w:ascii="Georgia" w:eastAsia="SimSun" w:hAnsi="Georgia" w:cs="Georgia"/>
          <w:sz w:val="8"/>
          <w:szCs w:val="8"/>
          <w:lang w:eastAsia="zh-CN"/>
        </w:rPr>
      </w:pPr>
    </w:p>
    <w:p w14:paraId="3CE04012" w14:textId="77777777" w:rsidR="00F34DF9" w:rsidRDefault="00F34DF9" w:rsidP="00F34DF9">
      <w:pPr>
        <w:numPr>
          <w:ilvl w:val="0"/>
          <w:numId w:val="1"/>
        </w:numPr>
        <w:shd w:val="clear" w:color="auto" w:fill="FFFFFF"/>
        <w:jc w:val="left"/>
        <w:rPr>
          <w:rFonts w:ascii="Georgia" w:eastAsia="SimSun" w:hAnsi="Georgia" w:cs="Georgia"/>
          <w:lang w:eastAsia="zh-CN"/>
        </w:rPr>
      </w:pPr>
      <w:r w:rsidRPr="008242FE">
        <w:rPr>
          <w:rFonts w:ascii="Georgia" w:eastAsia="SimSun" w:hAnsi="Georgia" w:cs="Georgia"/>
          <w:b/>
          <w:lang w:eastAsia="zh-CN"/>
        </w:rPr>
        <w:t>Cheng, Y.</w:t>
      </w:r>
      <w:r w:rsidRPr="008242FE">
        <w:rPr>
          <w:rFonts w:ascii="Georgia" w:eastAsia="SimSun" w:hAnsi="Georgia" w:cs="Georgia"/>
          <w:lang w:eastAsia="zh-CN"/>
        </w:rPr>
        <w:t xml:space="preserve">, Ling, S., Stern, C. E., Huang, A., Chrastil, E.R. Travel Direction as a Fundamental Component of Human Navigation, </w:t>
      </w:r>
      <w:r w:rsidRPr="001B6EE3">
        <w:rPr>
          <w:rFonts w:ascii="Georgia" w:eastAsia="SimSun" w:hAnsi="Georgia" w:cs="Georgia"/>
          <w:lang w:eastAsia="zh-CN"/>
        </w:rPr>
        <w:t>Interdisciplinary Navigation Symposium (iNAV)</w:t>
      </w:r>
      <w:r>
        <w:rPr>
          <w:rFonts w:ascii="Georgia" w:eastAsia="SimSun" w:hAnsi="Georgia" w:cs="Georgia"/>
          <w:lang w:eastAsia="zh-CN"/>
        </w:rPr>
        <w:t>, Virtual. Oct.</w:t>
      </w:r>
      <w:r w:rsidRPr="001B6EE3">
        <w:rPr>
          <w:rFonts w:ascii="Georgia" w:eastAsia="SimSun" w:hAnsi="Georgia" w:cs="Georgia"/>
          <w:lang w:eastAsia="zh-CN"/>
        </w:rPr>
        <w:t>, 20</w:t>
      </w:r>
      <w:r>
        <w:rPr>
          <w:rFonts w:ascii="Georgia" w:eastAsia="SimSun" w:hAnsi="Georgia" w:cs="Georgia"/>
          <w:lang w:eastAsia="zh-CN"/>
        </w:rPr>
        <w:t>20</w:t>
      </w:r>
      <w:r w:rsidRPr="001B6EE3">
        <w:rPr>
          <w:rFonts w:ascii="Georgia" w:eastAsia="SimSun" w:hAnsi="Georgia" w:cs="Georgia"/>
          <w:lang w:eastAsia="zh-CN"/>
        </w:rPr>
        <w:t>.</w:t>
      </w:r>
    </w:p>
    <w:p w14:paraId="101CD33B" w14:textId="77777777" w:rsidR="00F34DF9" w:rsidRPr="00F34DF9" w:rsidRDefault="00F34DF9" w:rsidP="00913C89">
      <w:pPr>
        <w:shd w:val="clear" w:color="auto" w:fill="FFFFFF"/>
        <w:jc w:val="left"/>
        <w:rPr>
          <w:rFonts w:ascii="Georgia" w:eastAsia="SimSun" w:hAnsi="Georgia" w:cs="Georgia"/>
          <w:sz w:val="8"/>
          <w:szCs w:val="8"/>
          <w:lang w:eastAsia="zh-CN"/>
        </w:rPr>
      </w:pPr>
    </w:p>
    <w:p w14:paraId="7AAD9C2F" w14:textId="03F9F217"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36617E">
        <w:rPr>
          <w:rFonts w:ascii="Georgia" w:eastAsia="SimSun" w:hAnsi="Georgia" w:cs="Georgia"/>
          <w:b/>
          <w:lang w:eastAsia="zh-CN"/>
        </w:rPr>
        <w:t xml:space="preserve">, </w:t>
      </w:r>
      <w:r w:rsidR="0036617E" w:rsidRPr="001B6EE3">
        <w:rPr>
          <w:rFonts w:ascii="Georgia" w:eastAsia="SimSun" w:hAnsi="Georgia" w:cs="Georgia"/>
          <w:b/>
          <w:lang w:eastAsia="zh-CN"/>
        </w:rPr>
        <w:t>Y.</w:t>
      </w:r>
      <w:r w:rsidRPr="001B6EE3">
        <w:rPr>
          <w:rFonts w:ascii="Georgia" w:eastAsia="SimSun" w:hAnsi="Georgia" w:cs="Georgia"/>
          <w:lang w:eastAsia="zh-CN"/>
        </w:rPr>
        <w:t xml:space="preserve"> Travel Direction as a Fundamental Component of Human Navigation, </w:t>
      </w:r>
      <w:r>
        <w:rPr>
          <w:rFonts w:ascii="Georgia" w:eastAsia="SimSun" w:hAnsi="Georgia" w:cs="Georgia"/>
          <w:lang w:eastAsia="zh-CN"/>
        </w:rPr>
        <w:t>UCI Cognitive Sciences Department Graduate Student Presentation Bonanza</w:t>
      </w:r>
      <w:r w:rsidRPr="001B6EE3">
        <w:rPr>
          <w:rFonts w:ascii="Georgia" w:eastAsia="SimSun" w:hAnsi="Georgia" w:cs="Georgia"/>
          <w:lang w:eastAsia="zh-CN"/>
        </w:rPr>
        <w:t xml:space="preserve">, </w:t>
      </w:r>
      <w:r>
        <w:rPr>
          <w:rFonts w:ascii="Georgia" w:eastAsia="SimSun" w:hAnsi="Georgia" w:cs="Georgia"/>
          <w:lang w:eastAsia="zh-CN"/>
        </w:rPr>
        <w:t>Irvine.</w:t>
      </w:r>
      <w:r w:rsidRPr="001B6EE3">
        <w:rPr>
          <w:rFonts w:ascii="Georgia" w:eastAsia="SimSun" w:hAnsi="Georgia" w:cs="Georgia"/>
          <w:lang w:eastAsia="zh-CN"/>
        </w:rPr>
        <w:t xml:space="preserve"> </w:t>
      </w:r>
      <w:r>
        <w:rPr>
          <w:rFonts w:ascii="Georgia" w:eastAsia="SimSun" w:hAnsi="Georgia" w:cs="Georgia"/>
          <w:lang w:eastAsia="zh-CN"/>
        </w:rPr>
        <w:t>Jan</w:t>
      </w:r>
      <w:r w:rsidR="00A96E03">
        <w:rPr>
          <w:rFonts w:ascii="Georgia" w:eastAsia="SimSun" w:hAnsi="Georgia" w:cs="Georgia"/>
          <w:lang w:eastAsia="zh-CN"/>
        </w:rPr>
        <w:t>.</w:t>
      </w:r>
      <w:r w:rsidRPr="001B6EE3">
        <w:rPr>
          <w:rFonts w:ascii="Georgia" w:eastAsia="SimSun" w:hAnsi="Georgia" w:cs="Georgia"/>
          <w:lang w:eastAsia="zh-CN"/>
        </w:rPr>
        <w:t>, 20</w:t>
      </w:r>
      <w:r>
        <w:rPr>
          <w:rFonts w:ascii="Georgia" w:eastAsia="SimSun" w:hAnsi="Georgia" w:cs="Georgia"/>
          <w:lang w:eastAsia="zh-CN"/>
        </w:rPr>
        <w:t>20</w:t>
      </w:r>
      <w:r w:rsidRPr="001B6EE3">
        <w:rPr>
          <w:rFonts w:ascii="Georgia" w:eastAsia="SimSun" w:hAnsi="Georgia" w:cs="Georgia"/>
          <w:lang w:eastAsia="zh-CN"/>
        </w:rPr>
        <w:t>.</w:t>
      </w:r>
    </w:p>
    <w:p w14:paraId="17804CC1" w14:textId="77777777" w:rsidR="00A96E03" w:rsidRPr="00A96E03" w:rsidRDefault="00A96E03" w:rsidP="00A96E03">
      <w:pPr>
        <w:shd w:val="clear" w:color="auto" w:fill="FFFFFF"/>
        <w:ind w:left="360"/>
        <w:jc w:val="left"/>
        <w:rPr>
          <w:rFonts w:ascii="Georgia" w:eastAsia="SimSun" w:hAnsi="Georgia" w:cs="Georgia"/>
          <w:sz w:val="8"/>
          <w:szCs w:val="8"/>
          <w:lang w:eastAsia="zh-CN"/>
        </w:rPr>
      </w:pPr>
    </w:p>
    <w:p w14:paraId="009F516D" w14:textId="300D42C9" w:rsidR="00A96E03" w:rsidRDefault="00A96E03" w:rsidP="00A96E03">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xml:space="preserve"> </w:t>
      </w:r>
      <w:r>
        <w:rPr>
          <w:rFonts w:ascii="Georgia" w:eastAsia="SimSun" w:hAnsi="Georgia" w:cs="Georgia"/>
          <w:lang w:eastAsia="zh-CN"/>
        </w:rPr>
        <w:t>What Are the Sex Differences in Navigation Training? Using Sea Hero Quest Dataset</w:t>
      </w:r>
      <w:r w:rsidRPr="001B6EE3">
        <w:rPr>
          <w:rFonts w:ascii="Georgia" w:eastAsia="SimSun" w:hAnsi="Georgia" w:cs="Georgia"/>
          <w:lang w:eastAsia="zh-CN"/>
        </w:rPr>
        <w:t xml:space="preserve">, </w:t>
      </w:r>
      <w:r>
        <w:rPr>
          <w:rFonts w:ascii="Georgia" w:eastAsia="SimSun" w:hAnsi="Georgia" w:cs="Georgia"/>
          <w:lang w:eastAsia="zh-CN"/>
        </w:rPr>
        <w:t>UCSB Crossroads Symposium,</w:t>
      </w:r>
      <w:r w:rsidRPr="001B6EE3">
        <w:rPr>
          <w:rFonts w:ascii="Georgia" w:eastAsia="SimSun" w:hAnsi="Georgia" w:cs="Georgia"/>
          <w:lang w:eastAsia="zh-CN"/>
        </w:rPr>
        <w:t xml:space="preserve"> </w:t>
      </w:r>
      <w:r>
        <w:rPr>
          <w:rFonts w:ascii="Georgia" w:eastAsia="SimSun" w:hAnsi="Georgia" w:cs="Georgia"/>
          <w:lang w:eastAsia="zh-CN"/>
        </w:rPr>
        <w:t>Santa Barbara.</w:t>
      </w:r>
      <w:r w:rsidRPr="001B6EE3">
        <w:rPr>
          <w:rFonts w:ascii="Georgia" w:eastAsia="SimSun" w:hAnsi="Georgia" w:cs="Georgia"/>
          <w:lang w:eastAsia="zh-CN"/>
        </w:rPr>
        <w:t xml:space="preserve"> </w:t>
      </w:r>
      <w:r>
        <w:rPr>
          <w:rFonts w:ascii="Georgia" w:eastAsia="SimSun" w:hAnsi="Georgia" w:cs="Georgia"/>
          <w:lang w:eastAsia="zh-CN"/>
        </w:rPr>
        <w:t>Nov.</w:t>
      </w:r>
      <w:r w:rsidRPr="001B6EE3">
        <w:rPr>
          <w:rFonts w:ascii="Georgia" w:eastAsia="SimSun" w:hAnsi="Georgia" w:cs="Georgia"/>
          <w:lang w:eastAsia="zh-CN"/>
        </w:rPr>
        <w:t>, 201</w:t>
      </w:r>
      <w:r>
        <w:rPr>
          <w:rFonts w:ascii="Georgia" w:eastAsia="SimSun" w:hAnsi="Georgia" w:cs="Georgia"/>
          <w:lang w:eastAsia="zh-CN"/>
        </w:rPr>
        <w:t>9</w:t>
      </w:r>
      <w:r w:rsidRPr="001B6EE3">
        <w:rPr>
          <w:rFonts w:ascii="Georgia" w:eastAsia="SimSun" w:hAnsi="Georgia" w:cs="Georgia"/>
          <w:lang w:eastAsia="zh-CN"/>
        </w:rPr>
        <w:t>.</w:t>
      </w:r>
    </w:p>
    <w:p w14:paraId="07C7D51E" w14:textId="77777777" w:rsidR="00A96E03" w:rsidRPr="00A96E03" w:rsidRDefault="00A96E03" w:rsidP="00A96E03">
      <w:pPr>
        <w:shd w:val="clear" w:color="auto" w:fill="FFFFFF"/>
        <w:jc w:val="left"/>
        <w:rPr>
          <w:rFonts w:ascii="Georgia" w:eastAsia="SimSun" w:hAnsi="Georgia" w:cs="Georgia"/>
          <w:sz w:val="8"/>
          <w:szCs w:val="8"/>
          <w:lang w:eastAsia="zh-CN"/>
        </w:rPr>
      </w:pPr>
    </w:p>
    <w:p w14:paraId="4301D845" w14:textId="2CAF1647" w:rsidR="00913C89" w:rsidRDefault="00743149" w:rsidP="00913C89">
      <w:pPr>
        <w:numPr>
          <w:ilvl w:val="0"/>
          <w:numId w:val="1"/>
        </w:numPr>
        <w:shd w:val="clear" w:color="auto" w:fill="FFFFFF"/>
        <w:jc w:val="left"/>
        <w:rPr>
          <w:rFonts w:ascii="Georgia" w:eastAsia="SimSun" w:hAnsi="Georgia" w:cs="Georgia"/>
          <w:lang w:eastAsia="zh-CN"/>
        </w:rPr>
      </w:pPr>
      <w:r w:rsidRPr="00743149">
        <w:rPr>
          <w:rFonts w:ascii="Georgia" w:eastAsia="SimSun" w:hAnsi="Georgia" w:cs="Georgia"/>
          <w:bCs/>
          <w:lang w:eastAsia="zh-CN"/>
        </w:rPr>
        <w:t>Downs,</w:t>
      </w:r>
      <w:r w:rsidR="0036617E">
        <w:rPr>
          <w:rFonts w:ascii="Georgia" w:eastAsia="SimSun" w:hAnsi="Georgia" w:cs="Georgia"/>
          <w:bCs/>
          <w:lang w:eastAsia="zh-CN"/>
        </w:rPr>
        <w:t xml:space="preserve"> </w:t>
      </w:r>
      <w:r w:rsidR="0036617E" w:rsidRPr="00743149">
        <w:rPr>
          <w:rFonts w:ascii="Georgia" w:eastAsia="SimSun" w:hAnsi="Georgia" w:cs="Georgia"/>
          <w:bCs/>
          <w:lang w:eastAsia="zh-CN"/>
        </w:rPr>
        <w:t>M.</w:t>
      </w:r>
      <w:r w:rsidR="0036617E">
        <w:rPr>
          <w:rFonts w:ascii="Georgia" w:eastAsia="SimSun" w:hAnsi="Georgia" w:cs="Georgia"/>
          <w:bCs/>
          <w:lang w:eastAsia="zh-CN"/>
        </w:rPr>
        <w:t>,</w:t>
      </w:r>
      <w:r w:rsidRPr="00743149">
        <w:rPr>
          <w:rFonts w:ascii="Georgia" w:eastAsia="SimSun" w:hAnsi="Georgia" w:cs="Georgia"/>
          <w:bCs/>
          <w:lang w:eastAsia="zh-CN"/>
        </w:rPr>
        <w:t xml:space="preserve"> Davis,</w:t>
      </w:r>
      <w:r w:rsidR="0036617E">
        <w:rPr>
          <w:rFonts w:ascii="Georgia" w:eastAsia="SimSun" w:hAnsi="Georgia" w:cs="Georgia"/>
          <w:bCs/>
          <w:lang w:eastAsia="zh-CN"/>
        </w:rPr>
        <w:t xml:space="preserve"> </w:t>
      </w:r>
      <w:r w:rsidR="0036617E" w:rsidRPr="00743149">
        <w:rPr>
          <w:rFonts w:ascii="Georgia" w:eastAsia="SimSun" w:hAnsi="Georgia" w:cs="Georgia"/>
          <w:bCs/>
          <w:lang w:eastAsia="zh-CN"/>
        </w:rPr>
        <w:t>F.</w:t>
      </w:r>
      <w:r w:rsidR="0036617E">
        <w:rPr>
          <w:rFonts w:ascii="Georgia" w:eastAsia="SimSun" w:hAnsi="Georgia" w:cs="Georgia"/>
          <w:bCs/>
          <w:lang w:eastAsia="zh-CN"/>
        </w:rPr>
        <w:t>,</w:t>
      </w:r>
      <w:r w:rsidRPr="00743149">
        <w:rPr>
          <w:rFonts w:ascii="Georgia" w:eastAsia="SimSun" w:hAnsi="Georgia" w:cs="Georgia"/>
          <w:bCs/>
          <w:lang w:eastAsia="zh-CN"/>
        </w:rPr>
        <w:t xml:space="preserve"> Brun,</w:t>
      </w:r>
      <w:r w:rsidR="00020D65">
        <w:rPr>
          <w:rFonts w:ascii="Georgia" w:eastAsia="SimSun" w:hAnsi="Georgia" w:cs="Georgia"/>
          <w:bCs/>
          <w:lang w:eastAsia="zh-CN"/>
        </w:rPr>
        <w:t xml:space="preserve"> </w:t>
      </w:r>
      <w:r w:rsidR="00020D65" w:rsidRPr="00743149">
        <w:rPr>
          <w:rFonts w:ascii="Georgia" w:eastAsia="SimSun" w:hAnsi="Georgia" w:cs="Georgia"/>
          <w:bCs/>
          <w:lang w:eastAsia="zh-CN"/>
        </w:rPr>
        <w:t>J.</w:t>
      </w:r>
      <w:r w:rsidR="00020D65">
        <w:rPr>
          <w:rFonts w:ascii="Georgia" w:eastAsia="SimSun" w:hAnsi="Georgia" w:cs="Georgia"/>
          <w:bCs/>
          <w:lang w:eastAsia="zh-CN"/>
        </w:rPr>
        <w:t>,</w:t>
      </w:r>
      <w:r w:rsidRPr="00743149">
        <w:rPr>
          <w:rFonts w:ascii="Georgia" w:eastAsia="SimSun" w:hAnsi="Georgia" w:cs="Georgia"/>
          <w:bCs/>
          <w:lang w:eastAsia="zh-CN"/>
        </w:rPr>
        <w:t xml:space="preserve"> Huang,</w:t>
      </w:r>
      <w:r w:rsidR="00020D65">
        <w:rPr>
          <w:rFonts w:ascii="Georgia" w:eastAsia="SimSun" w:hAnsi="Georgia" w:cs="Georgia"/>
          <w:bCs/>
          <w:lang w:eastAsia="zh-CN"/>
        </w:rPr>
        <w:t xml:space="preserve"> </w:t>
      </w:r>
      <w:r w:rsidR="00020D65" w:rsidRPr="00743149">
        <w:rPr>
          <w:rFonts w:ascii="Georgia" w:eastAsia="SimSun" w:hAnsi="Georgia" w:cs="Georgia"/>
          <w:bCs/>
          <w:lang w:eastAsia="zh-CN"/>
        </w:rPr>
        <w:t>T</w:t>
      </w:r>
      <w:r w:rsidR="00020D65">
        <w:rPr>
          <w:rFonts w:ascii="Georgia" w:eastAsia="SimSun" w:hAnsi="Georgia" w:cs="Georgia"/>
          <w:bCs/>
          <w:lang w:eastAsia="zh-CN"/>
        </w:rPr>
        <w:t xml:space="preserve">., </w:t>
      </w: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xml:space="preserve"> </w:t>
      </w:r>
      <w:r>
        <w:rPr>
          <w:rFonts w:ascii="Georgia" w:eastAsia="SimSun" w:hAnsi="Georgia" w:cs="Georgia"/>
          <w:lang w:eastAsia="zh-CN"/>
        </w:rPr>
        <w:t>Greater Than the Sum of the Parts: Collaboration in the U.S. LTER Network</w:t>
      </w:r>
      <w:r w:rsidRPr="001B6EE3">
        <w:rPr>
          <w:rFonts w:ascii="Georgia" w:eastAsia="SimSun" w:hAnsi="Georgia" w:cs="Georgia"/>
          <w:lang w:eastAsia="zh-CN"/>
        </w:rPr>
        <w:t xml:space="preserve">, </w:t>
      </w:r>
      <w:r>
        <w:rPr>
          <w:rFonts w:ascii="Georgia" w:eastAsia="SimSun" w:hAnsi="Georgia" w:cs="Georgia"/>
          <w:lang w:eastAsia="zh-CN"/>
        </w:rPr>
        <w:t>International Long-Term Ecosystem Research Open Science Meeting (ILTER OSM),</w:t>
      </w:r>
      <w:r w:rsidRPr="001B6EE3">
        <w:rPr>
          <w:rFonts w:ascii="Georgia" w:eastAsia="SimSun" w:hAnsi="Georgia" w:cs="Georgia"/>
          <w:lang w:eastAsia="zh-CN"/>
        </w:rPr>
        <w:t xml:space="preserve"> </w:t>
      </w:r>
      <w:r>
        <w:rPr>
          <w:rFonts w:ascii="Georgia" w:eastAsia="SimSun" w:hAnsi="Georgia" w:cs="Georgia"/>
          <w:lang w:eastAsia="zh-CN"/>
        </w:rPr>
        <w:t>Leipzig</w:t>
      </w:r>
      <w:r w:rsidRPr="001B6EE3">
        <w:rPr>
          <w:rFonts w:ascii="Georgia" w:eastAsia="SimSun" w:hAnsi="Georgia" w:cs="Georgia"/>
          <w:lang w:eastAsia="zh-CN"/>
        </w:rPr>
        <w:t xml:space="preserve">, </w:t>
      </w:r>
      <w:r>
        <w:rPr>
          <w:rFonts w:ascii="Georgia" w:eastAsia="SimSun" w:hAnsi="Georgia" w:cs="Georgia"/>
          <w:lang w:eastAsia="zh-CN"/>
        </w:rPr>
        <w:t>Germany.</w:t>
      </w:r>
      <w:r w:rsidRPr="001B6EE3">
        <w:rPr>
          <w:rFonts w:ascii="Georgia" w:eastAsia="SimSun" w:hAnsi="Georgia" w:cs="Georgia"/>
          <w:lang w:eastAsia="zh-CN"/>
        </w:rPr>
        <w:t xml:space="preserve"> </w:t>
      </w:r>
      <w:r>
        <w:rPr>
          <w:rFonts w:ascii="Georgia" w:eastAsia="SimSun" w:hAnsi="Georgia" w:cs="Georgia"/>
          <w:lang w:eastAsia="zh-CN"/>
        </w:rPr>
        <w:t>Sept</w:t>
      </w:r>
      <w:r w:rsidR="00A96E03">
        <w:rPr>
          <w:rFonts w:ascii="Georgia" w:eastAsia="SimSun" w:hAnsi="Georgia" w:cs="Georgia"/>
          <w:lang w:eastAsia="zh-CN"/>
        </w:rPr>
        <w:t>.</w:t>
      </w:r>
      <w:r w:rsidRPr="001B6EE3">
        <w:rPr>
          <w:rFonts w:ascii="Georgia" w:eastAsia="SimSun" w:hAnsi="Georgia" w:cs="Georgia"/>
          <w:lang w:eastAsia="zh-CN"/>
        </w:rPr>
        <w:t>, 201</w:t>
      </w:r>
      <w:r>
        <w:rPr>
          <w:rFonts w:ascii="Georgia" w:eastAsia="SimSun" w:hAnsi="Georgia" w:cs="Georgia"/>
          <w:lang w:eastAsia="zh-CN"/>
        </w:rPr>
        <w:t>9</w:t>
      </w:r>
      <w:r w:rsidRPr="001B6EE3">
        <w:rPr>
          <w:rFonts w:ascii="Georgia" w:eastAsia="SimSun" w:hAnsi="Georgia" w:cs="Georgia"/>
          <w:lang w:eastAsia="zh-CN"/>
        </w:rPr>
        <w:t>.</w:t>
      </w:r>
    </w:p>
    <w:p w14:paraId="10CC7967" w14:textId="77777777" w:rsidR="00A96E03" w:rsidRPr="00A96E03" w:rsidRDefault="00A96E03" w:rsidP="00A96E03">
      <w:pPr>
        <w:shd w:val="clear" w:color="auto" w:fill="FFFFFF"/>
        <w:jc w:val="left"/>
        <w:rPr>
          <w:rFonts w:ascii="Georgia" w:eastAsia="SimSun" w:hAnsi="Georgia" w:cs="Georgia"/>
          <w:sz w:val="8"/>
          <w:szCs w:val="8"/>
          <w:lang w:eastAsia="zh-CN"/>
        </w:rPr>
      </w:pPr>
    </w:p>
    <w:p w14:paraId="631F84C1" w14:textId="0EC398D3" w:rsidR="00C174A2" w:rsidRDefault="00C174A2" w:rsidP="008A49F4">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xml:space="preserve"> </w:t>
      </w:r>
      <w:r w:rsidR="00A6239C">
        <w:rPr>
          <w:rFonts w:ascii="Georgia" w:eastAsia="SimSun" w:hAnsi="Georgia" w:cs="Georgia"/>
          <w:lang w:eastAsia="zh-CN"/>
        </w:rPr>
        <w:t>Domain-General Distance Representation</w:t>
      </w:r>
      <w:r>
        <w:rPr>
          <w:rFonts w:ascii="Georgia" w:eastAsia="SimSun" w:hAnsi="Georgia" w:cs="Georgia"/>
          <w:lang w:eastAsia="zh-CN"/>
        </w:rPr>
        <w:t xml:space="preserve">, </w:t>
      </w:r>
      <w:r w:rsidR="00A6239C">
        <w:rPr>
          <w:rFonts w:ascii="Georgia" w:eastAsia="SimSun" w:hAnsi="Georgia" w:cs="Georgia"/>
          <w:lang w:eastAsia="zh-CN"/>
        </w:rPr>
        <w:t xml:space="preserve">Spring Quarter </w:t>
      </w:r>
      <w:r w:rsidR="004B6B75">
        <w:rPr>
          <w:rFonts w:ascii="Georgia" w:eastAsia="SimSun" w:hAnsi="Georgia" w:cs="Georgia"/>
          <w:lang w:eastAsia="zh-CN"/>
        </w:rPr>
        <w:t xml:space="preserve">UCSB </w:t>
      </w:r>
      <w:r w:rsidR="00A6239C">
        <w:rPr>
          <w:rFonts w:ascii="Georgia" w:eastAsia="SimSun" w:hAnsi="Georgia" w:cs="Georgia"/>
          <w:lang w:eastAsia="zh-CN"/>
        </w:rPr>
        <w:t>Geography Department Colloquium</w:t>
      </w:r>
      <w:r>
        <w:rPr>
          <w:rFonts w:ascii="Georgia" w:eastAsia="SimSun" w:hAnsi="Georgia" w:cs="Georgia"/>
          <w:lang w:eastAsia="zh-CN"/>
        </w:rPr>
        <w:t xml:space="preserve">, Santa Barbara. </w:t>
      </w:r>
      <w:r w:rsidR="00A43D17">
        <w:rPr>
          <w:rFonts w:ascii="Georgia" w:eastAsia="SimSun" w:hAnsi="Georgia" w:cs="Georgia"/>
          <w:lang w:eastAsia="zh-CN"/>
        </w:rPr>
        <w:t>May</w:t>
      </w:r>
      <w:r>
        <w:rPr>
          <w:rFonts w:ascii="Georgia" w:eastAsia="SimSun" w:hAnsi="Georgia" w:cs="Georgia"/>
          <w:lang w:eastAsia="zh-CN"/>
        </w:rPr>
        <w:t>, 2019.</w:t>
      </w:r>
    </w:p>
    <w:p w14:paraId="00CA826A" w14:textId="77777777" w:rsidR="00A96E03" w:rsidRPr="00A96E03" w:rsidRDefault="00A96E03" w:rsidP="00A96E03">
      <w:pPr>
        <w:shd w:val="clear" w:color="auto" w:fill="FFFFFF"/>
        <w:jc w:val="left"/>
        <w:rPr>
          <w:rFonts w:ascii="Georgia" w:eastAsia="SimSun" w:hAnsi="Georgia" w:cs="Georgia"/>
          <w:sz w:val="8"/>
          <w:szCs w:val="8"/>
          <w:lang w:eastAsia="zh-CN"/>
        </w:rPr>
      </w:pPr>
    </w:p>
    <w:p w14:paraId="4F4E2889" w14:textId="521FC30C"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Chrastil</w:t>
      </w:r>
      <w:r w:rsidR="00020D65">
        <w:rPr>
          <w:rFonts w:ascii="Georgia" w:eastAsia="SimSun" w:hAnsi="Georgia" w:cs="Georgia"/>
          <w:lang w:eastAsia="zh-CN"/>
        </w:rPr>
        <w:t>,</w:t>
      </w:r>
      <w:r w:rsidR="00020D65" w:rsidRPr="00020D65">
        <w:rPr>
          <w:rFonts w:ascii="Georgia" w:eastAsia="SimSun" w:hAnsi="Georgia" w:cs="Georgia"/>
          <w:lang w:eastAsia="zh-CN"/>
        </w:rPr>
        <w:t xml:space="preserve"> </w:t>
      </w:r>
      <w:r w:rsidR="00020D65" w:rsidRPr="001B6EE3">
        <w:rPr>
          <w:rFonts w:ascii="Georgia" w:eastAsia="SimSun" w:hAnsi="Georgia" w:cs="Georgia"/>
          <w:lang w:eastAsia="zh-CN"/>
        </w:rPr>
        <w:t>E.R.</w:t>
      </w:r>
      <w:r>
        <w:rPr>
          <w:rFonts w:ascii="Georgia" w:eastAsia="SimSun" w:hAnsi="Georgia" w:cs="Georgia"/>
          <w:lang w:eastAsia="zh-CN"/>
        </w:rPr>
        <w:t xml:space="preserve"> From Individual Cognitive Maps to a Collective Cognitive Map: Prescriptive Guidelines, Collective Spatial Cognition Specialist Meeting, Santa Barbara. April, 2019.</w:t>
      </w:r>
    </w:p>
    <w:p w14:paraId="278A7CE7" w14:textId="77777777" w:rsidR="00A96E03" w:rsidRPr="00A96E03" w:rsidRDefault="00A96E03" w:rsidP="00A96E03">
      <w:pPr>
        <w:shd w:val="clear" w:color="auto" w:fill="FFFFFF"/>
        <w:jc w:val="left"/>
        <w:rPr>
          <w:rFonts w:ascii="Georgia" w:eastAsia="SimSun" w:hAnsi="Georgia" w:cs="Georgia"/>
          <w:sz w:val="8"/>
          <w:szCs w:val="8"/>
          <w:lang w:eastAsia="zh-CN"/>
        </w:rPr>
      </w:pPr>
    </w:p>
    <w:p w14:paraId="3A1CDC84" w14:textId="79E3BE8F"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xml:space="preserve"> Left Hand, Right Hand. 2018 Spatial Lightning Talks, UCSB Center for Spatial Studies. University of California, Santa Barbara</w:t>
      </w:r>
      <w:r>
        <w:rPr>
          <w:rFonts w:ascii="Georgia" w:eastAsia="SimSun" w:hAnsi="Georgia" w:cs="Georgia"/>
          <w:lang w:eastAsia="zh-CN"/>
        </w:rPr>
        <w:t>.</w:t>
      </w:r>
      <w:r w:rsidRPr="001B6EE3">
        <w:rPr>
          <w:rFonts w:ascii="Georgia" w:eastAsia="SimSun" w:hAnsi="Georgia" w:cs="Georgia"/>
          <w:lang w:eastAsia="zh-CN"/>
        </w:rPr>
        <w:t xml:space="preserve"> Feb 9, 2018. </w:t>
      </w:r>
    </w:p>
    <w:p w14:paraId="558944C9" w14:textId="77777777" w:rsidR="00A96E03" w:rsidRPr="00A96E03" w:rsidRDefault="00A96E03" w:rsidP="00A96E03">
      <w:pPr>
        <w:shd w:val="clear" w:color="auto" w:fill="FFFFFF"/>
        <w:jc w:val="left"/>
        <w:rPr>
          <w:rFonts w:ascii="Georgia" w:eastAsia="SimSun" w:hAnsi="Georgia" w:cs="Georgia"/>
          <w:sz w:val="8"/>
          <w:szCs w:val="8"/>
          <w:lang w:eastAsia="zh-CN"/>
        </w:rPr>
      </w:pPr>
    </w:p>
    <w:p w14:paraId="62A42389" w14:textId="12359558" w:rsidR="00913C89" w:rsidRPr="00933B9D" w:rsidRDefault="00913C89" w:rsidP="00913C89">
      <w:pPr>
        <w:numPr>
          <w:ilvl w:val="0"/>
          <w:numId w:val="1"/>
        </w:numPr>
        <w:shd w:val="clear" w:color="auto" w:fill="FFFFFF"/>
        <w:jc w:val="left"/>
        <w:rPr>
          <w:rFonts w:ascii="Georgia" w:hAnsi="Georgia" w:cs="Georgia"/>
        </w:rPr>
      </w:pP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Liang,</w:t>
      </w:r>
      <w:r w:rsidR="00A96E03">
        <w:rPr>
          <w:rFonts w:ascii="Georgia" w:eastAsia="SimSun" w:hAnsi="Georgia" w:cs="Georgia"/>
          <w:lang w:eastAsia="zh-CN"/>
        </w:rPr>
        <w:t xml:space="preserve"> </w:t>
      </w:r>
      <w:r w:rsidR="00A96E03" w:rsidRPr="001B6EE3">
        <w:rPr>
          <w:rFonts w:ascii="Georgia" w:eastAsia="SimSun" w:hAnsi="Georgia" w:cs="Georgia"/>
          <w:lang w:eastAsia="zh-CN"/>
        </w:rPr>
        <w:t>Y.</w:t>
      </w:r>
      <w:r w:rsidR="00A96E03">
        <w:rPr>
          <w:rFonts w:ascii="Georgia" w:eastAsia="SimSun" w:hAnsi="Georgia" w:cs="Georgia"/>
          <w:lang w:eastAsia="zh-CN"/>
        </w:rPr>
        <w:t xml:space="preserve">, </w:t>
      </w:r>
      <w:r w:rsidRPr="001B6EE3">
        <w:rPr>
          <w:rFonts w:ascii="Georgia" w:eastAsia="SimSun" w:hAnsi="Georgia" w:cs="Georgia"/>
          <w:lang w:eastAsia="zh-CN"/>
        </w:rPr>
        <w:t>Tang,</w:t>
      </w:r>
      <w:r w:rsidR="00A96E03">
        <w:rPr>
          <w:rFonts w:ascii="Georgia" w:eastAsia="SimSun" w:hAnsi="Georgia" w:cs="Georgia"/>
          <w:lang w:eastAsia="zh-CN"/>
        </w:rPr>
        <w:t xml:space="preserve"> </w:t>
      </w:r>
      <w:r w:rsidR="00A96E03" w:rsidRPr="001B6EE3">
        <w:rPr>
          <w:rFonts w:ascii="Georgia" w:eastAsia="SimSun" w:hAnsi="Georgia" w:cs="Georgia"/>
          <w:lang w:eastAsia="zh-CN"/>
        </w:rPr>
        <w:t>Z.</w:t>
      </w:r>
      <w:r w:rsidRPr="001B6EE3">
        <w:rPr>
          <w:rFonts w:ascii="Georgia" w:eastAsia="SimSun" w:hAnsi="Georgia" w:cs="Georgia"/>
          <w:lang w:eastAsia="zh-CN"/>
        </w:rPr>
        <w:t xml:space="preserve"> Mixed Time-Based and Event-Based Prospective Memory: A Behavioral Study, the 16th National Academic Congress of Psychology, Nanjing, China. Nov</w:t>
      </w:r>
      <w:r w:rsidR="00A96E03">
        <w:rPr>
          <w:rFonts w:ascii="Georgia" w:eastAsia="SimSun" w:hAnsi="Georgia" w:cs="Georgia"/>
          <w:lang w:eastAsia="zh-CN"/>
        </w:rPr>
        <w:t>.</w:t>
      </w:r>
      <w:r>
        <w:rPr>
          <w:rFonts w:ascii="Georgia" w:eastAsia="SimSun" w:hAnsi="Georgia" w:cs="Georgia"/>
          <w:lang w:eastAsia="zh-CN"/>
        </w:rPr>
        <w:t>,</w:t>
      </w:r>
      <w:r w:rsidRPr="001B6EE3">
        <w:rPr>
          <w:rFonts w:ascii="Georgia" w:eastAsia="SimSun" w:hAnsi="Georgia" w:cs="Georgia"/>
          <w:lang w:eastAsia="zh-CN"/>
        </w:rPr>
        <w:t xml:space="preserve"> 2013. </w:t>
      </w:r>
    </w:p>
    <w:p w14:paraId="3E2FEAC4" w14:textId="77777777" w:rsidR="00913C89" w:rsidRPr="00913C89" w:rsidRDefault="00913C89" w:rsidP="00913C89">
      <w:pPr>
        <w:shd w:val="clear" w:color="auto" w:fill="FFFFFF"/>
        <w:jc w:val="left"/>
        <w:rPr>
          <w:rFonts w:ascii="Georgia" w:eastAsia="SimSun" w:hAnsi="Georgia" w:cs="Georgia"/>
          <w:sz w:val="12"/>
          <w:szCs w:val="12"/>
          <w:lang w:eastAsia="zh-CN"/>
        </w:rPr>
      </w:pPr>
    </w:p>
    <w:p w14:paraId="5DF73368" w14:textId="6F677042" w:rsidR="00913C89" w:rsidRDefault="00913C89" w:rsidP="00913C89">
      <w:pPr>
        <w:shd w:val="clear" w:color="auto" w:fill="FFFFFF"/>
        <w:jc w:val="left"/>
        <w:rPr>
          <w:rFonts w:ascii="Georgia" w:hAnsi="Georgia" w:cs="Georgia"/>
          <w:b/>
          <w:bCs/>
          <w:lang w:eastAsia="zh-CN"/>
        </w:rPr>
      </w:pPr>
      <w:r>
        <w:rPr>
          <w:rFonts w:ascii="Georgia" w:hAnsi="Georgia" w:cs="Georgia"/>
          <w:b/>
          <w:bCs/>
          <w:lang w:eastAsia="zh-CN"/>
        </w:rPr>
        <w:t>Poster Presentations</w:t>
      </w:r>
    </w:p>
    <w:p w14:paraId="6E4A78E7" w14:textId="65152B29" w:rsidR="00A96E03" w:rsidRDefault="00A96E03"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Chrastil</w:t>
      </w:r>
      <w:r>
        <w:rPr>
          <w:rFonts w:ascii="Georgia" w:eastAsia="SimSun" w:hAnsi="Georgia" w:cs="Georgia"/>
          <w:lang w:eastAsia="zh-CN"/>
        </w:rPr>
        <w:t xml:space="preserve">, </w:t>
      </w:r>
      <w:r w:rsidRPr="001B6EE3">
        <w:rPr>
          <w:rFonts w:ascii="Georgia" w:eastAsia="SimSun" w:hAnsi="Georgia" w:cs="Georgia"/>
          <w:lang w:eastAsia="zh-CN"/>
        </w:rPr>
        <w:t xml:space="preserve">E.R. </w:t>
      </w:r>
      <w:r>
        <w:rPr>
          <w:rFonts w:ascii="Georgia" w:eastAsia="SimSun" w:hAnsi="Georgia" w:cs="Georgia"/>
          <w:lang w:eastAsia="zh-CN"/>
        </w:rPr>
        <w:t>The Emergence of Head Direction Signals in Human Navigation</w:t>
      </w:r>
      <w:r w:rsidRPr="001B6EE3">
        <w:rPr>
          <w:rFonts w:ascii="Georgia" w:eastAsia="SimSun" w:hAnsi="Georgia" w:cs="Georgia"/>
          <w:lang w:eastAsia="zh-CN"/>
        </w:rPr>
        <w:t xml:space="preserve">, Psychonomic Society Annual Meeting, </w:t>
      </w:r>
      <w:r>
        <w:rPr>
          <w:rFonts w:ascii="Georgia" w:eastAsia="SimSun" w:hAnsi="Georgia" w:cs="Georgia"/>
          <w:lang w:eastAsia="zh-CN"/>
        </w:rPr>
        <w:t>Virtual.</w:t>
      </w:r>
      <w:r w:rsidRPr="001B6EE3">
        <w:rPr>
          <w:rFonts w:ascii="Georgia" w:eastAsia="SimSun" w:hAnsi="Georgia" w:cs="Georgia"/>
          <w:lang w:eastAsia="zh-CN"/>
        </w:rPr>
        <w:t xml:space="preserve"> Nov</w:t>
      </w:r>
      <w:r>
        <w:rPr>
          <w:rFonts w:ascii="Georgia" w:eastAsia="SimSun" w:hAnsi="Georgia" w:cs="Georgia"/>
          <w:lang w:eastAsia="zh-CN"/>
        </w:rPr>
        <w:t>.</w:t>
      </w:r>
      <w:r w:rsidRPr="001B6EE3">
        <w:rPr>
          <w:rFonts w:ascii="Georgia" w:eastAsia="SimSun" w:hAnsi="Georgia" w:cs="Georgia"/>
          <w:lang w:eastAsia="zh-CN"/>
        </w:rPr>
        <w:t>, 20</w:t>
      </w:r>
      <w:r>
        <w:rPr>
          <w:rFonts w:ascii="Georgia" w:eastAsia="SimSun" w:hAnsi="Georgia" w:cs="Georgia"/>
          <w:lang w:eastAsia="zh-CN"/>
        </w:rPr>
        <w:t>20</w:t>
      </w:r>
      <w:r w:rsidRPr="001B6EE3">
        <w:rPr>
          <w:rFonts w:ascii="Georgia" w:eastAsia="SimSun" w:hAnsi="Georgia" w:cs="Georgia"/>
          <w:lang w:eastAsia="zh-CN"/>
        </w:rPr>
        <w:t>.</w:t>
      </w:r>
    </w:p>
    <w:p w14:paraId="7825A539" w14:textId="77777777" w:rsidR="000F393E" w:rsidRPr="000F393E" w:rsidRDefault="000F393E" w:rsidP="000F393E">
      <w:pPr>
        <w:shd w:val="clear" w:color="auto" w:fill="FFFFFF"/>
        <w:ind w:left="360"/>
        <w:jc w:val="left"/>
        <w:rPr>
          <w:rFonts w:ascii="Georgia" w:eastAsia="SimSun" w:hAnsi="Georgia" w:cs="Georgia"/>
          <w:sz w:val="8"/>
          <w:szCs w:val="8"/>
          <w:lang w:eastAsia="zh-CN"/>
        </w:rPr>
      </w:pPr>
    </w:p>
    <w:p w14:paraId="4C795094" w14:textId="25BB5125" w:rsidR="000F393E" w:rsidRDefault="000F393E" w:rsidP="000F393E">
      <w:pPr>
        <w:numPr>
          <w:ilvl w:val="0"/>
          <w:numId w:val="1"/>
        </w:numPr>
        <w:shd w:val="clear" w:color="auto" w:fill="FFFFFF"/>
        <w:jc w:val="left"/>
        <w:rPr>
          <w:rFonts w:ascii="Georgia" w:eastAsia="SimSun" w:hAnsi="Georgia" w:cs="Georgia"/>
          <w:lang w:eastAsia="zh-CN"/>
        </w:rPr>
      </w:pPr>
      <w:r w:rsidRPr="00743149">
        <w:rPr>
          <w:rFonts w:ascii="Georgia" w:eastAsia="SimSun" w:hAnsi="Georgia" w:cs="Georgia"/>
          <w:bCs/>
          <w:lang w:eastAsia="zh-CN"/>
        </w:rPr>
        <w:t>Downs,</w:t>
      </w:r>
      <w:r>
        <w:rPr>
          <w:rFonts w:ascii="Georgia" w:eastAsia="SimSun" w:hAnsi="Georgia" w:cs="Georgia"/>
          <w:bCs/>
          <w:lang w:eastAsia="zh-CN"/>
        </w:rPr>
        <w:t xml:space="preserve"> </w:t>
      </w:r>
      <w:r w:rsidRPr="00743149">
        <w:rPr>
          <w:rFonts w:ascii="Georgia" w:eastAsia="SimSun" w:hAnsi="Georgia" w:cs="Georgia"/>
          <w:bCs/>
          <w:lang w:eastAsia="zh-CN"/>
        </w:rPr>
        <w:t>M.</w:t>
      </w:r>
      <w:r>
        <w:rPr>
          <w:rFonts w:ascii="Georgia" w:eastAsia="SimSun" w:hAnsi="Georgia" w:cs="Georgia"/>
          <w:bCs/>
          <w:lang w:eastAsia="zh-CN"/>
        </w:rPr>
        <w:t>,</w:t>
      </w:r>
      <w:r w:rsidRPr="00743149">
        <w:rPr>
          <w:rFonts w:ascii="Georgia" w:eastAsia="SimSun" w:hAnsi="Georgia" w:cs="Georgia"/>
          <w:bCs/>
          <w:lang w:eastAsia="zh-CN"/>
        </w:rPr>
        <w:t xml:space="preserve"> Brun,</w:t>
      </w:r>
      <w:r>
        <w:rPr>
          <w:rFonts w:ascii="Georgia" w:eastAsia="SimSun" w:hAnsi="Georgia" w:cs="Georgia"/>
          <w:bCs/>
          <w:lang w:eastAsia="zh-CN"/>
        </w:rPr>
        <w:t xml:space="preserve"> </w:t>
      </w:r>
      <w:r w:rsidRPr="00743149">
        <w:rPr>
          <w:rFonts w:ascii="Georgia" w:eastAsia="SimSun" w:hAnsi="Georgia" w:cs="Georgia"/>
          <w:bCs/>
          <w:lang w:eastAsia="zh-CN"/>
        </w:rPr>
        <w:t>J.</w:t>
      </w:r>
      <w:r>
        <w:rPr>
          <w:rFonts w:ascii="Georgia" w:eastAsia="SimSun" w:hAnsi="Georgia" w:cs="Georgia"/>
          <w:bCs/>
          <w:lang w:eastAsia="zh-CN"/>
        </w:rPr>
        <w:t>,</w:t>
      </w:r>
      <w:r w:rsidRPr="00743149">
        <w:rPr>
          <w:rFonts w:ascii="Georgia" w:eastAsia="SimSun" w:hAnsi="Georgia" w:cs="Georgia"/>
          <w:bCs/>
          <w:lang w:eastAsia="zh-CN"/>
        </w:rPr>
        <w:t xml:space="preserve"> Huang,</w:t>
      </w:r>
      <w:r>
        <w:rPr>
          <w:rFonts w:ascii="Georgia" w:eastAsia="SimSun" w:hAnsi="Georgia" w:cs="Georgia"/>
          <w:bCs/>
          <w:lang w:eastAsia="zh-CN"/>
        </w:rPr>
        <w:t xml:space="preserve"> </w:t>
      </w:r>
      <w:r w:rsidRPr="00743149">
        <w:rPr>
          <w:rFonts w:ascii="Georgia" w:eastAsia="SimSun" w:hAnsi="Georgia" w:cs="Georgia"/>
          <w:bCs/>
          <w:lang w:eastAsia="zh-CN"/>
        </w:rPr>
        <w:t>T</w:t>
      </w:r>
      <w:r>
        <w:rPr>
          <w:rFonts w:ascii="Georgia" w:eastAsia="SimSun" w:hAnsi="Georgia" w:cs="Georgia"/>
          <w:bCs/>
          <w:lang w:eastAsia="zh-CN"/>
        </w:rPr>
        <w:t xml:space="preserve">., </w:t>
      </w: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xml:space="preserve"> </w:t>
      </w:r>
      <w:r>
        <w:rPr>
          <w:rFonts w:ascii="Georgia" w:eastAsia="SimSun" w:hAnsi="Georgia" w:cs="Georgia"/>
          <w:lang w:eastAsia="zh-CN"/>
        </w:rPr>
        <w:t>Greater Than the Sum of the Parts: Collaboration in and Beyond the U.S. LTER Network</w:t>
      </w:r>
      <w:r w:rsidRPr="001B6EE3">
        <w:rPr>
          <w:rFonts w:ascii="Georgia" w:eastAsia="SimSun" w:hAnsi="Georgia" w:cs="Georgia"/>
          <w:lang w:eastAsia="zh-CN"/>
        </w:rPr>
        <w:t xml:space="preserve">, </w:t>
      </w:r>
      <w:r>
        <w:rPr>
          <w:rFonts w:ascii="Georgia" w:eastAsia="SimSun" w:hAnsi="Georgia" w:cs="Georgia"/>
          <w:lang w:eastAsia="zh-CN"/>
        </w:rPr>
        <w:t>Ecological Society of America Annual Meeting,</w:t>
      </w:r>
      <w:r w:rsidRPr="001B6EE3">
        <w:rPr>
          <w:rFonts w:ascii="Georgia" w:eastAsia="SimSun" w:hAnsi="Georgia" w:cs="Georgia"/>
          <w:lang w:eastAsia="zh-CN"/>
        </w:rPr>
        <w:t xml:space="preserve"> </w:t>
      </w:r>
      <w:r>
        <w:rPr>
          <w:rFonts w:ascii="Georgia" w:eastAsia="SimSun" w:hAnsi="Georgia" w:cs="Georgia"/>
          <w:lang w:eastAsia="zh-CN"/>
        </w:rPr>
        <w:t>Virtual.</w:t>
      </w:r>
      <w:r w:rsidRPr="001B6EE3">
        <w:rPr>
          <w:rFonts w:ascii="Georgia" w:eastAsia="SimSun" w:hAnsi="Georgia" w:cs="Georgia"/>
          <w:lang w:eastAsia="zh-CN"/>
        </w:rPr>
        <w:t xml:space="preserve"> </w:t>
      </w:r>
      <w:r>
        <w:rPr>
          <w:rFonts w:ascii="Georgia" w:eastAsia="SimSun" w:hAnsi="Georgia" w:cs="Georgia"/>
          <w:lang w:eastAsia="zh-CN"/>
        </w:rPr>
        <w:t>Aug.</w:t>
      </w:r>
      <w:r w:rsidRPr="001B6EE3">
        <w:rPr>
          <w:rFonts w:ascii="Georgia" w:eastAsia="SimSun" w:hAnsi="Georgia" w:cs="Georgia"/>
          <w:lang w:eastAsia="zh-CN"/>
        </w:rPr>
        <w:t>, 20</w:t>
      </w:r>
      <w:r>
        <w:rPr>
          <w:rFonts w:ascii="Georgia" w:eastAsia="SimSun" w:hAnsi="Georgia" w:cs="Georgia"/>
          <w:lang w:eastAsia="zh-CN"/>
        </w:rPr>
        <w:t>20</w:t>
      </w:r>
      <w:r w:rsidRPr="001B6EE3">
        <w:rPr>
          <w:rFonts w:ascii="Georgia" w:eastAsia="SimSun" w:hAnsi="Georgia" w:cs="Georgia"/>
          <w:lang w:eastAsia="zh-CN"/>
        </w:rPr>
        <w:t>.</w:t>
      </w:r>
    </w:p>
    <w:p w14:paraId="513EB19C" w14:textId="77777777" w:rsidR="00A96E03" w:rsidRPr="00A96E03" w:rsidRDefault="00A96E03" w:rsidP="000F393E">
      <w:pPr>
        <w:shd w:val="clear" w:color="auto" w:fill="FFFFFF"/>
        <w:jc w:val="left"/>
        <w:rPr>
          <w:rFonts w:ascii="Georgia" w:eastAsia="SimSun" w:hAnsi="Georgia" w:cs="Georgia"/>
          <w:sz w:val="8"/>
          <w:szCs w:val="8"/>
          <w:lang w:eastAsia="zh-CN"/>
        </w:rPr>
      </w:pPr>
    </w:p>
    <w:p w14:paraId="32BFA447" w14:textId="2932856E"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A96E03">
        <w:rPr>
          <w:rFonts w:ascii="Georgia" w:eastAsia="SimSun" w:hAnsi="Georgia" w:cs="Georgia"/>
          <w:b/>
          <w:lang w:eastAsia="zh-CN"/>
        </w:rPr>
        <w:t>,</w:t>
      </w:r>
      <w:r w:rsidR="00A96E03" w:rsidRP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Ling,</w:t>
      </w:r>
      <w:r w:rsidR="00A96E03">
        <w:rPr>
          <w:rFonts w:ascii="Georgia" w:eastAsia="SimSun" w:hAnsi="Georgia" w:cs="Georgia"/>
          <w:lang w:eastAsia="zh-CN"/>
        </w:rPr>
        <w:t xml:space="preserve"> </w:t>
      </w:r>
      <w:r w:rsidR="00A96E03" w:rsidRPr="001B6EE3">
        <w:rPr>
          <w:rFonts w:ascii="Georgia" w:eastAsia="SimSun" w:hAnsi="Georgia" w:cs="Georgia"/>
          <w:lang w:eastAsia="zh-CN"/>
        </w:rPr>
        <w:t>S.</w:t>
      </w:r>
      <w:r w:rsidR="00A96E03">
        <w:rPr>
          <w:rFonts w:ascii="Georgia" w:eastAsia="SimSun" w:hAnsi="Georgia" w:cs="Georgia"/>
          <w:lang w:eastAsia="zh-CN"/>
        </w:rPr>
        <w:t>,</w:t>
      </w:r>
      <w:r w:rsidRPr="001B6EE3">
        <w:rPr>
          <w:rFonts w:ascii="Georgia" w:eastAsia="SimSun" w:hAnsi="Georgia" w:cs="Georgia"/>
          <w:lang w:eastAsia="zh-CN"/>
        </w:rPr>
        <w:t xml:space="preserve"> Stern,</w:t>
      </w:r>
      <w:r w:rsidR="00A96E03">
        <w:rPr>
          <w:rFonts w:ascii="Georgia" w:eastAsia="SimSun" w:hAnsi="Georgia" w:cs="Georgia"/>
          <w:lang w:eastAsia="zh-CN"/>
        </w:rPr>
        <w:t xml:space="preserve"> </w:t>
      </w:r>
      <w:r w:rsidR="00A96E03" w:rsidRPr="001B6EE3">
        <w:rPr>
          <w:rFonts w:ascii="Georgia" w:eastAsia="SimSun" w:hAnsi="Georgia" w:cs="Georgia"/>
          <w:lang w:eastAsia="zh-CN"/>
        </w:rPr>
        <w:t>C. E.</w:t>
      </w:r>
      <w:r w:rsidR="00A96E03">
        <w:rPr>
          <w:rFonts w:ascii="Georgia" w:eastAsia="SimSun" w:hAnsi="Georgia" w:cs="Georgia"/>
          <w:lang w:eastAsia="zh-CN"/>
        </w:rPr>
        <w:t>,</w:t>
      </w:r>
      <w:r w:rsidRPr="001B6EE3">
        <w:rPr>
          <w:rFonts w:ascii="Georgia" w:eastAsia="SimSun" w:hAnsi="Georgia" w:cs="Georgia"/>
          <w:lang w:eastAsia="zh-CN"/>
        </w:rPr>
        <w:t xml:space="preserve"> Huang,</w:t>
      </w:r>
      <w:r w:rsidR="00A96E03">
        <w:rPr>
          <w:rFonts w:ascii="Georgia" w:eastAsia="SimSun" w:hAnsi="Georgia" w:cs="Georgia"/>
          <w:lang w:eastAsia="zh-CN"/>
        </w:rPr>
        <w:t xml:space="preserve"> </w:t>
      </w:r>
      <w:r w:rsidR="00A96E03" w:rsidRPr="001B6EE3">
        <w:rPr>
          <w:rFonts w:ascii="Georgia" w:eastAsia="SimSun" w:hAnsi="Georgia" w:cs="Georgia"/>
          <w:lang w:eastAsia="zh-CN"/>
        </w:rPr>
        <w:t>A.</w:t>
      </w:r>
      <w:r w:rsidR="00A96E03">
        <w:rPr>
          <w:rFonts w:ascii="Georgia" w:eastAsia="SimSun" w:hAnsi="Georgia" w:cs="Georgia"/>
          <w:lang w:eastAsia="zh-CN"/>
        </w:rPr>
        <w:t>,</w:t>
      </w:r>
      <w:r w:rsidRPr="001B6EE3">
        <w:rPr>
          <w:rFonts w:ascii="Georgia" w:eastAsia="SimSun" w:hAnsi="Georgia" w:cs="Georgia"/>
          <w:lang w:eastAsia="zh-CN"/>
        </w:rPr>
        <w:t xml:space="preserve"> Chrastil</w:t>
      </w:r>
      <w:r w:rsidR="00A96E03">
        <w:rPr>
          <w:rFonts w:ascii="Georgia" w:eastAsia="SimSun" w:hAnsi="Georgia" w:cs="Georgia"/>
          <w:lang w:eastAsia="zh-CN"/>
        </w:rPr>
        <w:t xml:space="preserve">, </w:t>
      </w:r>
      <w:r w:rsidR="00A96E03" w:rsidRPr="001B6EE3">
        <w:rPr>
          <w:rFonts w:ascii="Georgia" w:eastAsia="SimSun" w:hAnsi="Georgia" w:cs="Georgia"/>
          <w:lang w:eastAsia="zh-CN"/>
        </w:rPr>
        <w:t>E.R</w:t>
      </w:r>
      <w:r w:rsidRPr="001B6EE3">
        <w:rPr>
          <w:rFonts w:ascii="Georgia" w:eastAsia="SimSun" w:hAnsi="Georgia" w:cs="Georgia"/>
          <w:lang w:eastAsia="zh-CN"/>
        </w:rPr>
        <w:t xml:space="preserve">. Travel Direction as a Fundamental Component of Human Navigation, </w:t>
      </w:r>
      <w:r>
        <w:rPr>
          <w:rFonts w:ascii="Georgia" w:eastAsia="SimSun" w:hAnsi="Georgia" w:cs="Georgia"/>
          <w:lang w:eastAsia="zh-CN"/>
        </w:rPr>
        <w:t>Interdepartmental Neuroscience Program (INP) recruitment session</w:t>
      </w:r>
      <w:r w:rsidRPr="001B6EE3">
        <w:rPr>
          <w:rFonts w:ascii="Georgia" w:eastAsia="SimSun" w:hAnsi="Georgia" w:cs="Georgia"/>
          <w:lang w:eastAsia="zh-CN"/>
        </w:rPr>
        <w:t xml:space="preserve">, </w:t>
      </w:r>
      <w:r>
        <w:rPr>
          <w:rFonts w:ascii="Georgia" w:eastAsia="SimSun" w:hAnsi="Georgia" w:cs="Georgia"/>
          <w:lang w:eastAsia="zh-CN"/>
        </w:rPr>
        <w:t>Irvine.</w:t>
      </w:r>
      <w:r w:rsidRPr="001B6EE3">
        <w:rPr>
          <w:rFonts w:ascii="Georgia" w:eastAsia="SimSun" w:hAnsi="Georgia" w:cs="Georgia"/>
          <w:lang w:eastAsia="zh-CN"/>
        </w:rPr>
        <w:t xml:space="preserve"> </w:t>
      </w:r>
      <w:r>
        <w:rPr>
          <w:rFonts w:ascii="Georgia" w:eastAsia="SimSun" w:hAnsi="Georgia" w:cs="Georgia"/>
          <w:lang w:eastAsia="zh-CN"/>
        </w:rPr>
        <w:t>Jan</w:t>
      </w:r>
      <w:r w:rsidR="00A96E03">
        <w:rPr>
          <w:rFonts w:ascii="Georgia" w:eastAsia="SimSun" w:hAnsi="Georgia" w:cs="Georgia"/>
          <w:lang w:eastAsia="zh-CN"/>
        </w:rPr>
        <w:t>.</w:t>
      </w:r>
      <w:r w:rsidRPr="001B6EE3">
        <w:rPr>
          <w:rFonts w:ascii="Georgia" w:eastAsia="SimSun" w:hAnsi="Georgia" w:cs="Georgia"/>
          <w:lang w:eastAsia="zh-CN"/>
        </w:rPr>
        <w:t>, 20</w:t>
      </w:r>
      <w:r>
        <w:rPr>
          <w:rFonts w:ascii="Georgia" w:eastAsia="SimSun" w:hAnsi="Georgia" w:cs="Georgia"/>
          <w:lang w:eastAsia="zh-CN"/>
        </w:rPr>
        <w:t>20</w:t>
      </w:r>
      <w:r w:rsidRPr="001B6EE3">
        <w:rPr>
          <w:rFonts w:ascii="Georgia" w:eastAsia="SimSun" w:hAnsi="Georgia" w:cs="Georgia"/>
          <w:lang w:eastAsia="zh-CN"/>
        </w:rPr>
        <w:t>.</w:t>
      </w:r>
    </w:p>
    <w:p w14:paraId="780DF24E" w14:textId="77777777" w:rsidR="00A96E03" w:rsidRPr="00A96E03" w:rsidRDefault="00A96E03" w:rsidP="00A96E03">
      <w:pPr>
        <w:shd w:val="clear" w:color="auto" w:fill="FFFFFF"/>
        <w:jc w:val="left"/>
        <w:rPr>
          <w:rFonts w:ascii="Georgia" w:eastAsia="SimSun" w:hAnsi="Georgia" w:cs="Georgia"/>
          <w:sz w:val="8"/>
          <w:szCs w:val="8"/>
          <w:lang w:eastAsia="zh-CN"/>
        </w:rPr>
      </w:pPr>
    </w:p>
    <w:p w14:paraId="672DB19F" w14:textId="4B94DEC2"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Ling,</w:t>
      </w:r>
      <w:r w:rsidR="00A96E03">
        <w:rPr>
          <w:rFonts w:ascii="Georgia" w:eastAsia="SimSun" w:hAnsi="Georgia" w:cs="Georgia"/>
          <w:lang w:eastAsia="zh-CN"/>
        </w:rPr>
        <w:t xml:space="preserve"> </w:t>
      </w:r>
      <w:r w:rsidR="00A96E03" w:rsidRPr="001B6EE3">
        <w:rPr>
          <w:rFonts w:ascii="Georgia" w:eastAsia="SimSun" w:hAnsi="Georgia" w:cs="Georgia"/>
          <w:lang w:eastAsia="zh-CN"/>
        </w:rPr>
        <w:t>S.</w:t>
      </w:r>
      <w:r w:rsidR="00A96E03">
        <w:rPr>
          <w:rFonts w:ascii="Georgia" w:eastAsia="SimSun" w:hAnsi="Georgia" w:cs="Georgia"/>
          <w:lang w:eastAsia="zh-CN"/>
        </w:rPr>
        <w:t>,</w:t>
      </w:r>
      <w:r w:rsidRPr="001B6EE3">
        <w:rPr>
          <w:rFonts w:ascii="Georgia" w:eastAsia="SimSun" w:hAnsi="Georgia" w:cs="Georgia"/>
          <w:lang w:eastAsia="zh-CN"/>
        </w:rPr>
        <w:t xml:space="preserve"> Stern,</w:t>
      </w:r>
      <w:r w:rsidR="00A96E03">
        <w:rPr>
          <w:rFonts w:ascii="Georgia" w:eastAsia="SimSun" w:hAnsi="Georgia" w:cs="Georgia"/>
          <w:lang w:eastAsia="zh-CN"/>
        </w:rPr>
        <w:t xml:space="preserve"> </w:t>
      </w:r>
      <w:r w:rsidR="00A96E03" w:rsidRPr="001B6EE3">
        <w:rPr>
          <w:rFonts w:ascii="Georgia" w:eastAsia="SimSun" w:hAnsi="Georgia" w:cs="Georgia"/>
          <w:lang w:eastAsia="zh-CN"/>
        </w:rPr>
        <w:t>C. E.</w:t>
      </w:r>
      <w:r w:rsidR="00A96E03">
        <w:rPr>
          <w:rFonts w:ascii="Georgia" w:eastAsia="SimSun" w:hAnsi="Georgia" w:cs="Georgia"/>
          <w:lang w:eastAsia="zh-CN"/>
        </w:rPr>
        <w:t>,</w:t>
      </w:r>
      <w:r w:rsidRPr="001B6EE3">
        <w:rPr>
          <w:rFonts w:ascii="Georgia" w:eastAsia="SimSun" w:hAnsi="Georgia" w:cs="Georgia"/>
          <w:lang w:eastAsia="zh-CN"/>
        </w:rPr>
        <w:t xml:space="preserve"> Huang,</w:t>
      </w:r>
      <w:r w:rsidR="00A96E03">
        <w:rPr>
          <w:rFonts w:ascii="Georgia" w:eastAsia="SimSun" w:hAnsi="Georgia" w:cs="Georgia"/>
          <w:lang w:eastAsia="zh-CN"/>
        </w:rPr>
        <w:t xml:space="preserve"> </w:t>
      </w:r>
      <w:r w:rsidR="00A96E03" w:rsidRPr="001B6EE3">
        <w:rPr>
          <w:rFonts w:ascii="Georgia" w:eastAsia="SimSun" w:hAnsi="Georgia" w:cs="Georgia"/>
          <w:lang w:eastAsia="zh-CN"/>
        </w:rPr>
        <w:t>A.</w:t>
      </w:r>
      <w:r w:rsidR="00A96E03">
        <w:rPr>
          <w:rFonts w:ascii="Georgia" w:eastAsia="SimSun" w:hAnsi="Georgia" w:cs="Georgia"/>
          <w:lang w:eastAsia="zh-CN"/>
        </w:rPr>
        <w:t>,</w:t>
      </w:r>
      <w:r w:rsidRPr="001B6EE3">
        <w:rPr>
          <w:rFonts w:ascii="Georgia" w:eastAsia="SimSun" w:hAnsi="Georgia" w:cs="Georgia"/>
          <w:lang w:eastAsia="zh-CN"/>
        </w:rPr>
        <w:t xml:space="preserve"> Chrastil</w:t>
      </w:r>
      <w:r w:rsidR="00A96E03">
        <w:rPr>
          <w:rFonts w:ascii="Georgia" w:eastAsia="SimSun" w:hAnsi="Georgia" w:cs="Georgia"/>
          <w:lang w:eastAsia="zh-CN"/>
        </w:rPr>
        <w:t xml:space="preserve">, </w:t>
      </w:r>
      <w:r w:rsidR="00A96E03" w:rsidRPr="001B6EE3">
        <w:rPr>
          <w:rFonts w:ascii="Georgia" w:eastAsia="SimSun" w:hAnsi="Georgia" w:cs="Georgia"/>
          <w:lang w:eastAsia="zh-CN"/>
        </w:rPr>
        <w:t>E.R</w:t>
      </w:r>
      <w:r w:rsidRPr="001B6EE3">
        <w:rPr>
          <w:rFonts w:ascii="Georgia" w:eastAsia="SimSun" w:hAnsi="Georgia" w:cs="Georgia"/>
          <w:lang w:eastAsia="zh-CN"/>
        </w:rPr>
        <w:t xml:space="preserve">. Travel Direction as a Fundamental Component of Human Navigation, Psychonomic Society Annual Meeting, </w:t>
      </w:r>
      <w:r>
        <w:rPr>
          <w:rFonts w:ascii="Georgia" w:eastAsia="SimSun" w:hAnsi="Georgia" w:cs="Georgia"/>
          <w:lang w:eastAsia="zh-CN"/>
        </w:rPr>
        <w:t>Montreal</w:t>
      </w:r>
      <w:r w:rsidRPr="001B6EE3">
        <w:rPr>
          <w:rFonts w:ascii="Georgia" w:eastAsia="SimSun" w:hAnsi="Georgia" w:cs="Georgia"/>
          <w:lang w:eastAsia="zh-CN"/>
        </w:rPr>
        <w:t xml:space="preserve">, </w:t>
      </w:r>
      <w:r>
        <w:rPr>
          <w:rFonts w:ascii="Georgia" w:eastAsia="SimSun" w:hAnsi="Georgia" w:cs="Georgia"/>
          <w:lang w:eastAsia="zh-CN"/>
        </w:rPr>
        <w:t>Canada.</w:t>
      </w:r>
      <w:r w:rsidRPr="001B6EE3">
        <w:rPr>
          <w:rFonts w:ascii="Georgia" w:eastAsia="SimSun" w:hAnsi="Georgia" w:cs="Georgia"/>
          <w:lang w:eastAsia="zh-CN"/>
        </w:rPr>
        <w:t xml:space="preserve"> Nov</w:t>
      </w:r>
      <w:r w:rsidR="00A96E03">
        <w:rPr>
          <w:rFonts w:ascii="Georgia" w:eastAsia="SimSun" w:hAnsi="Georgia" w:cs="Georgia"/>
          <w:lang w:eastAsia="zh-CN"/>
        </w:rPr>
        <w:t>.</w:t>
      </w:r>
      <w:r w:rsidRPr="001B6EE3">
        <w:rPr>
          <w:rFonts w:ascii="Georgia" w:eastAsia="SimSun" w:hAnsi="Georgia" w:cs="Georgia"/>
          <w:lang w:eastAsia="zh-CN"/>
        </w:rPr>
        <w:t>, 201</w:t>
      </w:r>
      <w:r>
        <w:rPr>
          <w:rFonts w:ascii="Georgia" w:eastAsia="SimSun" w:hAnsi="Georgia" w:cs="Georgia"/>
          <w:lang w:eastAsia="zh-CN"/>
        </w:rPr>
        <w:t>9</w:t>
      </w:r>
      <w:r w:rsidRPr="001B6EE3">
        <w:rPr>
          <w:rFonts w:ascii="Georgia" w:eastAsia="SimSun" w:hAnsi="Georgia" w:cs="Georgia"/>
          <w:lang w:eastAsia="zh-CN"/>
        </w:rPr>
        <w:t>.</w:t>
      </w:r>
    </w:p>
    <w:p w14:paraId="303F8937" w14:textId="77777777" w:rsidR="00A96E03" w:rsidRPr="00A96E03" w:rsidRDefault="00A96E03" w:rsidP="00A96E03">
      <w:pPr>
        <w:shd w:val="clear" w:color="auto" w:fill="FFFFFF"/>
        <w:jc w:val="left"/>
        <w:rPr>
          <w:rFonts w:ascii="Georgia" w:eastAsia="SimSun" w:hAnsi="Georgia" w:cs="Georgia"/>
          <w:sz w:val="8"/>
          <w:szCs w:val="8"/>
          <w:lang w:eastAsia="zh-CN"/>
        </w:rPr>
      </w:pPr>
    </w:p>
    <w:p w14:paraId="4C2E56D2" w14:textId="74506739" w:rsidR="00933B9D" w:rsidRDefault="00933B9D" w:rsidP="00E84D5A">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lastRenderedPageBreak/>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Hegarty,</w:t>
      </w:r>
      <w:r w:rsidR="00A96E03">
        <w:rPr>
          <w:rFonts w:ascii="Georgia" w:eastAsia="SimSun" w:hAnsi="Georgia" w:cs="Georgia"/>
          <w:lang w:eastAsia="zh-CN"/>
        </w:rPr>
        <w:t xml:space="preserve"> </w:t>
      </w:r>
      <w:r w:rsidR="00A96E03" w:rsidRPr="001B6EE3">
        <w:rPr>
          <w:rFonts w:ascii="Georgia" w:eastAsia="SimSun" w:hAnsi="Georgia" w:cs="Georgia"/>
          <w:lang w:eastAsia="zh-CN"/>
        </w:rPr>
        <w:t>M.</w:t>
      </w:r>
      <w:r w:rsidR="00A96E03">
        <w:rPr>
          <w:rFonts w:ascii="Georgia" w:eastAsia="SimSun" w:hAnsi="Georgia" w:cs="Georgia"/>
          <w:lang w:eastAsia="zh-CN"/>
        </w:rPr>
        <w:t>,</w:t>
      </w:r>
      <w:r w:rsidRPr="001B6EE3">
        <w:rPr>
          <w:rFonts w:ascii="Georgia" w:eastAsia="SimSun" w:hAnsi="Georgia" w:cs="Georgia"/>
          <w:lang w:eastAsia="zh-CN"/>
        </w:rPr>
        <w:t xml:space="preserve"> Chrastil</w:t>
      </w:r>
      <w:r w:rsidR="00A96E03">
        <w:rPr>
          <w:rFonts w:ascii="Georgia" w:eastAsia="SimSun" w:hAnsi="Georgia" w:cs="Georgia"/>
          <w:lang w:eastAsia="zh-CN"/>
        </w:rPr>
        <w:t xml:space="preserve">, </w:t>
      </w:r>
      <w:r w:rsidR="00A96E03" w:rsidRPr="001B6EE3">
        <w:rPr>
          <w:rFonts w:ascii="Georgia" w:eastAsia="SimSun" w:hAnsi="Georgia" w:cs="Georgia"/>
          <w:lang w:eastAsia="zh-CN"/>
        </w:rPr>
        <w:t>E.R</w:t>
      </w:r>
      <w:r w:rsidRPr="001B6EE3">
        <w:rPr>
          <w:rFonts w:ascii="Georgia" w:eastAsia="SimSun" w:hAnsi="Georgia" w:cs="Georgia"/>
          <w:lang w:eastAsia="zh-CN"/>
        </w:rPr>
        <w:t>. Embodied Experience of the ‘Wrong’ Hand, Not World Knowledge, Supports the Mental Rotation of Hands, Psychonomic Society Annual Meeting, New Orleans, USA</w:t>
      </w:r>
      <w:r>
        <w:rPr>
          <w:rFonts w:ascii="Georgia" w:eastAsia="SimSun" w:hAnsi="Georgia" w:cs="Georgia"/>
          <w:lang w:eastAsia="zh-CN"/>
        </w:rPr>
        <w:t>.</w:t>
      </w:r>
      <w:r w:rsidRPr="001B6EE3">
        <w:rPr>
          <w:rFonts w:ascii="Georgia" w:eastAsia="SimSun" w:hAnsi="Georgia" w:cs="Georgia"/>
          <w:lang w:eastAsia="zh-CN"/>
        </w:rPr>
        <w:t xml:space="preserve"> Nov</w:t>
      </w:r>
      <w:r w:rsidR="00A96E03">
        <w:rPr>
          <w:rFonts w:ascii="Georgia" w:eastAsia="SimSun" w:hAnsi="Georgia" w:cs="Georgia"/>
          <w:lang w:eastAsia="zh-CN"/>
        </w:rPr>
        <w:t>.</w:t>
      </w:r>
      <w:r w:rsidRPr="001B6EE3">
        <w:rPr>
          <w:rFonts w:ascii="Georgia" w:eastAsia="SimSun" w:hAnsi="Georgia" w:cs="Georgia"/>
          <w:lang w:eastAsia="zh-CN"/>
        </w:rPr>
        <w:t>, 2018.</w:t>
      </w:r>
    </w:p>
    <w:p w14:paraId="61C61F58" w14:textId="77777777" w:rsidR="00A96E03" w:rsidRPr="00A96E03" w:rsidRDefault="00A96E03" w:rsidP="00A96E03">
      <w:pPr>
        <w:shd w:val="clear" w:color="auto" w:fill="FFFFFF"/>
        <w:jc w:val="left"/>
        <w:rPr>
          <w:rFonts w:ascii="Georgia" w:eastAsia="SimSun" w:hAnsi="Georgia" w:cs="Georgia"/>
          <w:sz w:val="8"/>
          <w:szCs w:val="8"/>
          <w:lang w:eastAsia="zh-CN"/>
        </w:rPr>
      </w:pPr>
    </w:p>
    <w:p w14:paraId="28C58F15" w14:textId="22F38C0C" w:rsidR="00933B9D" w:rsidRDefault="00A96E03"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Hegarty,</w:t>
      </w:r>
      <w:r>
        <w:rPr>
          <w:rFonts w:ascii="Georgia" w:eastAsia="SimSun" w:hAnsi="Georgia" w:cs="Georgia"/>
          <w:lang w:eastAsia="zh-CN"/>
        </w:rPr>
        <w:t xml:space="preserve"> </w:t>
      </w:r>
      <w:r w:rsidRPr="001B6EE3">
        <w:rPr>
          <w:rFonts w:ascii="Georgia" w:eastAsia="SimSun" w:hAnsi="Georgia" w:cs="Georgia"/>
          <w:lang w:eastAsia="zh-CN"/>
        </w:rPr>
        <w:t>M.</w:t>
      </w:r>
      <w:r>
        <w:rPr>
          <w:rFonts w:ascii="Georgia" w:eastAsia="SimSun" w:hAnsi="Georgia" w:cs="Georgia"/>
          <w:lang w:eastAsia="zh-CN"/>
        </w:rPr>
        <w:t>,</w:t>
      </w:r>
      <w:r w:rsidRPr="001B6EE3">
        <w:rPr>
          <w:rFonts w:ascii="Georgia" w:eastAsia="SimSun" w:hAnsi="Georgia" w:cs="Georgia"/>
          <w:lang w:eastAsia="zh-CN"/>
        </w:rPr>
        <w:t xml:space="preserve"> Chrastil</w:t>
      </w:r>
      <w:r>
        <w:rPr>
          <w:rFonts w:ascii="Georgia" w:eastAsia="SimSun" w:hAnsi="Georgia" w:cs="Georgia"/>
          <w:lang w:eastAsia="zh-CN"/>
        </w:rPr>
        <w:t xml:space="preserve">, </w:t>
      </w:r>
      <w:r w:rsidRPr="001B6EE3">
        <w:rPr>
          <w:rFonts w:ascii="Georgia" w:eastAsia="SimSun" w:hAnsi="Georgia" w:cs="Georgia"/>
          <w:lang w:eastAsia="zh-CN"/>
        </w:rPr>
        <w:t xml:space="preserve">E.R. </w:t>
      </w:r>
      <w:r w:rsidR="00933B9D" w:rsidRPr="001B6EE3">
        <w:rPr>
          <w:rFonts w:ascii="Georgia" w:eastAsia="SimSun" w:hAnsi="Georgia" w:cs="Georgia"/>
          <w:lang w:eastAsia="zh-CN"/>
        </w:rPr>
        <w:t>Performance Discrepancy Between Left-handers and Right-handers Reveals Multisensory Integration in the Mental Rotation of Hands, Spatial Cognition, Tübingen, Germany</w:t>
      </w:r>
      <w:r w:rsidR="00933B9D">
        <w:rPr>
          <w:rFonts w:ascii="Georgia" w:eastAsia="SimSun" w:hAnsi="Georgia" w:cs="Georgia"/>
          <w:lang w:eastAsia="zh-CN"/>
        </w:rPr>
        <w:t>.</w:t>
      </w:r>
      <w:r w:rsidR="00933B9D" w:rsidRPr="001B6EE3">
        <w:rPr>
          <w:rFonts w:ascii="Georgia" w:eastAsia="SimSun" w:hAnsi="Georgia" w:cs="Georgia"/>
          <w:lang w:eastAsia="zh-CN"/>
        </w:rPr>
        <w:t xml:space="preserve"> Aug</w:t>
      </w:r>
      <w:r>
        <w:rPr>
          <w:rFonts w:ascii="Georgia" w:eastAsia="SimSun" w:hAnsi="Georgia" w:cs="Georgia"/>
          <w:lang w:eastAsia="zh-CN"/>
        </w:rPr>
        <w:t>.</w:t>
      </w:r>
      <w:r w:rsidR="00933B9D" w:rsidRPr="001B6EE3">
        <w:rPr>
          <w:rFonts w:ascii="Georgia" w:eastAsia="SimSun" w:hAnsi="Georgia" w:cs="Georgia"/>
          <w:lang w:eastAsia="zh-CN"/>
        </w:rPr>
        <w:t>, 2018.</w:t>
      </w:r>
    </w:p>
    <w:p w14:paraId="7849E755" w14:textId="77777777" w:rsidR="00A96E03" w:rsidRPr="00A96E03" w:rsidRDefault="00A96E03" w:rsidP="00A96E03">
      <w:pPr>
        <w:shd w:val="clear" w:color="auto" w:fill="FFFFFF"/>
        <w:jc w:val="left"/>
        <w:rPr>
          <w:rFonts w:ascii="Georgia" w:eastAsia="SimSun" w:hAnsi="Georgia" w:cs="Georgia"/>
          <w:sz w:val="8"/>
          <w:szCs w:val="8"/>
          <w:lang w:eastAsia="zh-CN"/>
        </w:rPr>
      </w:pPr>
    </w:p>
    <w:p w14:paraId="3E0ED579" w14:textId="20147EDC" w:rsidR="00933B9D" w:rsidRDefault="00A96E03"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Ling,</w:t>
      </w:r>
      <w:r>
        <w:rPr>
          <w:rFonts w:ascii="Georgia" w:eastAsia="SimSun" w:hAnsi="Georgia" w:cs="Georgia"/>
          <w:lang w:eastAsia="zh-CN"/>
        </w:rPr>
        <w:t xml:space="preserve"> </w:t>
      </w:r>
      <w:r w:rsidRPr="001B6EE3">
        <w:rPr>
          <w:rFonts w:ascii="Georgia" w:eastAsia="SimSun" w:hAnsi="Georgia" w:cs="Georgia"/>
          <w:lang w:eastAsia="zh-CN"/>
        </w:rPr>
        <w:t>S.</w:t>
      </w:r>
      <w:r>
        <w:rPr>
          <w:rFonts w:ascii="Georgia" w:eastAsia="SimSun" w:hAnsi="Georgia" w:cs="Georgia"/>
          <w:lang w:eastAsia="zh-CN"/>
        </w:rPr>
        <w:t>,</w:t>
      </w:r>
      <w:r w:rsidRPr="001B6EE3">
        <w:rPr>
          <w:rFonts w:ascii="Georgia" w:eastAsia="SimSun" w:hAnsi="Georgia" w:cs="Georgia"/>
          <w:lang w:eastAsia="zh-CN"/>
        </w:rPr>
        <w:t xml:space="preserve"> Stern,</w:t>
      </w:r>
      <w:r>
        <w:rPr>
          <w:rFonts w:ascii="Georgia" w:eastAsia="SimSun" w:hAnsi="Georgia" w:cs="Georgia"/>
          <w:lang w:eastAsia="zh-CN"/>
        </w:rPr>
        <w:t xml:space="preserve"> </w:t>
      </w:r>
      <w:r w:rsidRPr="001B6EE3">
        <w:rPr>
          <w:rFonts w:ascii="Georgia" w:eastAsia="SimSun" w:hAnsi="Georgia" w:cs="Georgia"/>
          <w:lang w:eastAsia="zh-CN"/>
        </w:rPr>
        <w:t>C. E.</w:t>
      </w:r>
      <w:r>
        <w:rPr>
          <w:rFonts w:ascii="Georgia" w:eastAsia="SimSun" w:hAnsi="Georgia" w:cs="Georgia"/>
          <w:lang w:eastAsia="zh-CN"/>
        </w:rPr>
        <w:t>,</w:t>
      </w:r>
      <w:r w:rsidRPr="001B6EE3">
        <w:rPr>
          <w:rFonts w:ascii="Georgia" w:eastAsia="SimSun" w:hAnsi="Georgia" w:cs="Georgia"/>
          <w:lang w:eastAsia="zh-CN"/>
        </w:rPr>
        <w:t xml:space="preserve"> Huang,</w:t>
      </w:r>
      <w:r>
        <w:rPr>
          <w:rFonts w:ascii="Georgia" w:eastAsia="SimSun" w:hAnsi="Georgia" w:cs="Georgia"/>
          <w:lang w:eastAsia="zh-CN"/>
        </w:rPr>
        <w:t xml:space="preserve"> </w:t>
      </w:r>
      <w:r w:rsidRPr="001B6EE3">
        <w:rPr>
          <w:rFonts w:ascii="Georgia" w:eastAsia="SimSun" w:hAnsi="Georgia" w:cs="Georgia"/>
          <w:lang w:eastAsia="zh-CN"/>
        </w:rPr>
        <w:t>A.</w:t>
      </w:r>
      <w:r>
        <w:rPr>
          <w:rFonts w:ascii="Georgia" w:eastAsia="SimSun" w:hAnsi="Georgia" w:cs="Georgia"/>
          <w:lang w:eastAsia="zh-CN"/>
        </w:rPr>
        <w:t>,</w:t>
      </w:r>
      <w:r w:rsidRPr="001B6EE3">
        <w:rPr>
          <w:rFonts w:ascii="Georgia" w:eastAsia="SimSun" w:hAnsi="Georgia" w:cs="Georgia"/>
          <w:lang w:eastAsia="zh-CN"/>
        </w:rPr>
        <w:t xml:space="preserve"> Chrastil</w:t>
      </w:r>
      <w:r>
        <w:rPr>
          <w:rFonts w:ascii="Georgia" w:eastAsia="SimSun" w:hAnsi="Georgia" w:cs="Georgia"/>
          <w:lang w:eastAsia="zh-CN"/>
        </w:rPr>
        <w:t xml:space="preserve">, </w:t>
      </w:r>
      <w:r w:rsidRPr="001B6EE3">
        <w:rPr>
          <w:rFonts w:ascii="Georgia" w:eastAsia="SimSun" w:hAnsi="Georgia" w:cs="Georgia"/>
          <w:lang w:eastAsia="zh-CN"/>
        </w:rPr>
        <w:t xml:space="preserve">E.R. </w:t>
      </w:r>
      <w:r w:rsidR="00933B9D" w:rsidRPr="001B6EE3">
        <w:rPr>
          <w:rFonts w:ascii="Georgia" w:eastAsia="SimSun" w:hAnsi="Georgia" w:cs="Georgia"/>
          <w:lang w:eastAsia="zh-CN"/>
        </w:rPr>
        <w:t>Travel Direction as a Fundamental Component of Human Navigation, Interdisciplinary Navigation Symposium (iNAV), Quebec, Canada</w:t>
      </w:r>
      <w:r w:rsidR="00933B9D">
        <w:rPr>
          <w:rFonts w:ascii="Georgia" w:eastAsia="SimSun" w:hAnsi="Georgia" w:cs="Georgia"/>
          <w:lang w:eastAsia="zh-CN"/>
        </w:rPr>
        <w:t>.</w:t>
      </w:r>
      <w:r w:rsidR="00933B9D" w:rsidRPr="001B6EE3">
        <w:rPr>
          <w:rFonts w:ascii="Georgia" w:eastAsia="SimSun" w:hAnsi="Georgia" w:cs="Georgia"/>
          <w:lang w:eastAsia="zh-CN"/>
        </w:rPr>
        <w:t xml:space="preserve"> Jun</w:t>
      </w:r>
      <w:r w:rsidR="00933B9D">
        <w:rPr>
          <w:rFonts w:ascii="Georgia" w:eastAsia="SimSun" w:hAnsi="Georgia" w:cs="Georgia"/>
          <w:lang w:eastAsia="zh-CN"/>
        </w:rPr>
        <w:t>e</w:t>
      </w:r>
      <w:r w:rsidR="00933B9D" w:rsidRPr="001B6EE3">
        <w:rPr>
          <w:rFonts w:ascii="Georgia" w:eastAsia="SimSun" w:hAnsi="Georgia" w:cs="Georgia"/>
          <w:lang w:eastAsia="zh-CN"/>
        </w:rPr>
        <w:t>, 2018.</w:t>
      </w:r>
    </w:p>
    <w:p w14:paraId="4D538DCC" w14:textId="77777777" w:rsidR="00A96E03" w:rsidRPr="00A96E03" w:rsidRDefault="00A96E03" w:rsidP="00A96E03">
      <w:pPr>
        <w:shd w:val="clear" w:color="auto" w:fill="FFFFFF"/>
        <w:jc w:val="left"/>
        <w:rPr>
          <w:rFonts w:ascii="Georgia" w:eastAsia="SimSun" w:hAnsi="Georgia" w:cs="Georgia"/>
          <w:sz w:val="8"/>
          <w:szCs w:val="8"/>
          <w:lang w:eastAsia="zh-CN"/>
        </w:rPr>
      </w:pPr>
    </w:p>
    <w:p w14:paraId="5A204950" w14:textId="13F2C5D3" w:rsidR="00933B9D" w:rsidRDefault="00A96E03"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Ling,</w:t>
      </w:r>
      <w:r>
        <w:rPr>
          <w:rFonts w:ascii="Georgia" w:eastAsia="SimSun" w:hAnsi="Georgia" w:cs="Georgia"/>
          <w:lang w:eastAsia="zh-CN"/>
        </w:rPr>
        <w:t xml:space="preserve"> </w:t>
      </w:r>
      <w:r w:rsidRPr="001B6EE3">
        <w:rPr>
          <w:rFonts w:ascii="Georgia" w:eastAsia="SimSun" w:hAnsi="Georgia" w:cs="Georgia"/>
          <w:lang w:eastAsia="zh-CN"/>
        </w:rPr>
        <w:t>S.</w:t>
      </w:r>
      <w:r>
        <w:rPr>
          <w:rFonts w:ascii="Georgia" w:eastAsia="SimSun" w:hAnsi="Georgia" w:cs="Georgia"/>
          <w:lang w:eastAsia="zh-CN"/>
        </w:rPr>
        <w:t>,</w:t>
      </w:r>
      <w:r w:rsidRPr="001B6EE3">
        <w:rPr>
          <w:rFonts w:ascii="Georgia" w:eastAsia="SimSun" w:hAnsi="Georgia" w:cs="Georgia"/>
          <w:lang w:eastAsia="zh-CN"/>
        </w:rPr>
        <w:t xml:space="preserve"> Stern,</w:t>
      </w:r>
      <w:r>
        <w:rPr>
          <w:rFonts w:ascii="Georgia" w:eastAsia="SimSun" w:hAnsi="Georgia" w:cs="Georgia"/>
          <w:lang w:eastAsia="zh-CN"/>
        </w:rPr>
        <w:t xml:space="preserve"> </w:t>
      </w:r>
      <w:r w:rsidRPr="001B6EE3">
        <w:rPr>
          <w:rFonts w:ascii="Georgia" w:eastAsia="SimSun" w:hAnsi="Georgia" w:cs="Georgia"/>
          <w:lang w:eastAsia="zh-CN"/>
        </w:rPr>
        <w:t>C. E.</w:t>
      </w:r>
      <w:r>
        <w:rPr>
          <w:rFonts w:ascii="Georgia" w:eastAsia="SimSun" w:hAnsi="Georgia" w:cs="Georgia"/>
          <w:lang w:eastAsia="zh-CN"/>
        </w:rPr>
        <w:t>,</w:t>
      </w:r>
      <w:r w:rsidRPr="001B6EE3">
        <w:rPr>
          <w:rFonts w:ascii="Georgia" w:eastAsia="SimSun" w:hAnsi="Georgia" w:cs="Georgia"/>
          <w:lang w:eastAsia="zh-CN"/>
        </w:rPr>
        <w:t xml:space="preserve"> Huang,</w:t>
      </w:r>
      <w:r>
        <w:rPr>
          <w:rFonts w:ascii="Georgia" w:eastAsia="SimSun" w:hAnsi="Georgia" w:cs="Georgia"/>
          <w:lang w:eastAsia="zh-CN"/>
        </w:rPr>
        <w:t xml:space="preserve"> </w:t>
      </w:r>
      <w:r w:rsidRPr="001B6EE3">
        <w:rPr>
          <w:rFonts w:ascii="Georgia" w:eastAsia="SimSun" w:hAnsi="Georgia" w:cs="Georgia"/>
          <w:lang w:eastAsia="zh-CN"/>
        </w:rPr>
        <w:t>A.</w:t>
      </w:r>
      <w:r>
        <w:rPr>
          <w:rFonts w:ascii="Georgia" w:eastAsia="SimSun" w:hAnsi="Georgia" w:cs="Georgia"/>
          <w:lang w:eastAsia="zh-CN"/>
        </w:rPr>
        <w:t>,</w:t>
      </w:r>
      <w:r w:rsidRPr="001B6EE3">
        <w:rPr>
          <w:rFonts w:ascii="Georgia" w:eastAsia="SimSun" w:hAnsi="Georgia" w:cs="Georgia"/>
          <w:lang w:eastAsia="zh-CN"/>
        </w:rPr>
        <w:t xml:space="preserve"> Chrastil</w:t>
      </w:r>
      <w:r>
        <w:rPr>
          <w:rFonts w:ascii="Georgia" w:eastAsia="SimSun" w:hAnsi="Georgia" w:cs="Georgia"/>
          <w:lang w:eastAsia="zh-CN"/>
        </w:rPr>
        <w:t xml:space="preserve">, </w:t>
      </w:r>
      <w:r w:rsidRPr="001B6EE3">
        <w:rPr>
          <w:rFonts w:ascii="Georgia" w:eastAsia="SimSun" w:hAnsi="Georgia" w:cs="Georgia"/>
          <w:lang w:eastAsia="zh-CN"/>
        </w:rPr>
        <w:t xml:space="preserve">E.R. </w:t>
      </w:r>
      <w:r w:rsidR="00933B9D" w:rsidRPr="001B6EE3">
        <w:rPr>
          <w:rFonts w:ascii="Georgia" w:eastAsia="SimSun" w:hAnsi="Georgia" w:cs="Georgia"/>
          <w:lang w:eastAsia="zh-CN"/>
        </w:rPr>
        <w:t>Are You Getting Closer to the Sun or to the Moon? An Unusual Motion Adaptation Effect of Travel Direction. spatial@ucsb.local2018, UCSB Center for Spatial Studies. University of California, Santa Barbara</w:t>
      </w:r>
      <w:r w:rsidR="00933B9D">
        <w:rPr>
          <w:rFonts w:ascii="Georgia" w:eastAsia="SimSun" w:hAnsi="Georgia" w:cs="Georgia"/>
          <w:lang w:eastAsia="zh-CN"/>
        </w:rPr>
        <w:t>.</w:t>
      </w:r>
      <w:r w:rsidR="00933B9D" w:rsidRPr="001B6EE3">
        <w:rPr>
          <w:rFonts w:ascii="Georgia" w:eastAsia="SimSun" w:hAnsi="Georgia" w:cs="Georgia"/>
          <w:lang w:eastAsia="zh-CN"/>
        </w:rPr>
        <w:t xml:space="preserve"> Jun</w:t>
      </w:r>
      <w:r w:rsidR="00933B9D">
        <w:rPr>
          <w:rFonts w:ascii="Georgia" w:eastAsia="SimSun" w:hAnsi="Georgia" w:cs="Georgia"/>
          <w:lang w:eastAsia="zh-CN"/>
        </w:rPr>
        <w:t>e</w:t>
      </w:r>
      <w:r w:rsidR="00933B9D" w:rsidRPr="001B6EE3">
        <w:rPr>
          <w:rFonts w:ascii="Georgia" w:eastAsia="SimSun" w:hAnsi="Georgia" w:cs="Georgia"/>
          <w:lang w:eastAsia="zh-CN"/>
        </w:rPr>
        <w:t>, 2018.</w:t>
      </w:r>
    </w:p>
    <w:p w14:paraId="639BFCFA" w14:textId="77777777" w:rsidR="00A96E03" w:rsidRPr="00A96E03" w:rsidRDefault="00A96E03" w:rsidP="00A96E03">
      <w:pPr>
        <w:shd w:val="clear" w:color="auto" w:fill="FFFFFF"/>
        <w:jc w:val="left"/>
        <w:rPr>
          <w:rFonts w:ascii="Georgia" w:eastAsia="SimSun" w:hAnsi="Georgia" w:cs="Georgia"/>
          <w:sz w:val="8"/>
          <w:szCs w:val="8"/>
          <w:lang w:eastAsia="zh-CN"/>
        </w:rPr>
      </w:pPr>
    </w:p>
    <w:p w14:paraId="36707979" w14:textId="762FAA3D" w:rsidR="00933B9D" w:rsidRDefault="00933B9D"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Chrastil,</w:t>
      </w:r>
      <w:r w:rsidR="00A96E03">
        <w:rPr>
          <w:rFonts w:ascii="Georgia" w:eastAsia="SimSun" w:hAnsi="Georgia" w:cs="Georgia"/>
          <w:lang w:eastAsia="zh-CN"/>
        </w:rPr>
        <w:t xml:space="preserve"> </w:t>
      </w:r>
      <w:r w:rsidR="00A96E03" w:rsidRPr="001B6EE3">
        <w:rPr>
          <w:rFonts w:ascii="Georgia" w:eastAsia="SimSun" w:hAnsi="Georgia" w:cs="Georgia"/>
          <w:lang w:eastAsia="zh-CN"/>
        </w:rPr>
        <w:t>E.R.</w:t>
      </w:r>
      <w:r w:rsidR="00A96E03">
        <w:rPr>
          <w:rFonts w:ascii="Georgia" w:eastAsia="SimSun" w:hAnsi="Georgia" w:cs="Georgia"/>
          <w:lang w:eastAsia="zh-CN"/>
        </w:rPr>
        <w:t>,</w:t>
      </w:r>
      <w:r w:rsidRPr="001B6EE3">
        <w:rPr>
          <w:rFonts w:ascii="Georgia" w:eastAsia="SimSun" w:hAnsi="Georgia" w:cs="Georgia"/>
          <w:lang w:eastAsia="zh-CN"/>
        </w:rPr>
        <w:t xml:space="preserve"> Nicora,</w:t>
      </w:r>
      <w:r w:rsidR="00A96E03">
        <w:rPr>
          <w:rFonts w:ascii="Georgia" w:eastAsia="SimSun" w:hAnsi="Georgia" w:cs="Georgia"/>
          <w:lang w:eastAsia="zh-CN"/>
        </w:rPr>
        <w:t xml:space="preserve"> </w:t>
      </w:r>
      <w:r w:rsidR="00A96E03" w:rsidRPr="001B6EE3">
        <w:rPr>
          <w:rFonts w:ascii="Georgia" w:eastAsia="SimSun" w:hAnsi="Georgia" w:cs="Georgia"/>
          <w:lang w:eastAsia="zh-CN"/>
        </w:rPr>
        <w:t>G.</w:t>
      </w:r>
      <w:r w:rsidR="00A96E03">
        <w:rPr>
          <w:rFonts w:ascii="Georgia" w:eastAsia="SimSun" w:hAnsi="Georgia" w:cs="Georgia"/>
          <w:lang w:eastAsia="zh-CN"/>
        </w:rPr>
        <w:t>,</w:t>
      </w:r>
      <w:r w:rsidRPr="001B6EE3">
        <w:rPr>
          <w:rFonts w:ascii="Georgia" w:eastAsia="SimSun" w:hAnsi="Georgia" w:cs="Georgia"/>
          <w:lang w:eastAsia="zh-CN"/>
        </w:rPr>
        <w:t xml:space="preserve"> Davis,</w:t>
      </w:r>
      <w:r w:rsidR="00A96E03">
        <w:rPr>
          <w:rFonts w:ascii="Georgia" w:eastAsia="SimSun" w:hAnsi="Georgia" w:cs="Georgia"/>
          <w:lang w:eastAsia="zh-CN"/>
        </w:rPr>
        <w:t xml:space="preserve"> </w:t>
      </w:r>
      <w:r w:rsidR="00A96E03" w:rsidRPr="001B6EE3">
        <w:rPr>
          <w:rFonts w:ascii="Georgia" w:eastAsia="SimSun" w:hAnsi="Georgia" w:cs="Georgia"/>
          <w:lang w:eastAsia="zh-CN"/>
        </w:rPr>
        <w:t>R.</w:t>
      </w:r>
      <w:r w:rsidR="00A96E03">
        <w:rPr>
          <w:rFonts w:ascii="Georgia" w:eastAsia="SimSun" w:hAnsi="Georgia" w:cs="Georgia"/>
          <w:lang w:eastAsia="zh-CN"/>
        </w:rPr>
        <w:t>,</w:t>
      </w:r>
      <w:r w:rsidRPr="001B6EE3">
        <w:rPr>
          <w:rFonts w:ascii="Georgia" w:eastAsia="SimSun" w:hAnsi="Georgia" w:cs="Georgia"/>
          <w:lang w:eastAsia="zh-CN"/>
        </w:rPr>
        <w:t xml:space="preserve"> Smith, </w:t>
      </w:r>
      <w:r w:rsidR="00A96E03" w:rsidRPr="001B6EE3">
        <w:rPr>
          <w:rFonts w:ascii="Georgia" w:eastAsia="SimSun" w:hAnsi="Georgia" w:cs="Georgia"/>
          <w:lang w:eastAsia="zh-CN"/>
        </w:rPr>
        <w:t>J.</w:t>
      </w:r>
      <w:r w:rsidR="00A96E03">
        <w:rPr>
          <w:rFonts w:ascii="Georgia" w:eastAsia="SimSun" w:hAnsi="Georgia" w:cs="Georgia"/>
          <w:lang w:eastAsia="zh-CN"/>
        </w:rPr>
        <w:t xml:space="preserve">, </w:t>
      </w:r>
      <w:r w:rsidRPr="001B6EE3">
        <w:rPr>
          <w:rFonts w:ascii="Georgia" w:eastAsia="SimSun" w:hAnsi="Georgia" w:cs="Georgia"/>
          <w:b/>
          <w:lang w:eastAsia="zh-CN"/>
        </w:rPr>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xml:space="preserve"> The Influence of Decision-Making on Spatial Learning and Memory: An Individual Differences Approach, Society for Neuroscience Annual Meeting, Washington DC, USA</w:t>
      </w:r>
      <w:r>
        <w:rPr>
          <w:rFonts w:ascii="Georgia" w:eastAsia="SimSun" w:hAnsi="Georgia" w:cs="Georgia"/>
          <w:lang w:eastAsia="zh-CN"/>
        </w:rPr>
        <w:t>.</w:t>
      </w:r>
      <w:r w:rsidRPr="001B6EE3">
        <w:rPr>
          <w:rFonts w:ascii="Georgia" w:eastAsia="SimSun" w:hAnsi="Georgia" w:cs="Georgia"/>
          <w:lang w:eastAsia="zh-CN"/>
        </w:rPr>
        <w:t xml:space="preserve"> Nov</w:t>
      </w:r>
      <w:r w:rsidR="00A96E03">
        <w:rPr>
          <w:rFonts w:ascii="Georgia" w:eastAsia="SimSun" w:hAnsi="Georgia" w:cs="Georgia"/>
          <w:lang w:eastAsia="zh-CN"/>
        </w:rPr>
        <w:t>.</w:t>
      </w:r>
      <w:r w:rsidRPr="001B6EE3">
        <w:rPr>
          <w:rFonts w:ascii="Georgia" w:eastAsia="SimSun" w:hAnsi="Georgia" w:cs="Georgia"/>
          <w:lang w:eastAsia="zh-CN"/>
        </w:rPr>
        <w:t>, 2017.</w:t>
      </w:r>
    </w:p>
    <w:p w14:paraId="43B58959" w14:textId="77777777" w:rsidR="00A96E03" w:rsidRPr="00A96E03" w:rsidRDefault="00A96E03" w:rsidP="00A96E03">
      <w:pPr>
        <w:shd w:val="clear" w:color="auto" w:fill="FFFFFF"/>
        <w:jc w:val="left"/>
        <w:rPr>
          <w:rFonts w:ascii="Georgia" w:eastAsia="SimSun" w:hAnsi="Georgia" w:cs="Georgia"/>
          <w:sz w:val="8"/>
          <w:szCs w:val="8"/>
          <w:lang w:eastAsia="zh-CN"/>
        </w:rPr>
      </w:pPr>
    </w:p>
    <w:p w14:paraId="13F0F6DE" w14:textId="0D16136A" w:rsidR="00933B9D" w:rsidRDefault="00933B9D"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Qu</w:t>
      </w:r>
      <w:r w:rsidR="00A96E03">
        <w:rPr>
          <w:rFonts w:ascii="Georgia" w:eastAsia="SimSun" w:hAnsi="Georgia" w:cs="Georgia"/>
          <w:lang w:eastAsia="zh-CN"/>
        </w:rPr>
        <w:t xml:space="preserve">, </w:t>
      </w:r>
      <w:r w:rsidR="00A96E03" w:rsidRPr="001B6EE3">
        <w:rPr>
          <w:rFonts w:ascii="Georgia" w:eastAsia="SimSun" w:hAnsi="Georgia" w:cs="Georgia"/>
          <w:lang w:eastAsia="zh-CN"/>
        </w:rPr>
        <w:t>C</w:t>
      </w:r>
      <w:r w:rsidRPr="001B6EE3">
        <w:rPr>
          <w:rFonts w:ascii="Georgia" w:eastAsia="SimSun" w:hAnsi="Georgia" w:cs="Georgia"/>
          <w:lang w:eastAsia="zh-CN"/>
        </w:rPr>
        <w:t>. Cost Consideration Driven by Prosociality in Third-party Punishment: Using Feedback Related Negativity, Society for Neuroscience Annual Meeting, Chicago, USA</w:t>
      </w:r>
      <w:r>
        <w:rPr>
          <w:rFonts w:ascii="Georgia" w:eastAsia="SimSun" w:hAnsi="Georgia" w:cs="Georgia"/>
          <w:lang w:eastAsia="zh-CN"/>
        </w:rPr>
        <w:t xml:space="preserve">. </w:t>
      </w:r>
      <w:r w:rsidRPr="001B6EE3">
        <w:rPr>
          <w:rFonts w:ascii="Georgia" w:eastAsia="SimSun" w:hAnsi="Georgia" w:cs="Georgia"/>
          <w:lang w:eastAsia="zh-CN"/>
        </w:rPr>
        <w:t>Oct</w:t>
      </w:r>
      <w:r w:rsidR="00A96E03">
        <w:rPr>
          <w:rFonts w:ascii="Georgia" w:eastAsia="SimSun" w:hAnsi="Georgia" w:cs="Georgia"/>
          <w:lang w:eastAsia="zh-CN"/>
        </w:rPr>
        <w:t>.</w:t>
      </w:r>
      <w:r w:rsidRPr="001B6EE3">
        <w:rPr>
          <w:rFonts w:ascii="Georgia" w:eastAsia="SimSun" w:hAnsi="Georgia" w:cs="Georgia"/>
          <w:lang w:eastAsia="zh-CN"/>
        </w:rPr>
        <w:t>, 2015.</w:t>
      </w:r>
    </w:p>
    <w:p w14:paraId="404B9C29" w14:textId="77777777" w:rsidR="00A96E03" w:rsidRPr="00A96E03" w:rsidRDefault="00A96E03" w:rsidP="00A96E03">
      <w:pPr>
        <w:shd w:val="clear" w:color="auto" w:fill="FFFFFF"/>
        <w:jc w:val="left"/>
        <w:rPr>
          <w:rFonts w:ascii="Georgia" w:eastAsia="SimSun" w:hAnsi="Georgia" w:cs="Georgia"/>
          <w:sz w:val="8"/>
          <w:szCs w:val="8"/>
          <w:lang w:eastAsia="zh-CN"/>
        </w:rPr>
      </w:pPr>
    </w:p>
    <w:p w14:paraId="1E3B694F" w14:textId="1DA2E41E" w:rsidR="00933B9D" w:rsidRPr="001B6EE3" w:rsidRDefault="00933B9D"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hint="eastAsia"/>
          <w:lang w:eastAsia="zh-CN"/>
        </w:rPr>
        <w:t>Xiao</w:t>
      </w:r>
      <w:r w:rsidR="00A96E03">
        <w:rPr>
          <w:rFonts w:ascii="Georgia" w:eastAsia="SimSun" w:hAnsi="Georgia" w:cs="Georgia"/>
          <w:lang w:eastAsia="zh-CN"/>
        </w:rPr>
        <w:t xml:space="preserve">, </w:t>
      </w:r>
      <w:r w:rsidR="00A96E03" w:rsidRPr="001B6EE3">
        <w:rPr>
          <w:rFonts w:ascii="Georgia" w:eastAsia="SimSun" w:hAnsi="Georgia" w:cs="Georgia" w:hint="eastAsia"/>
          <w:lang w:eastAsia="zh-CN"/>
        </w:rPr>
        <w:t>H.</w:t>
      </w:r>
      <w:r w:rsidRPr="001B6EE3">
        <w:rPr>
          <w:rFonts w:ascii="Georgia" w:eastAsia="SimSun" w:hAnsi="Georgia" w:cs="Georgia" w:hint="eastAsia"/>
          <w:lang w:eastAsia="zh-CN"/>
        </w:rPr>
        <w:t xml:space="preserve">, </w:t>
      </w:r>
      <w:r w:rsidRPr="001B6EE3">
        <w:rPr>
          <w:rFonts w:ascii="Georgia" w:eastAsia="SimSun" w:hAnsi="Georgia" w:cs="Georgia"/>
          <w:b/>
          <w:lang w:eastAsia="zh-CN"/>
        </w:rPr>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xml:space="preserve">, </w:t>
      </w:r>
      <w:r w:rsidRPr="001B6EE3">
        <w:rPr>
          <w:rFonts w:ascii="Georgia" w:eastAsia="SimSun" w:hAnsi="Georgia" w:cs="Georgia" w:hint="eastAsia"/>
          <w:lang w:eastAsia="zh-CN"/>
        </w:rPr>
        <w:t>Chen</w:t>
      </w:r>
      <w:r w:rsidR="00A96E03">
        <w:rPr>
          <w:rFonts w:ascii="Georgia" w:eastAsia="SimSun" w:hAnsi="Georgia" w:cs="Georgia"/>
          <w:lang w:eastAsia="zh-CN"/>
        </w:rPr>
        <w:t xml:space="preserve">, </w:t>
      </w:r>
      <w:r w:rsidR="00A96E03" w:rsidRPr="001B6EE3">
        <w:rPr>
          <w:rFonts w:ascii="Georgia" w:eastAsia="SimSun" w:hAnsi="Georgia" w:cs="Georgia" w:hint="eastAsia"/>
          <w:lang w:eastAsia="zh-CN"/>
        </w:rPr>
        <w:t>L</w:t>
      </w:r>
      <w:r w:rsidRPr="001B6EE3">
        <w:rPr>
          <w:rFonts w:ascii="Georgia" w:eastAsia="SimSun" w:hAnsi="Georgia" w:cs="Georgia" w:hint="eastAsia"/>
          <w:lang w:eastAsia="zh-CN"/>
        </w:rPr>
        <w:t xml:space="preserve">. </w:t>
      </w:r>
      <w:r w:rsidRPr="001B6EE3">
        <w:rPr>
          <w:rFonts w:ascii="Georgia" w:eastAsia="SimSun" w:hAnsi="Georgia" w:cs="Georgia"/>
          <w:lang w:eastAsia="zh-CN"/>
        </w:rPr>
        <w:t xml:space="preserve"> Correlation Study about </w:t>
      </w:r>
      <w:r w:rsidRPr="001B6EE3">
        <w:rPr>
          <w:rFonts w:ascii="Georgia" w:eastAsia="SimSun" w:hAnsi="Georgia" w:cs="Georgia" w:hint="eastAsia"/>
          <w:lang w:eastAsia="zh-CN"/>
        </w:rPr>
        <w:t xml:space="preserve">View in a Just World and Subjective Well-being: </w:t>
      </w:r>
      <w:r w:rsidRPr="001B6EE3">
        <w:rPr>
          <w:rFonts w:ascii="Georgia" w:eastAsia="SimSun" w:hAnsi="Georgia" w:cs="Georgia"/>
          <w:lang w:eastAsia="zh-CN"/>
        </w:rPr>
        <w:t>T</w:t>
      </w:r>
      <w:r w:rsidRPr="001B6EE3">
        <w:rPr>
          <w:rFonts w:ascii="Georgia" w:eastAsia="SimSun" w:hAnsi="Georgia" w:cs="Georgia" w:hint="eastAsia"/>
          <w:lang w:eastAsia="zh-CN"/>
        </w:rPr>
        <w:t>he Moderate Effect of Psychological Capital-Chinese Undergraduates, International Conference on Advanced Management Science and Information Engineering, Hongkong, China. Dec</w:t>
      </w:r>
      <w:r w:rsidR="00A96E03">
        <w:rPr>
          <w:rFonts w:ascii="Georgia" w:eastAsia="SimSun" w:hAnsi="Georgia" w:cs="Georgia"/>
          <w:lang w:eastAsia="zh-CN"/>
        </w:rPr>
        <w:t>.</w:t>
      </w:r>
      <w:r w:rsidRPr="001B6EE3">
        <w:rPr>
          <w:rFonts w:ascii="Georgia" w:eastAsia="SimSun" w:hAnsi="Georgia" w:cs="Georgia" w:hint="eastAsia"/>
          <w:lang w:eastAsia="zh-CN"/>
        </w:rPr>
        <w:t>, 2014.</w:t>
      </w:r>
    </w:p>
    <w:p w14:paraId="6245B67B" w14:textId="1AC5B55C" w:rsidR="009B2CD5" w:rsidRPr="009B2CD5" w:rsidRDefault="009B2CD5" w:rsidP="00F12AEF">
      <w:pPr>
        <w:shd w:val="clear" w:color="auto" w:fill="FFFFFF"/>
        <w:spacing w:line="276" w:lineRule="auto"/>
        <w:jc w:val="left"/>
        <w:rPr>
          <w:rFonts w:ascii="Georgia" w:eastAsia="SimSun" w:hAnsi="Georgia" w:cs="Georgia"/>
          <w:color w:val="000000" w:themeColor="text1"/>
          <w:lang w:eastAsia="zh-CN"/>
        </w:rPr>
      </w:pPr>
      <w:r w:rsidRPr="001B6EE3">
        <w:rPr>
          <w:rFonts w:ascii="Georgia" w:hAnsi="Georgia" w:cs="Georgia"/>
          <w:noProof/>
          <w:lang w:eastAsia="zh-CN"/>
        </w:rPr>
        <mc:AlternateContent>
          <mc:Choice Requires="wps">
            <w:drawing>
              <wp:anchor distT="0" distB="0" distL="114300" distR="114300" simplePos="0" relativeHeight="251766784" behindDoc="0" locked="0" layoutInCell="1" allowOverlap="1" wp14:anchorId="3B21E9B2" wp14:editId="1F0F1E8B">
                <wp:simplePos x="0" y="0"/>
                <wp:positionH relativeFrom="column">
                  <wp:posOffset>3810</wp:posOffset>
                </wp:positionH>
                <wp:positionV relativeFrom="paragraph">
                  <wp:posOffset>147320</wp:posOffset>
                </wp:positionV>
                <wp:extent cx="6858000" cy="635"/>
                <wp:effectExtent l="0" t="0" r="0" b="0"/>
                <wp:wrapNone/>
                <wp:docPr id="3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A1F187" id="AutoShape 8" o:spid="_x0000_s1026" type="#_x0000_t32" style="position:absolute;margin-left:.3pt;margin-top:11.6pt;width:540pt;height:.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" strokecolor="#a5a5a5" strokeweight="1.5pt"/>
            </w:pict>
          </mc:Fallback>
        </mc:AlternateContent>
      </w:r>
    </w:p>
    <w:p w14:paraId="277684F2" w14:textId="2BAA4509" w:rsidR="009B2CD5" w:rsidRPr="001B6EE3" w:rsidRDefault="009B2CD5" w:rsidP="00F12AEF">
      <w:pPr>
        <w:shd w:val="clear" w:color="auto" w:fill="FFFFFF"/>
        <w:spacing w:line="276" w:lineRule="auto"/>
        <w:jc w:val="left"/>
        <w:rPr>
          <w:rFonts w:ascii="Georgia" w:eastAsia="SimSun" w:hAnsi="Georgia" w:cs="Georgia"/>
          <w:lang w:eastAsia="zh-CN"/>
        </w:rPr>
      </w:pPr>
      <w:r>
        <w:rPr>
          <w:rFonts w:ascii="Georgia" w:hAnsi="Georgia" w:cs="Georgia"/>
          <w:b/>
          <w:bCs/>
          <w:spacing w:val="20"/>
        </w:rPr>
        <w:t>RESEARCH EXPERIENCE</w:t>
      </w:r>
    </w:p>
    <w:p w14:paraId="08D6FFD9" w14:textId="77777777" w:rsidR="009B2CD5" w:rsidRPr="001B6EE3" w:rsidRDefault="009B2CD5" w:rsidP="00F12AEF">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65760" behindDoc="0" locked="0" layoutInCell="1" allowOverlap="1" wp14:anchorId="22137BE9" wp14:editId="60856313">
                <wp:simplePos x="0" y="0"/>
                <wp:positionH relativeFrom="column">
                  <wp:posOffset>0</wp:posOffset>
                </wp:positionH>
                <wp:positionV relativeFrom="paragraph">
                  <wp:posOffset>16510</wp:posOffset>
                </wp:positionV>
                <wp:extent cx="6858000" cy="635"/>
                <wp:effectExtent l="0" t="0" r="0" b="0"/>
                <wp:wrapNone/>
                <wp:docPr id="3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A01E8C" id="AutoShape 9" o:spid="_x0000_s1026" type="#_x0000_t32" style="position:absolute;margin-left:0;margin-top:1.3pt;width:540pt;height:.0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" strokecolor="#a5a5a5" strokeweight="1.5pt"/>
            </w:pict>
          </mc:Fallback>
        </mc:AlternateContent>
      </w:r>
    </w:p>
    <w:p w14:paraId="6FF5A6DB" w14:textId="2B051B00" w:rsidR="00946BA2" w:rsidRDefault="00946BA2" w:rsidP="00F12AEF">
      <w:pPr>
        <w:spacing w:line="210" w:lineRule="exact"/>
        <w:jc w:val="left"/>
        <w:rPr>
          <w:rFonts w:ascii="Georgia" w:hAnsi="Georgia" w:cs="Georgia"/>
          <w:bCs/>
          <w:lang w:eastAsia="zh-CN"/>
        </w:rPr>
      </w:pPr>
      <w:r w:rsidRPr="00946BA2">
        <w:rPr>
          <w:rFonts w:ascii="Georgia" w:hAnsi="Georgia" w:cs="Georgia"/>
          <w:b/>
          <w:bCs/>
          <w:lang w:eastAsia="zh-CN"/>
        </w:rPr>
        <w:t xml:space="preserve">Graduate Student, </w:t>
      </w:r>
      <w:r w:rsidR="00882474" w:rsidRPr="00946BA2">
        <w:rPr>
          <w:rFonts w:ascii="Georgia" w:hAnsi="Georgia" w:cs="Georgia"/>
          <w:b/>
          <w:bCs/>
          <w:i/>
          <w:lang w:eastAsia="zh-CN"/>
        </w:rPr>
        <w:t>Spatial Neuroscience Lab</w:t>
      </w:r>
      <w:r w:rsidR="00882474" w:rsidRPr="00656191">
        <w:rPr>
          <w:rFonts w:ascii="Georgia" w:hAnsi="Georgia" w:cs="Georgia"/>
          <w:b/>
          <w:bCs/>
          <w:i/>
          <w:lang w:eastAsia="zh-CN"/>
        </w:rPr>
        <w:t xml:space="preserve">, </w:t>
      </w:r>
      <w:r w:rsidRPr="00656191">
        <w:rPr>
          <w:rFonts w:ascii="Georgia" w:hAnsi="Georgia" w:cs="Georgia"/>
          <w:b/>
          <w:bCs/>
          <w:i/>
          <w:lang w:eastAsia="zh-CN"/>
        </w:rPr>
        <w:t>UCSB</w:t>
      </w:r>
      <w:r w:rsidR="005A390A">
        <w:rPr>
          <w:rFonts w:ascii="Georgia" w:hAnsi="Georgia" w:cs="Georgia"/>
          <w:b/>
          <w:bCs/>
          <w:i/>
          <w:lang w:eastAsia="zh-CN"/>
        </w:rPr>
        <w:t xml:space="preserve"> &amp; UCI</w:t>
      </w:r>
      <w:r w:rsidR="00882474" w:rsidRPr="00656191">
        <w:rPr>
          <w:rFonts w:ascii="Georgia" w:hAnsi="Georgia" w:cs="Georgia"/>
          <w:b/>
          <w:bCs/>
          <w:i/>
          <w:lang w:eastAsia="zh-CN"/>
        </w:rPr>
        <w:t xml:space="preserve">  </w:t>
      </w:r>
      <w:r w:rsidR="00882474" w:rsidRPr="00946BA2">
        <w:rPr>
          <w:rFonts w:ascii="Georgia" w:hAnsi="Georgia" w:cs="Georgia"/>
          <w:b/>
          <w:bCs/>
          <w:lang w:eastAsia="zh-CN"/>
        </w:rPr>
        <w:t xml:space="preserve">    </w:t>
      </w:r>
      <w:r>
        <w:rPr>
          <w:rFonts w:ascii="Georgia" w:hAnsi="Georgia" w:cs="Georgia"/>
          <w:b/>
          <w:bCs/>
          <w:lang w:eastAsia="zh-CN"/>
        </w:rPr>
        <w:t xml:space="preserve">             </w:t>
      </w:r>
      <w:r w:rsidR="005A390A">
        <w:rPr>
          <w:rFonts w:ascii="Georgia" w:hAnsi="Georgia" w:cs="Georgia"/>
          <w:b/>
          <w:bCs/>
          <w:lang w:eastAsia="zh-CN"/>
        </w:rPr>
        <w:t xml:space="preserve"> </w:t>
      </w:r>
      <w:r>
        <w:rPr>
          <w:rFonts w:ascii="Georgia" w:hAnsi="Georgia" w:cs="Georgia"/>
          <w:b/>
          <w:bCs/>
          <w:lang w:eastAsia="zh-CN"/>
        </w:rPr>
        <w:t xml:space="preserve">                  </w:t>
      </w:r>
      <w:r w:rsidR="00882474" w:rsidRPr="00946BA2">
        <w:rPr>
          <w:rFonts w:ascii="Georgia" w:hAnsi="Georgia" w:cs="Georgia"/>
          <w:b/>
          <w:bCs/>
          <w:lang w:eastAsia="zh-CN"/>
        </w:rPr>
        <w:t xml:space="preserve">   </w:t>
      </w:r>
      <w:r w:rsidRPr="001B6EE3">
        <w:rPr>
          <w:rFonts w:ascii="Georgia" w:hAnsi="Georgia" w:cs="Georgia"/>
          <w:bCs/>
          <w:lang w:eastAsia="zh-CN"/>
        </w:rPr>
        <w:t xml:space="preserve">July 2017 – </w:t>
      </w:r>
      <w:r w:rsidR="001E0EDD">
        <w:rPr>
          <w:rFonts w:ascii="Georgia" w:hAnsi="Georgia" w:cs="Georgia"/>
          <w:bCs/>
          <w:lang w:eastAsia="zh-CN"/>
        </w:rPr>
        <w:t>P</w:t>
      </w:r>
      <w:r w:rsidRPr="001B6EE3">
        <w:rPr>
          <w:rFonts w:ascii="Georgia" w:hAnsi="Georgia" w:cs="Georgia"/>
          <w:bCs/>
          <w:lang w:eastAsia="zh-CN"/>
        </w:rPr>
        <w:t>resent</w:t>
      </w:r>
    </w:p>
    <w:p w14:paraId="1E0AA34A" w14:textId="77777777" w:rsidR="00C503CE" w:rsidRDefault="00C503CE" w:rsidP="00C503CE">
      <w:pPr>
        <w:pStyle w:val="ListParagraph"/>
        <w:numPr>
          <w:ilvl w:val="0"/>
          <w:numId w:val="15"/>
        </w:numPr>
        <w:jc w:val="left"/>
        <w:rPr>
          <w:rFonts w:ascii="Georgia" w:hAnsi="Georgia" w:cs="Georgia"/>
          <w:bCs/>
          <w:lang w:eastAsia="zh-CN"/>
        </w:rPr>
      </w:pPr>
      <w:r>
        <w:rPr>
          <w:rFonts w:ascii="Georgia" w:hAnsi="Georgia" w:cs="Georgia"/>
          <w:bCs/>
          <w:lang w:eastAsia="zh-CN"/>
        </w:rPr>
        <w:t>Utilize</w:t>
      </w:r>
      <w:r w:rsidRPr="00946BA2">
        <w:rPr>
          <w:rFonts w:ascii="Georgia" w:hAnsi="Georgia" w:cs="Georgia"/>
          <w:bCs/>
          <w:lang w:eastAsia="zh-CN"/>
        </w:rPr>
        <w:t xml:space="preserve"> </w:t>
      </w:r>
      <w:r>
        <w:rPr>
          <w:rFonts w:ascii="Georgia" w:hAnsi="Georgia" w:cs="Georgia"/>
          <w:bCs/>
          <w:lang w:eastAsia="zh-CN"/>
        </w:rPr>
        <w:t xml:space="preserve">Jupyter Notebook </w:t>
      </w:r>
      <w:r w:rsidRPr="00946BA2">
        <w:rPr>
          <w:rFonts w:ascii="Georgia" w:hAnsi="Georgia" w:cs="Georgia"/>
          <w:bCs/>
          <w:lang w:eastAsia="zh-CN"/>
        </w:rPr>
        <w:t xml:space="preserve">for fMRI data analysis and Vizard </w:t>
      </w:r>
      <w:r>
        <w:rPr>
          <w:rFonts w:ascii="Georgia" w:hAnsi="Georgia" w:cs="Georgia"/>
          <w:bCs/>
          <w:lang w:eastAsia="zh-CN"/>
        </w:rPr>
        <w:t xml:space="preserve">software </w:t>
      </w:r>
      <w:r w:rsidRPr="00946BA2">
        <w:rPr>
          <w:rFonts w:ascii="Georgia" w:hAnsi="Georgia" w:cs="Georgia"/>
          <w:bCs/>
          <w:lang w:eastAsia="zh-CN"/>
        </w:rPr>
        <w:t>for virtual reality data collection</w:t>
      </w:r>
    </w:p>
    <w:p w14:paraId="19271631" w14:textId="77777777" w:rsidR="00C503CE" w:rsidRPr="00946BA2" w:rsidRDefault="00C503CE" w:rsidP="00C503CE">
      <w:pPr>
        <w:pStyle w:val="ListParagraph"/>
        <w:numPr>
          <w:ilvl w:val="0"/>
          <w:numId w:val="15"/>
        </w:numPr>
        <w:jc w:val="left"/>
        <w:rPr>
          <w:rFonts w:ascii="Georgia" w:hAnsi="Georgia" w:cs="Georgia"/>
          <w:bCs/>
          <w:lang w:eastAsia="zh-CN"/>
        </w:rPr>
      </w:pPr>
      <w:r>
        <w:rPr>
          <w:rFonts w:ascii="Georgia" w:hAnsi="Georgia" w:cs="Georgia"/>
          <w:bCs/>
          <w:lang w:eastAsia="zh-CN"/>
        </w:rPr>
        <w:t xml:space="preserve">Design, develop, and </w:t>
      </w:r>
      <w:r>
        <w:rPr>
          <w:rFonts w:ascii="Georgia" w:hAnsi="Georgia" w:cs="Georgia" w:hint="eastAsia"/>
          <w:bCs/>
          <w:lang w:eastAsia="zh-CN"/>
        </w:rPr>
        <w:t>conduct</w:t>
      </w:r>
      <w:r>
        <w:rPr>
          <w:rFonts w:ascii="Georgia" w:hAnsi="Georgia" w:cs="Georgia"/>
          <w:bCs/>
          <w:lang w:eastAsia="zh-CN"/>
        </w:rPr>
        <w:t xml:space="preserve"> multiple projects on human navigation and mental rotation using psychophysics, neuroimaging, virtual reality, and computational models</w:t>
      </w:r>
    </w:p>
    <w:p w14:paraId="0B8B1425" w14:textId="77777777" w:rsidR="00C503CE" w:rsidRDefault="00C503CE" w:rsidP="00C503CE">
      <w:pPr>
        <w:pStyle w:val="ListParagraph"/>
        <w:numPr>
          <w:ilvl w:val="0"/>
          <w:numId w:val="8"/>
        </w:numPr>
        <w:jc w:val="left"/>
        <w:rPr>
          <w:rFonts w:ascii="Georgia" w:hAnsi="Georgia" w:cs="Georgia"/>
          <w:bCs/>
          <w:lang w:eastAsia="zh-CN"/>
        </w:rPr>
      </w:pPr>
      <w:r>
        <w:rPr>
          <w:rFonts w:ascii="Georgia" w:hAnsi="Georgia" w:cs="Georgia"/>
          <w:bCs/>
          <w:lang w:eastAsia="zh-CN"/>
        </w:rPr>
        <w:t>Map and research spatial abilities from the small scale of neural coding to the vista scale of visual motion perception, spatial disorientation, to the large scale of behavior in environments</w:t>
      </w:r>
    </w:p>
    <w:p w14:paraId="719087B6" w14:textId="77777777" w:rsidR="00C503CE" w:rsidRPr="001B6EE3" w:rsidRDefault="00C503CE" w:rsidP="00C503CE">
      <w:pPr>
        <w:pStyle w:val="ListParagraph"/>
        <w:numPr>
          <w:ilvl w:val="0"/>
          <w:numId w:val="8"/>
        </w:numPr>
        <w:jc w:val="left"/>
        <w:rPr>
          <w:rFonts w:ascii="Georgia" w:hAnsi="Georgia" w:cs="Georgia"/>
          <w:bCs/>
          <w:lang w:eastAsia="zh-CN"/>
        </w:rPr>
      </w:pPr>
      <w:r>
        <w:rPr>
          <w:rFonts w:ascii="Georgia" w:hAnsi="Georgia" w:cs="Georgia"/>
          <w:bCs/>
          <w:lang w:eastAsia="zh-CN"/>
        </w:rPr>
        <w:t>Analyze and interpret individual differences in spatial abilities from “nature” impacts of sex and handedness, to “nurture” impacts of strategy and aging, as well as to a broader impact of society from human evolution perspective</w:t>
      </w:r>
    </w:p>
    <w:p w14:paraId="3A616646" w14:textId="77777777" w:rsidR="009505EB" w:rsidRPr="008572CA" w:rsidRDefault="009505EB" w:rsidP="009505EB">
      <w:pPr>
        <w:jc w:val="left"/>
        <w:rPr>
          <w:rFonts w:ascii="Georgia" w:hAnsi="Georgia" w:cs="Georgia"/>
          <w:b/>
          <w:bCs/>
          <w:sz w:val="8"/>
          <w:szCs w:val="8"/>
          <w:lang w:eastAsia="zh-CN"/>
        </w:rPr>
      </w:pPr>
    </w:p>
    <w:p w14:paraId="459D6A97" w14:textId="77777777" w:rsidR="009505EB" w:rsidRPr="00946BA2" w:rsidRDefault="009505EB" w:rsidP="009505EB">
      <w:pPr>
        <w:jc w:val="left"/>
        <w:rPr>
          <w:rFonts w:ascii="Georgia" w:hAnsi="Georgia" w:cs="Georgia"/>
          <w:b/>
          <w:bCs/>
          <w:lang w:eastAsia="zh-CN"/>
        </w:rPr>
      </w:pPr>
      <w:r w:rsidRPr="00946BA2">
        <w:rPr>
          <w:rFonts w:ascii="Georgia" w:hAnsi="Georgia" w:cs="Georgia"/>
          <w:b/>
          <w:bCs/>
          <w:lang w:eastAsia="zh-CN"/>
        </w:rPr>
        <w:t xml:space="preserve">Graduate Student, </w:t>
      </w:r>
      <w:r w:rsidRPr="00946BA2">
        <w:rPr>
          <w:rFonts w:ascii="Georgia" w:hAnsi="Georgia" w:cs="Georgia" w:hint="eastAsia"/>
          <w:b/>
          <w:bCs/>
          <w:i/>
          <w:lang w:eastAsia="zh-CN"/>
        </w:rPr>
        <w:t>Social Perception Lab</w:t>
      </w:r>
      <w:r w:rsidRPr="00656191">
        <w:rPr>
          <w:rFonts w:ascii="Georgia" w:hAnsi="Georgia" w:cs="Georgia" w:hint="eastAsia"/>
          <w:b/>
          <w:bCs/>
          <w:i/>
          <w:lang w:eastAsia="zh-CN"/>
        </w:rPr>
        <w:t xml:space="preserve">, </w:t>
      </w:r>
      <w:r w:rsidRPr="00656191">
        <w:rPr>
          <w:rFonts w:ascii="Georgia" w:hAnsi="Georgia" w:cs="Georgia"/>
          <w:b/>
          <w:bCs/>
          <w:i/>
          <w:lang w:eastAsia="zh-CN"/>
        </w:rPr>
        <w:t xml:space="preserve">Dartmouth College </w:t>
      </w:r>
      <w:r w:rsidRPr="001B6EE3">
        <w:rPr>
          <w:rFonts w:ascii="Georgia" w:hAnsi="Georgia" w:cs="Georgia"/>
          <w:b/>
          <w:bCs/>
          <w:lang w:eastAsia="zh-CN"/>
        </w:rPr>
        <w:t xml:space="preserve">                </w:t>
      </w:r>
      <w:r>
        <w:rPr>
          <w:rFonts w:ascii="Georgia" w:hAnsi="Georgia" w:cs="Georgia"/>
          <w:b/>
          <w:bCs/>
          <w:lang w:eastAsia="zh-CN"/>
        </w:rPr>
        <w:t xml:space="preserve">           </w:t>
      </w:r>
      <w:r w:rsidRPr="001B6EE3">
        <w:rPr>
          <w:rFonts w:ascii="Georgia" w:hAnsi="Georgia" w:cs="Georgia"/>
          <w:b/>
          <w:bCs/>
          <w:lang w:eastAsia="zh-CN"/>
        </w:rPr>
        <w:t xml:space="preserve">  </w:t>
      </w:r>
      <w:r w:rsidRPr="001B6EE3">
        <w:rPr>
          <w:rFonts w:ascii="Georgia" w:hAnsi="Georgia" w:cs="Georgia" w:hint="eastAsia"/>
          <w:bCs/>
          <w:lang w:eastAsia="zh-CN"/>
        </w:rPr>
        <w:t>Sep</w:t>
      </w:r>
      <w:r>
        <w:rPr>
          <w:rFonts w:ascii="Georgia" w:hAnsi="Georgia" w:cs="Georgia"/>
          <w:bCs/>
          <w:lang w:eastAsia="zh-CN"/>
        </w:rPr>
        <w:t>t.</w:t>
      </w:r>
      <w:r w:rsidRPr="001B6EE3">
        <w:rPr>
          <w:rFonts w:ascii="Georgia" w:hAnsi="Georgia" w:cs="Georgia" w:hint="eastAsia"/>
          <w:bCs/>
          <w:lang w:eastAsia="zh-CN"/>
        </w:rPr>
        <w:t xml:space="preserve"> 2014</w:t>
      </w:r>
      <w:r w:rsidRPr="001B6EE3">
        <w:rPr>
          <w:rFonts w:ascii="Georgia" w:hAnsi="Georgia" w:cs="Georgia"/>
          <w:bCs/>
          <w:lang w:eastAsia="zh-CN"/>
        </w:rPr>
        <w:t>–</w:t>
      </w:r>
      <w:r w:rsidRPr="001B6EE3">
        <w:rPr>
          <w:rFonts w:ascii="Georgia" w:hAnsi="Georgia" w:cs="Georgia" w:hint="eastAsia"/>
          <w:bCs/>
          <w:lang w:eastAsia="zh-CN"/>
        </w:rPr>
        <w:t xml:space="preserve"> July 201</w:t>
      </w:r>
      <w:r w:rsidRPr="001B6EE3">
        <w:rPr>
          <w:rFonts w:ascii="Georgia" w:hAnsi="Georgia" w:cs="Georgia"/>
          <w:bCs/>
          <w:lang w:eastAsia="zh-CN"/>
        </w:rPr>
        <w:t>6</w:t>
      </w:r>
      <w:r w:rsidRPr="001B6EE3">
        <w:rPr>
          <w:rFonts w:ascii="Georgia" w:hAnsi="Georgia" w:cs="Georgia"/>
          <w:b/>
          <w:bCs/>
          <w:lang w:eastAsia="zh-CN"/>
        </w:rPr>
        <w:t xml:space="preserve">       </w:t>
      </w:r>
      <w:r w:rsidRPr="001B6EE3">
        <w:rPr>
          <w:rFonts w:ascii="Georgia" w:hAnsi="Georgia" w:cs="Georgia" w:hint="eastAsia"/>
          <w:b/>
          <w:bCs/>
          <w:lang w:eastAsia="zh-CN"/>
        </w:rPr>
        <w:t xml:space="preserve"> </w:t>
      </w:r>
      <w:r w:rsidRPr="001B6EE3">
        <w:rPr>
          <w:rFonts w:ascii="Georgia" w:hAnsi="Georgia" w:cs="Georgia"/>
          <w:b/>
          <w:bCs/>
          <w:lang w:eastAsia="zh-CN"/>
        </w:rPr>
        <w:t xml:space="preserve">          </w:t>
      </w:r>
      <w:r w:rsidRPr="001B6EE3">
        <w:rPr>
          <w:rFonts w:ascii="Georgia" w:hAnsi="Georgia" w:cs="Georgia" w:hint="eastAsia"/>
          <w:b/>
          <w:bCs/>
          <w:lang w:eastAsia="zh-CN"/>
        </w:rPr>
        <w:t xml:space="preserve">                                                            </w:t>
      </w:r>
      <w:r w:rsidRPr="001B6EE3">
        <w:rPr>
          <w:rFonts w:ascii="Georgia" w:hAnsi="Georgia" w:cs="Georgia"/>
          <w:b/>
          <w:bCs/>
          <w:lang w:eastAsia="zh-CN"/>
        </w:rPr>
        <w:t xml:space="preserve">       </w:t>
      </w:r>
      <w:r w:rsidRPr="001B6EE3">
        <w:rPr>
          <w:rFonts w:ascii="Georgia" w:hAnsi="Georgia" w:cs="Georgia" w:hint="eastAsia"/>
          <w:b/>
          <w:bCs/>
          <w:lang w:eastAsia="zh-CN"/>
        </w:rPr>
        <w:t xml:space="preserve">     </w:t>
      </w:r>
    </w:p>
    <w:p w14:paraId="4E795596" w14:textId="77777777" w:rsidR="00C503CE" w:rsidRPr="001B6EE3" w:rsidRDefault="00C503CE" w:rsidP="00C503CE">
      <w:pPr>
        <w:numPr>
          <w:ilvl w:val="0"/>
          <w:numId w:val="1"/>
        </w:numPr>
        <w:shd w:val="clear" w:color="auto" w:fill="FFFFFF"/>
        <w:jc w:val="left"/>
        <w:rPr>
          <w:rFonts w:ascii="Georgia" w:hAnsi="Georgia" w:cs="Georgia"/>
          <w:b/>
          <w:bCs/>
        </w:rPr>
      </w:pPr>
      <w:r>
        <w:rPr>
          <w:rFonts w:ascii="Georgia" w:hAnsi="Georgia" w:cs="Georgia"/>
          <w:lang w:eastAsia="zh-CN"/>
        </w:rPr>
        <w:t>Utilized</w:t>
      </w:r>
      <w:r w:rsidRPr="001B6EE3">
        <w:rPr>
          <w:rFonts w:ascii="Georgia" w:hAnsi="Georgia" w:cs="Georgia"/>
          <w:lang w:eastAsia="zh-CN"/>
        </w:rPr>
        <w:t xml:space="preserve"> AFNI </w:t>
      </w:r>
      <w:r>
        <w:rPr>
          <w:rFonts w:ascii="Georgia" w:hAnsi="Georgia" w:cs="Georgia"/>
          <w:lang w:eastAsia="zh-CN"/>
        </w:rPr>
        <w:t xml:space="preserve">software </w:t>
      </w:r>
      <w:r w:rsidRPr="001B6EE3">
        <w:rPr>
          <w:rFonts w:ascii="Georgia" w:hAnsi="Georgia" w:cs="Georgia"/>
          <w:lang w:eastAsia="zh-CN"/>
        </w:rPr>
        <w:t xml:space="preserve">for fMRI data analysis and </w:t>
      </w:r>
      <w:r w:rsidRPr="001B6EE3">
        <w:rPr>
          <w:rFonts w:ascii="Georgia" w:eastAsia="SimSun" w:hAnsi="Georgia" w:cs="Georgia"/>
          <w:lang w:eastAsia="zh-CN"/>
        </w:rPr>
        <w:t>t</w:t>
      </w:r>
      <w:r>
        <w:rPr>
          <w:rFonts w:ascii="Georgia" w:eastAsia="SimSun" w:hAnsi="Georgia" w:cs="Georgia"/>
          <w:lang w:eastAsia="zh-CN"/>
        </w:rPr>
        <w:t>ranscranial current stimulation</w:t>
      </w:r>
      <w:r w:rsidRPr="001B6EE3">
        <w:rPr>
          <w:rFonts w:ascii="Georgia" w:hAnsi="Georgia" w:cs="Georgia"/>
          <w:lang w:eastAsia="zh-CN"/>
        </w:rPr>
        <w:t xml:space="preserve"> </w:t>
      </w:r>
      <w:r>
        <w:rPr>
          <w:rFonts w:ascii="Georgia" w:hAnsi="Georgia" w:cs="Georgia"/>
          <w:lang w:eastAsia="zh-CN"/>
        </w:rPr>
        <w:t xml:space="preserve">for </w:t>
      </w:r>
      <w:r w:rsidRPr="001B6EE3">
        <w:rPr>
          <w:rFonts w:ascii="Georgia" w:hAnsi="Georgia" w:cs="Georgia"/>
          <w:lang w:eastAsia="zh-CN"/>
        </w:rPr>
        <w:t xml:space="preserve">data collection </w:t>
      </w:r>
    </w:p>
    <w:p w14:paraId="1FD541B2" w14:textId="77777777" w:rsidR="00C503CE" w:rsidRPr="001B6EE3" w:rsidRDefault="00C503CE" w:rsidP="00C503CE">
      <w:pPr>
        <w:numPr>
          <w:ilvl w:val="0"/>
          <w:numId w:val="1"/>
        </w:numPr>
        <w:shd w:val="clear" w:color="auto" w:fill="FFFFFF"/>
        <w:jc w:val="left"/>
        <w:rPr>
          <w:rFonts w:ascii="Georgia" w:eastAsia="SimSun" w:hAnsi="Georgia" w:cs="Georgia"/>
          <w:lang w:eastAsia="zh-CN"/>
        </w:rPr>
      </w:pPr>
      <w:r>
        <w:rPr>
          <w:rFonts w:ascii="Georgia" w:eastAsia="SimSun" w:hAnsi="Georgia" w:cs="Georgia"/>
          <w:lang w:eastAsia="zh-CN"/>
        </w:rPr>
        <w:t>D</w:t>
      </w:r>
      <w:r w:rsidRPr="001B6EE3">
        <w:rPr>
          <w:rFonts w:ascii="Georgia" w:eastAsia="SimSun" w:hAnsi="Georgia" w:cs="Georgia"/>
          <w:lang w:eastAsia="zh-CN"/>
        </w:rPr>
        <w:t xml:space="preserve">esigned and implemented </w:t>
      </w:r>
      <w:r>
        <w:rPr>
          <w:rFonts w:ascii="Georgia" w:eastAsia="SimSun" w:hAnsi="Georgia" w:cs="Georgia"/>
          <w:lang w:eastAsia="zh-CN"/>
        </w:rPr>
        <w:t xml:space="preserve">an </w:t>
      </w:r>
      <w:r w:rsidRPr="001B6EE3">
        <w:rPr>
          <w:rFonts w:ascii="Georgia" w:eastAsia="SimSun" w:hAnsi="Georgia" w:cs="Georgia"/>
          <w:lang w:eastAsia="zh-CN"/>
        </w:rPr>
        <w:t xml:space="preserve">experiment on 85 subjects to investigate how </w:t>
      </w:r>
      <w:r>
        <w:rPr>
          <w:rFonts w:ascii="Georgia" w:eastAsia="SimSun" w:hAnsi="Georgia" w:cs="Georgia"/>
          <w:lang w:eastAsia="zh-CN"/>
        </w:rPr>
        <w:t>the ability to remember faces</w:t>
      </w:r>
      <w:r w:rsidRPr="001B6EE3">
        <w:rPr>
          <w:rFonts w:ascii="Georgia" w:eastAsia="SimSun" w:hAnsi="Georgia" w:cs="Georgia"/>
          <w:lang w:eastAsia="zh-CN"/>
        </w:rPr>
        <w:t xml:space="preserve"> can be improved by transcranial current stimulation (tDCS)</w:t>
      </w:r>
    </w:p>
    <w:p w14:paraId="53461A36" w14:textId="77777777" w:rsidR="00C503CE" w:rsidRPr="001B6EE3"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Conducted multiple designed and programmed projects on face recognition and object recognition</w:t>
      </w:r>
    </w:p>
    <w:p w14:paraId="43686D92" w14:textId="77777777" w:rsidR="00C503CE"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Developed and programmed 4 recognition tests, 2 prime tests, 2 Stroop tests, 5 quadrant</w:t>
      </w:r>
      <w:r>
        <w:rPr>
          <w:rFonts w:ascii="Georgia" w:eastAsia="SimSun" w:hAnsi="Georgia" w:cs="Georgia"/>
          <w:lang w:eastAsia="zh-CN"/>
        </w:rPr>
        <w:t>,</w:t>
      </w:r>
      <w:r w:rsidRPr="001B6EE3">
        <w:rPr>
          <w:rFonts w:ascii="Georgia" w:eastAsia="SimSun" w:hAnsi="Georgia" w:cs="Georgia"/>
          <w:lang w:eastAsia="zh-CN"/>
        </w:rPr>
        <w:t xml:space="preserve"> tests and 5 dual tests, recruited and tested over 200 subjects</w:t>
      </w:r>
      <w:r>
        <w:rPr>
          <w:rFonts w:ascii="Georgia" w:eastAsia="SimSun" w:hAnsi="Georgia" w:cs="Georgia"/>
          <w:lang w:eastAsia="zh-CN"/>
        </w:rPr>
        <w:t xml:space="preserve"> including </w:t>
      </w:r>
      <w:r w:rsidRPr="001B6EE3">
        <w:rPr>
          <w:rFonts w:ascii="Georgia" w:eastAsia="SimSun" w:hAnsi="Georgia" w:cs="Georgia"/>
          <w:lang w:eastAsia="zh-CN"/>
        </w:rPr>
        <w:t>3 patients with acquired prosopagnosia</w:t>
      </w:r>
    </w:p>
    <w:p w14:paraId="18405FB8" w14:textId="77777777" w:rsidR="00C503CE" w:rsidRPr="004118E5" w:rsidRDefault="00C503CE" w:rsidP="00C503CE">
      <w:pPr>
        <w:numPr>
          <w:ilvl w:val="0"/>
          <w:numId w:val="1"/>
        </w:numPr>
        <w:shd w:val="clear" w:color="auto" w:fill="FFFFFF"/>
        <w:jc w:val="left"/>
        <w:rPr>
          <w:rFonts w:ascii="Georgia" w:eastAsia="SimSun" w:hAnsi="Georgia" w:cs="Georgia"/>
          <w:lang w:eastAsia="zh-CN"/>
        </w:rPr>
      </w:pPr>
      <w:r>
        <w:rPr>
          <w:rFonts w:ascii="Georgia" w:eastAsia="SimSun" w:hAnsi="Georgia" w:cs="Georgia"/>
          <w:lang w:eastAsia="zh-CN"/>
        </w:rPr>
        <w:t>Established a fine-grained series of visual cognition tests for preliminary identification of the brain region leading to prosopagnosia, as well as two parallel series of tests that dissociated face recognition from animal recognition</w:t>
      </w:r>
    </w:p>
    <w:p w14:paraId="161446F4" w14:textId="77777777" w:rsidR="009505EB" w:rsidRPr="008572CA" w:rsidRDefault="009505EB" w:rsidP="009505EB">
      <w:pPr>
        <w:shd w:val="clear" w:color="auto" w:fill="FFFFFF"/>
        <w:ind w:left="720"/>
        <w:jc w:val="left"/>
        <w:rPr>
          <w:rFonts w:ascii="Georgia" w:eastAsia="SimSun" w:hAnsi="Georgia" w:cs="Georgia"/>
          <w:sz w:val="8"/>
          <w:szCs w:val="8"/>
          <w:lang w:eastAsia="zh-CN"/>
        </w:rPr>
      </w:pPr>
    </w:p>
    <w:p w14:paraId="22F2BC9C" w14:textId="77777777" w:rsidR="009505EB" w:rsidRPr="001B6EE3" w:rsidRDefault="009505EB" w:rsidP="009505EB">
      <w:pPr>
        <w:jc w:val="left"/>
        <w:rPr>
          <w:rFonts w:ascii="Georgia" w:hAnsi="Georgia" w:cs="Georgia"/>
          <w:bCs/>
          <w:lang w:eastAsia="zh-CN"/>
        </w:rPr>
      </w:pPr>
      <w:r w:rsidRPr="00946BA2">
        <w:rPr>
          <w:rFonts w:ascii="Georgia" w:hAnsi="Georgia" w:cs="Georgia"/>
          <w:b/>
          <w:bCs/>
          <w:lang w:eastAsia="zh-CN"/>
        </w:rPr>
        <w:t xml:space="preserve">Research Assistant, </w:t>
      </w:r>
      <w:r w:rsidRPr="00946BA2">
        <w:rPr>
          <w:rFonts w:ascii="Georgia" w:hAnsi="Georgia" w:cs="Georgia"/>
          <w:b/>
          <w:bCs/>
          <w:i/>
          <w:lang w:eastAsia="zh-CN"/>
        </w:rPr>
        <w:t>Visual</w:t>
      </w:r>
      <w:r w:rsidRPr="00946BA2">
        <w:rPr>
          <w:rFonts w:ascii="Georgia" w:hAnsi="Georgia" w:cs="Georgia" w:hint="eastAsia"/>
          <w:b/>
          <w:bCs/>
          <w:i/>
          <w:lang w:eastAsia="zh-CN"/>
        </w:rPr>
        <w:t xml:space="preserve"> and </w:t>
      </w:r>
      <w:r w:rsidRPr="00946BA2">
        <w:rPr>
          <w:rFonts w:ascii="Georgia" w:hAnsi="Georgia" w:cs="Georgia"/>
          <w:b/>
          <w:bCs/>
          <w:i/>
          <w:lang w:eastAsia="zh-CN"/>
        </w:rPr>
        <w:t>Auditory Cognition Lab</w:t>
      </w:r>
      <w:r w:rsidRPr="00656191">
        <w:rPr>
          <w:rFonts w:ascii="Georgia" w:hAnsi="Georgia" w:cs="Georgia"/>
          <w:b/>
          <w:bCs/>
          <w:i/>
          <w:lang w:eastAsia="zh-CN"/>
        </w:rPr>
        <w:t>, SCNU</w:t>
      </w:r>
      <w:r w:rsidRPr="001B6EE3">
        <w:rPr>
          <w:rFonts w:ascii="Georgia" w:hAnsi="Georgia" w:cs="Georgia"/>
          <w:bCs/>
          <w:lang w:eastAsia="zh-CN"/>
        </w:rPr>
        <w:t xml:space="preserve">               </w:t>
      </w:r>
      <w:r>
        <w:rPr>
          <w:rFonts w:ascii="Georgia" w:hAnsi="Georgia" w:cs="Georgia"/>
          <w:bCs/>
          <w:lang w:eastAsia="zh-CN"/>
        </w:rPr>
        <w:t xml:space="preserve">            </w:t>
      </w:r>
      <w:r w:rsidRPr="001B6EE3">
        <w:rPr>
          <w:rFonts w:ascii="Georgia" w:hAnsi="Georgia" w:cs="Georgia"/>
          <w:bCs/>
          <w:lang w:eastAsia="zh-CN"/>
        </w:rPr>
        <w:t>Nov</w:t>
      </w:r>
      <w:r>
        <w:rPr>
          <w:rFonts w:ascii="Georgia" w:hAnsi="Georgia" w:cs="Georgia"/>
          <w:bCs/>
          <w:lang w:eastAsia="zh-CN"/>
        </w:rPr>
        <w:t>.</w:t>
      </w:r>
      <w:r w:rsidRPr="001B6EE3">
        <w:rPr>
          <w:rFonts w:ascii="Georgia" w:hAnsi="Georgia" w:cs="Georgia" w:hint="eastAsia"/>
          <w:bCs/>
          <w:lang w:eastAsia="zh-CN"/>
        </w:rPr>
        <w:t xml:space="preserve"> </w:t>
      </w:r>
      <w:r w:rsidRPr="001B6EE3">
        <w:rPr>
          <w:rFonts w:ascii="Georgia" w:hAnsi="Georgia" w:cs="Georgia"/>
          <w:bCs/>
          <w:lang w:eastAsia="zh-CN"/>
        </w:rPr>
        <w:t>2012</w:t>
      </w:r>
      <w:r w:rsidRPr="001B6EE3">
        <w:rPr>
          <w:rFonts w:ascii="Georgia" w:hAnsi="Georgia" w:cs="Georgia" w:hint="eastAsia"/>
          <w:bCs/>
          <w:lang w:eastAsia="zh-CN"/>
        </w:rPr>
        <w:t xml:space="preserve"> </w:t>
      </w:r>
      <w:r w:rsidRPr="001B6EE3">
        <w:rPr>
          <w:rFonts w:ascii="Georgia" w:hAnsi="Georgia" w:cs="Georgia"/>
          <w:bCs/>
          <w:lang w:eastAsia="zh-CN"/>
        </w:rPr>
        <w:t>–</w:t>
      </w:r>
      <w:r w:rsidRPr="001B6EE3">
        <w:rPr>
          <w:rFonts w:ascii="Georgia" w:hAnsi="Georgia" w:cs="Georgia" w:hint="eastAsia"/>
          <w:bCs/>
          <w:lang w:eastAsia="zh-CN"/>
        </w:rPr>
        <w:t xml:space="preserve"> Jun</w:t>
      </w:r>
      <w:r>
        <w:rPr>
          <w:rFonts w:ascii="Georgia" w:hAnsi="Georgia" w:cs="Georgia"/>
          <w:bCs/>
          <w:lang w:eastAsia="zh-CN"/>
        </w:rPr>
        <w:t>e</w:t>
      </w:r>
      <w:r w:rsidRPr="001B6EE3">
        <w:rPr>
          <w:rFonts w:ascii="Georgia" w:hAnsi="Georgia" w:cs="Georgia"/>
          <w:bCs/>
          <w:lang w:eastAsia="zh-CN"/>
        </w:rPr>
        <w:t xml:space="preserve"> 2014</w:t>
      </w:r>
    </w:p>
    <w:p w14:paraId="2841F1D4" w14:textId="77777777" w:rsidR="00C503CE" w:rsidRPr="001B6EE3"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Wrote senior thesis funded by the National Base of Psychology Research Program </w:t>
      </w:r>
    </w:p>
    <w:p w14:paraId="04E70F16" w14:textId="77777777" w:rsidR="00C503CE" w:rsidRDefault="00C503CE" w:rsidP="00C503CE">
      <w:pPr>
        <w:numPr>
          <w:ilvl w:val="0"/>
          <w:numId w:val="1"/>
        </w:numPr>
        <w:shd w:val="clear" w:color="auto" w:fill="FFFFFF"/>
        <w:jc w:val="left"/>
        <w:rPr>
          <w:rFonts w:ascii="Georgia" w:eastAsia="SimSun" w:hAnsi="Georgia" w:cs="Georgia"/>
          <w:lang w:eastAsia="zh-CN"/>
        </w:rPr>
      </w:pPr>
      <w:r>
        <w:rPr>
          <w:rFonts w:ascii="Georgia" w:eastAsia="SimSun" w:hAnsi="Georgia" w:cs="Georgia"/>
          <w:lang w:eastAsia="zh-CN"/>
        </w:rPr>
        <w:t>D</w:t>
      </w:r>
      <w:r w:rsidRPr="001B6EE3">
        <w:rPr>
          <w:rFonts w:ascii="Georgia" w:eastAsia="SimSun" w:hAnsi="Georgia" w:cs="Georgia"/>
          <w:lang w:eastAsia="zh-CN"/>
        </w:rPr>
        <w:t>esigned, programmed, and implemented</w:t>
      </w:r>
      <w:r>
        <w:rPr>
          <w:rFonts w:ascii="Georgia" w:eastAsia="SimSun" w:hAnsi="Georgia" w:cs="Georgia"/>
          <w:lang w:eastAsia="zh-CN"/>
        </w:rPr>
        <w:t xml:space="preserve"> a project investigating how altered</w:t>
      </w:r>
      <w:r w:rsidRPr="001B6EE3">
        <w:rPr>
          <w:rFonts w:ascii="Georgia" w:eastAsia="SimSun" w:hAnsi="Georgia" w:cs="Georgia"/>
          <w:lang w:eastAsia="zh-CN"/>
        </w:rPr>
        <w:t xml:space="preserve"> auditory stimuli influence the Ponzo illusion in different directions</w:t>
      </w:r>
    </w:p>
    <w:p w14:paraId="2F3A73E5" w14:textId="77777777" w:rsidR="00C503CE" w:rsidRPr="00C5507B"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Researched </w:t>
      </w:r>
      <w:r>
        <w:rPr>
          <w:rFonts w:ascii="Georgia" w:eastAsia="SimSun" w:hAnsi="Georgia" w:cs="Georgia"/>
          <w:lang w:eastAsia="zh-CN"/>
        </w:rPr>
        <w:t xml:space="preserve">the </w:t>
      </w:r>
      <w:r w:rsidRPr="001B6EE3">
        <w:rPr>
          <w:rFonts w:ascii="Georgia" w:eastAsia="SimSun" w:hAnsi="Georgia" w:cs="Georgia"/>
          <w:lang w:eastAsia="zh-CN"/>
        </w:rPr>
        <w:t xml:space="preserve">Colavita visual dominance effect in </w:t>
      </w:r>
      <w:r>
        <w:rPr>
          <w:rFonts w:ascii="Georgia" w:eastAsia="SimSun" w:hAnsi="Georgia" w:cs="Georgia"/>
          <w:lang w:eastAsia="zh-CN"/>
        </w:rPr>
        <w:t xml:space="preserve">an </w:t>
      </w:r>
      <w:r w:rsidRPr="001B6EE3">
        <w:rPr>
          <w:rFonts w:ascii="Georgia" w:eastAsia="SimSun" w:hAnsi="Georgia" w:cs="Georgia"/>
          <w:lang w:eastAsia="zh-CN"/>
        </w:rPr>
        <w:t xml:space="preserve">audiovisual experiment </w:t>
      </w:r>
    </w:p>
    <w:p w14:paraId="10D792DA" w14:textId="77777777" w:rsidR="009505EB" w:rsidRPr="00CF13E2" w:rsidRDefault="009505EB" w:rsidP="009505EB">
      <w:pPr>
        <w:shd w:val="clear" w:color="auto" w:fill="FFFFFF"/>
        <w:jc w:val="left"/>
        <w:rPr>
          <w:rFonts w:ascii="Georgia" w:eastAsia="SimSun" w:hAnsi="Georgia" w:cs="Georgia"/>
          <w:sz w:val="8"/>
          <w:szCs w:val="8"/>
          <w:lang w:eastAsia="zh-CN"/>
        </w:rPr>
      </w:pPr>
    </w:p>
    <w:p w14:paraId="392979AE" w14:textId="77777777" w:rsidR="009505EB" w:rsidRPr="001B6EE3" w:rsidRDefault="009505EB" w:rsidP="009505EB">
      <w:pPr>
        <w:shd w:val="clear" w:color="auto" w:fill="FFFFFF"/>
        <w:jc w:val="left"/>
        <w:rPr>
          <w:rFonts w:ascii="Georgia" w:eastAsia="SimSun" w:hAnsi="Georgia" w:cs="Georgia"/>
          <w:lang w:eastAsia="zh-CN"/>
        </w:rPr>
      </w:pPr>
      <w:r w:rsidRPr="004A5866">
        <w:rPr>
          <w:rFonts w:ascii="Georgia" w:hAnsi="Georgia" w:cs="Georgia"/>
          <w:b/>
          <w:bCs/>
          <w:lang w:eastAsia="zh-CN"/>
        </w:rPr>
        <w:t xml:space="preserve">Research Assistant, </w:t>
      </w:r>
      <w:r w:rsidRPr="004A5866">
        <w:rPr>
          <w:rFonts w:ascii="Georgia" w:hAnsi="Georgia" w:cs="Georgia"/>
          <w:b/>
          <w:bCs/>
          <w:i/>
          <w:lang w:eastAsia="zh-CN"/>
        </w:rPr>
        <w:t>Neuroeconomic</w:t>
      </w:r>
      <w:r>
        <w:rPr>
          <w:rFonts w:ascii="Georgia" w:hAnsi="Georgia" w:cs="Georgia"/>
          <w:b/>
          <w:bCs/>
          <w:i/>
          <w:lang w:eastAsia="zh-CN"/>
        </w:rPr>
        <w:t>s</w:t>
      </w:r>
      <w:r w:rsidRPr="004A5866">
        <w:rPr>
          <w:rFonts w:ascii="Georgia" w:hAnsi="Georgia" w:cs="Georgia"/>
          <w:b/>
          <w:bCs/>
          <w:i/>
          <w:lang w:eastAsia="zh-CN"/>
        </w:rPr>
        <w:t xml:space="preserve"> </w:t>
      </w:r>
      <w:r w:rsidRPr="00656191">
        <w:rPr>
          <w:rFonts w:ascii="Georgia" w:hAnsi="Georgia" w:cs="Georgia" w:hint="eastAsia"/>
          <w:b/>
          <w:bCs/>
          <w:i/>
          <w:lang w:eastAsia="zh-CN"/>
        </w:rPr>
        <w:t>Lab</w:t>
      </w:r>
      <w:r w:rsidRPr="00656191">
        <w:rPr>
          <w:rFonts w:ascii="Georgia" w:hAnsi="Georgia" w:cs="Georgia"/>
          <w:b/>
          <w:bCs/>
          <w:i/>
          <w:lang w:eastAsia="zh-CN"/>
        </w:rPr>
        <w:t>, SCNU</w:t>
      </w:r>
      <w:r w:rsidRPr="004A5866">
        <w:rPr>
          <w:rFonts w:ascii="Georgia" w:hAnsi="Georgia" w:cs="Georgia"/>
          <w:b/>
          <w:bCs/>
          <w:lang w:eastAsia="zh-CN"/>
        </w:rPr>
        <w:t xml:space="preserve">  </w:t>
      </w:r>
      <w:r>
        <w:rPr>
          <w:rFonts w:ascii="Georgia" w:hAnsi="Georgia" w:cs="Georgia"/>
          <w:bCs/>
          <w:lang w:eastAsia="zh-CN"/>
        </w:rPr>
        <w:t xml:space="preserve">                                                        </w:t>
      </w:r>
      <w:r w:rsidRPr="001B6EE3">
        <w:rPr>
          <w:rFonts w:ascii="Georgia" w:hAnsi="Georgia" w:cs="Georgia" w:hint="eastAsia"/>
          <w:bCs/>
          <w:lang w:eastAsia="zh-CN"/>
        </w:rPr>
        <w:t>Oct</w:t>
      </w:r>
      <w:r>
        <w:rPr>
          <w:rFonts w:ascii="Georgia" w:hAnsi="Georgia" w:cs="Georgia"/>
          <w:bCs/>
          <w:lang w:eastAsia="zh-CN"/>
        </w:rPr>
        <w:t>.</w:t>
      </w:r>
      <w:r w:rsidRPr="001B6EE3">
        <w:rPr>
          <w:rFonts w:ascii="Georgia" w:hAnsi="Georgia" w:cs="Georgia" w:hint="eastAsia"/>
          <w:bCs/>
          <w:lang w:eastAsia="zh-CN"/>
        </w:rPr>
        <w:t xml:space="preserve"> 2010</w:t>
      </w:r>
      <w:r w:rsidRPr="001B6EE3">
        <w:rPr>
          <w:rFonts w:ascii="Georgia" w:hAnsi="Georgia" w:cs="Georgia"/>
          <w:bCs/>
          <w:lang w:eastAsia="zh-CN"/>
        </w:rPr>
        <w:t xml:space="preserve"> –</w:t>
      </w:r>
      <w:r w:rsidRPr="001B6EE3">
        <w:rPr>
          <w:rFonts w:ascii="Georgia" w:hAnsi="Georgia" w:cs="Georgia" w:hint="eastAsia"/>
          <w:bCs/>
          <w:lang w:eastAsia="zh-CN"/>
        </w:rPr>
        <w:t xml:space="preserve"> Jun</w:t>
      </w:r>
      <w:r>
        <w:rPr>
          <w:rFonts w:ascii="Georgia" w:hAnsi="Georgia" w:cs="Georgia"/>
          <w:bCs/>
          <w:lang w:eastAsia="zh-CN"/>
        </w:rPr>
        <w:t>e</w:t>
      </w:r>
      <w:r w:rsidRPr="001B6EE3">
        <w:rPr>
          <w:rFonts w:ascii="Georgia" w:hAnsi="Georgia" w:cs="Georgia"/>
          <w:bCs/>
          <w:lang w:eastAsia="zh-CN"/>
        </w:rPr>
        <w:t xml:space="preserve"> 201</w:t>
      </w:r>
      <w:r>
        <w:rPr>
          <w:rFonts w:ascii="Georgia" w:hAnsi="Georgia" w:cs="Georgia"/>
          <w:bCs/>
          <w:lang w:eastAsia="zh-CN"/>
        </w:rPr>
        <w:t>4</w:t>
      </w:r>
    </w:p>
    <w:p w14:paraId="4C8A7EBB" w14:textId="77777777" w:rsidR="00C503CE" w:rsidRDefault="00C503CE" w:rsidP="00C503CE">
      <w:pPr>
        <w:pStyle w:val="ListParagraph"/>
        <w:numPr>
          <w:ilvl w:val="0"/>
          <w:numId w:val="16"/>
        </w:numPr>
        <w:shd w:val="clear" w:color="auto" w:fill="FFFFFF"/>
        <w:jc w:val="both"/>
        <w:rPr>
          <w:rFonts w:ascii="Georgia" w:eastAsia="SimSun" w:hAnsi="Georgia" w:cs="Georgia"/>
          <w:lang w:eastAsia="zh-CN"/>
        </w:rPr>
      </w:pPr>
      <w:r>
        <w:rPr>
          <w:rFonts w:ascii="Georgia" w:eastAsia="SimSun" w:hAnsi="Georgia" w:cs="Georgia"/>
          <w:lang w:eastAsia="zh-CN"/>
        </w:rPr>
        <w:t>Selected to manage the lab for two years, including managing group members’ research plans, establishing project benchmarks, and applying reimbursement for research expenditures</w:t>
      </w:r>
    </w:p>
    <w:p w14:paraId="782CBB59" w14:textId="77777777" w:rsidR="00C503CE" w:rsidRPr="004A5866" w:rsidRDefault="00C503CE" w:rsidP="00C503CE">
      <w:pPr>
        <w:pStyle w:val="ListParagraph"/>
        <w:numPr>
          <w:ilvl w:val="0"/>
          <w:numId w:val="16"/>
        </w:numPr>
        <w:shd w:val="clear" w:color="auto" w:fill="FFFFFF"/>
        <w:jc w:val="both"/>
        <w:rPr>
          <w:rFonts w:ascii="Georgia" w:eastAsia="SimSun" w:hAnsi="Georgia" w:cs="Georgia"/>
          <w:lang w:eastAsia="zh-CN"/>
        </w:rPr>
      </w:pPr>
      <w:r w:rsidRPr="004A5866">
        <w:rPr>
          <w:rFonts w:ascii="Georgia" w:eastAsia="SimSun" w:hAnsi="Georgia" w:cs="Georgia"/>
          <w:lang w:eastAsia="zh-CN"/>
        </w:rPr>
        <w:t xml:space="preserve">Used Brain Product for </w:t>
      </w:r>
      <w:r>
        <w:rPr>
          <w:rFonts w:ascii="Georgia" w:eastAsia="SimSun" w:hAnsi="Georgia" w:cs="Georgia"/>
          <w:lang w:eastAsia="zh-CN"/>
        </w:rPr>
        <w:t>Event-related Potential (</w:t>
      </w:r>
      <w:r w:rsidRPr="004A5866">
        <w:rPr>
          <w:rFonts w:ascii="Georgia" w:eastAsia="SimSun" w:hAnsi="Georgia" w:cs="Georgia"/>
          <w:lang w:eastAsia="zh-CN"/>
        </w:rPr>
        <w:t>ERP</w:t>
      </w:r>
      <w:r>
        <w:rPr>
          <w:rFonts w:ascii="Georgia" w:eastAsia="SimSun" w:hAnsi="Georgia" w:cs="Georgia"/>
          <w:lang w:eastAsia="zh-CN"/>
        </w:rPr>
        <w:t>)</w:t>
      </w:r>
      <w:r w:rsidRPr="004A5866">
        <w:rPr>
          <w:rFonts w:ascii="Georgia" w:eastAsia="SimSun" w:hAnsi="Georgia" w:cs="Georgia"/>
          <w:lang w:eastAsia="zh-CN"/>
        </w:rPr>
        <w:t xml:space="preserve"> data collection and data analysis</w:t>
      </w:r>
    </w:p>
    <w:p w14:paraId="671C495B" w14:textId="77777777" w:rsidR="00C503CE"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Independently recruited </w:t>
      </w:r>
      <w:r>
        <w:rPr>
          <w:rFonts w:ascii="Georgia" w:eastAsia="SimSun" w:hAnsi="Georgia" w:cs="Georgia"/>
          <w:lang w:eastAsia="zh-CN"/>
        </w:rPr>
        <w:t>over 30</w:t>
      </w:r>
      <w:r w:rsidRPr="001B6EE3">
        <w:rPr>
          <w:rFonts w:ascii="Georgia" w:eastAsia="SimSun" w:hAnsi="Georgia" w:cs="Georgia"/>
          <w:lang w:eastAsia="zh-CN"/>
        </w:rPr>
        <w:t xml:space="preserve"> subjects to collect data for </w:t>
      </w:r>
      <w:r>
        <w:rPr>
          <w:rFonts w:ascii="Georgia" w:eastAsia="SimSun" w:hAnsi="Georgia" w:cs="Georgia"/>
          <w:lang w:eastAsia="zh-CN"/>
        </w:rPr>
        <w:t xml:space="preserve">two </w:t>
      </w:r>
      <w:r w:rsidRPr="001B6EE3">
        <w:rPr>
          <w:rFonts w:ascii="Georgia" w:eastAsia="SimSun" w:hAnsi="Georgia" w:cs="Georgia"/>
          <w:lang w:eastAsia="zh-CN"/>
        </w:rPr>
        <w:t xml:space="preserve">ERP </w:t>
      </w:r>
      <w:r>
        <w:rPr>
          <w:rFonts w:ascii="Georgia" w:eastAsia="SimSun" w:hAnsi="Georgia" w:cs="Georgia"/>
          <w:lang w:eastAsia="zh-CN"/>
        </w:rPr>
        <w:t>studies</w:t>
      </w:r>
    </w:p>
    <w:p w14:paraId="433703FF" w14:textId="77777777" w:rsidR="00C503CE" w:rsidRPr="00891F52" w:rsidRDefault="00C503CE" w:rsidP="00C503CE">
      <w:pPr>
        <w:numPr>
          <w:ilvl w:val="0"/>
          <w:numId w:val="1"/>
        </w:numPr>
        <w:shd w:val="clear" w:color="auto" w:fill="FFFFFF"/>
        <w:jc w:val="left"/>
        <w:rPr>
          <w:rFonts w:ascii="Georgia" w:eastAsia="SimSun" w:hAnsi="Georgia" w:cs="Georgia"/>
          <w:lang w:eastAsia="zh-CN"/>
        </w:rPr>
      </w:pPr>
      <w:r w:rsidRPr="005822D5">
        <w:rPr>
          <w:rFonts w:ascii="Georgia" w:eastAsia="SimSun" w:hAnsi="Georgia" w:cs="Georgia"/>
          <w:lang w:eastAsia="zh-CN"/>
        </w:rPr>
        <w:lastRenderedPageBreak/>
        <w:t>Devised, computed, and implemented a decision-making game to investigate peoples’ different attitudes toward dictators and victims</w:t>
      </w:r>
    </w:p>
    <w:p w14:paraId="16E21444" w14:textId="363295EC" w:rsidR="0018601A" w:rsidRPr="001B6EE3" w:rsidRDefault="0018601A" w:rsidP="00F12AEF">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680768" behindDoc="0" locked="0" layoutInCell="1" allowOverlap="1" wp14:anchorId="61055055" wp14:editId="23E7AAEA">
                <wp:simplePos x="0" y="0"/>
                <wp:positionH relativeFrom="column">
                  <wp:posOffset>3810</wp:posOffset>
                </wp:positionH>
                <wp:positionV relativeFrom="paragraph">
                  <wp:posOffset>147320</wp:posOffset>
                </wp:positionV>
                <wp:extent cx="6858000" cy="635"/>
                <wp:effectExtent l="0" t="0" r="0" b="0"/>
                <wp:wrapNone/>
                <wp:docPr id="1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7F72B0" id="AutoShape 8" o:spid="_x0000_s1026" type="#_x0000_t32" style="position:absolute;margin-left:.3pt;margin-top:11.6pt;width:540pt;height:.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" strokecolor="#a5a5a5" strokeweight="1.5pt"/>
            </w:pict>
          </mc:Fallback>
        </mc:AlternateContent>
      </w:r>
    </w:p>
    <w:p w14:paraId="7A302C99" w14:textId="6B4EA9D1" w:rsidR="0018601A" w:rsidRPr="001B6EE3" w:rsidRDefault="00F14081" w:rsidP="00F12AEF">
      <w:pPr>
        <w:spacing w:line="276" w:lineRule="auto"/>
        <w:jc w:val="left"/>
        <w:rPr>
          <w:rFonts w:ascii="Georgia" w:hAnsi="Georgia" w:cs="Georgia"/>
        </w:rPr>
      </w:pPr>
      <w:r>
        <w:rPr>
          <w:rFonts w:ascii="Georgia" w:hAnsi="Georgia" w:cs="Georgia"/>
          <w:b/>
          <w:bCs/>
          <w:spacing w:val="20"/>
        </w:rPr>
        <w:t xml:space="preserve">UNIVERSITY </w:t>
      </w:r>
      <w:r w:rsidR="00747709">
        <w:rPr>
          <w:rFonts w:ascii="Georgia" w:hAnsi="Georgia" w:cs="Georgia"/>
          <w:b/>
          <w:bCs/>
          <w:spacing w:val="20"/>
        </w:rPr>
        <w:t>TEACHING</w:t>
      </w:r>
      <w:r w:rsidR="00F23DC5">
        <w:rPr>
          <w:rFonts w:ascii="Georgia" w:hAnsi="Georgia" w:cs="Georgia"/>
          <w:b/>
          <w:bCs/>
          <w:spacing w:val="20"/>
        </w:rPr>
        <w:t xml:space="preserve"> EXPERIENCE</w:t>
      </w:r>
    </w:p>
    <w:p w14:paraId="252BD6C1" w14:textId="77777777" w:rsidR="0018601A" w:rsidRPr="001B6EE3" w:rsidRDefault="0018601A" w:rsidP="00F12AEF">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681792" behindDoc="0" locked="0" layoutInCell="1" allowOverlap="1" wp14:anchorId="0994AB47" wp14:editId="277B7539">
                <wp:simplePos x="0" y="0"/>
                <wp:positionH relativeFrom="column">
                  <wp:posOffset>0</wp:posOffset>
                </wp:positionH>
                <wp:positionV relativeFrom="paragraph">
                  <wp:posOffset>16510</wp:posOffset>
                </wp:positionV>
                <wp:extent cx="6858000" cy="635"/>
                <wp:effectExtent l="0" t="0" r="0" b="0"/>
                <wp:wrapNone/>
                <wp:docPr id="1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8656FD" id="AutoShape 9" o:spid="_x0000_s1026" type="#_x0000_t32" style="position:absolute;margin-left:0;margin-top:1.3pt;width:540pt;height:.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" strokecolor="#a5a5a5" strokeweight="1.5pt"/>
            </w:pict>
          </mc:Fallback>
        </mc:AlternateContent>
      </w:r>
    </w:p>
    <w:p w14:paraId="0CB15ADC" w14:textId="27D7180A" w:rsidR="00C11555" w:rsidRDefault="00C11555" w:rsidP="00630946">
      <w:pPr>
        <w:spacing w:line="264" w:lineRule="auto"/>
        <w:jc w:val="both"/>
        <w:rPr>
          <w:rFonts w:ascii="Georgia" w:hAnsi="Georgia" w:cs="Georgia"/>
          <w:b/>
        </w:rPr>
      </w:pPr>
      <w:r>
        <w:rPr>
          <w:rFonts w:ascii="Georgia" w:hAnsi="Georgia" w:cs="Georgia"/>
          <w:b/>
        </w:rPr>
        <w:t>Curriculum Development &amp; Instructional Materials</w:t>
      </w:r>
    </w:p>
    <w:p w14:paraId="11904B03" w14:textId="3CE35701" w:rsidR="00C11555" w:rsidRPr="00C11555" w:rsidRDefault="00C11555" w:rsidP="00C11555">
      <w:pPr>
        <w:pStyle w:val="ListParagraph"/>
        <w:numPr>
          <w:ilvl w:val="0"/>
          <w:numId w:val="21"/>
        </w:numPr>
        <w:spacing w:line="276" w:lineRule="auto"/>
        <w:jc w:val="left"/>
        <w:rPr>
          <w:rFonts w:ascii="Georgia" w:hAnsi="Georgia" w:cs="Georgia"/>
        </w:rPr>
      </w:pPr>
      <w:r w:rsidRPr="00C11555">
        <w:rPr>
          <w:rFonts w:ascii="Georgia" w:hAnsi="Georgia" w:cs="Georgia"/>
        </w:rPr>
        <w:t>Developed Website “</w:t>
      </w:r>
      <w:hyperlink r:id="rId13" w:history="1">
        <w:r w:rsidRPr="00C11555">
          <w:rPr>
            <w:rStyle w:val="Hyperlink"/>
            <w:rFonts w:ascii="Georgia" w:hAnsi="Georgia" w:cs="Georgia"/>
          </w:rPr>
          <w:t>Building your teaching style</w:t>
        </w:r>
      </w:hyperlink>
      <w:r w:rsidRPr="00C11555">
        <w:rPr>
          <w:rFonts w:ascii="Georgia" w:hAnsi="Georgia" w:cs="Georgia"/>
        </w:rPr>
        <w:t>” to help college TA</w:t>
      </w:r>
      <w:r>
        <w:rPr>
          <w:rFonts w:ascii="Georgia" w:hAnsi="Georgia" w:cs="Georgia"/>
        </w:rPr>
        <w:t>s</w:t>
      </w:r>
      <w:r w:rsidRPr="00C11555">
        <w:rPr>
          <w:rFonts w:ascii="Georgia" w:hAnsi="Georgia" w:cs="Georgia"/>
        </w:rPr>
        <w:t>/Instructor</w:t>
      </w:r>
      <w:r>
        <w:rPr>
          <w:rFonts w:ascii="Georgia" w:hAnsi="Georgia" w:cs="Georgia"/>
        </w:rPr>
        <w:t>s</w:t>
      </w:r>
      <w:r w:rsidRPr="00C11555">
        <w:rPr>
          <w:rFonts w:ascii="Georgia" w:hAnsi="Georgia" w:cs="Georgia"/>
        </w:rPr>
        <w:t xml:space="preserve"> build teaching style</w:t>
      </w:r>
    </w:p>
    <w:p w14:paraId="01C1FD2C" w14:textId="5193065A" w:rsidR="00C11555" w:rsidRPr="002178F9" w:rsidRDefault="00C11555" w:rsidP="00072BD7">
      <w:pPr>
        <w:pStyle w:val="ListParagraph"/>
        <w:numPr>
          <w:ilvl w:val="0"/>
          <w:numId w:val="21"/>
        </w:numPr>
        <w:jc w:val="left"/>
        <w:rPr>
          <w:rFonts w:ascii="Times New Roman" w:eastAsia="Times New Roman" w:hAnsi="Times New Roman" w:cs="Times New Roman"/>
          <w:sz w:val="24"/>
          <w:szCs w:val="24"/>
        </w:rPr>
      </w:pPr>
      <w:r w:rsidRPr="00072BD7">
        <w:rPr>
          <w:rFonts w:ascii="Georgia" w:hAnsi="Georgia" w:cs="Georgia"/>
        </w:rPr>
        <w:t>Developed teaching video “</w:t>
      </w:r>
      <w:hyperlink r:id="rId14" w:history="1">
        <w:r w:rsidRPr="00CE5C89">
          <w:rPr>
            <w:rStyle w:val="Hyperlink"/>
            <w:rFonts w:ascii="Georgia" w:hAnsi="Georgia" w:cs="Georgia"/>
          </w:rPr>
          <w:t>Sex Differences in Navigation from a Human Geographer’s Perspective</w:t>
        </w:r>
      </w:hyperlink>
      <w:r w:rsidRPr="00072BD7">
        <w:rPr>
          <w:rFonts w:ascii="Georgia" w:hAnsi="Georgia" w:cs="Georgia"/>
        </w:rPr>
        <w:t>”</w:t>
      </w:r>
      <w:r w:rsidR="00072BD7" w:rsidRPr="00072BD7">
        <w:rPr>
          <w:rFonts w:ascii="Georgia" w:hAnsi="Georgia" w:cs="Georgia"/>
        </w:rPr>
        <w:t xml:space="preserve"> </w:t>
      </w:r>
      <w:r w:rsidRPr="00072BD7">
        <w:rPr>
          <w:rFonts w:ascii="Georgia" w:hAnsi="Georgia" w:cs="Georgia"/>
        </w:rPr>
        <w:t>(for undergraduate psychology, geography, neuroscience, and anthropology courses)</w:t>
      </w:r>
    </w:p>
    <w:p w14:paraId="460C269E" w14:textId="77777777" w:rsidR="002178F9" w:rsidRPr="002178F9" w:rsidRDefault="002178F9" w:rsidP="002178F9">
      <w:pPr>
        <w:jc w:val="left"/>
        <w:rPr>
          <w:rFonts w:ascii="Times New Roman" w:eastAsia="Times New Roman" w:hAnsi="Times New Roman" w:cs="Times New Roman"/>
          <w:sz w:val="8"/>
          <w:szCs w:val="8"/>
        </w:rPr>
      </w:pPr>
    </w:p>
    <w:p w14:paraId="5F75A3E7" w14:textId="77777777" w:rsidR="00976CA1" w:rsidRPr="00DE4751" w:rsidRDefault="00976CA1" w:rsidP="00976CA1">
      <w:pPr>
        <w:shd w:val="clear" w:color="auto" w:fill="FFFFFF"/>
        <w:jc w:val="left"/>
        <w:rPr>
          <w:rFonts w:ascii="Georgia" w:hAnsi="Georgia" w:cs="Georgia"/>
          <w:sz w:val="8"/>
          <w:szCs w:val="8"/>
        </w:rPr>
      </w:pPr>
    </w:p>
    <w:p w14:paraId="0511E2A7" w14:textId="6BBDBD0F" w:rsidR="00976CA1" w:rsidRPr="00324BCB" w:rsidRDefault="00976CA1" w:rsidP="00976CA1">
      <w:pPr>
        <w:spacing w:line="264" w:lineRule="auto"/>
        <w:jc w:val="left"/>
        <w:rPr>
          <w:rFonts w:ascii="Georgia" w:hAnsi="Georgia" w:cs="Georgia"/>
        </w:rPr>
      </w:pPr>
      <w:r>
        <w:rPr>
          <w:rFonts w:ascii="Georgia" w:hAnsi="Georgia" w:cs="Georgia"/>
          <w:b/>
        </w:rPr>
        <w:t>Social Sciences Instructional Fellow, School of S</w:t>
      </w:r>
      <w:r>
        <w:rPr>
          <w:rFonts w:ascii="Georgia" w:hAnsi="Georgia" w:cs="Georgia"/>
          <w:b/>
          <w:lang w:eastAsia="zh-CN"/>
        </w:rPr>
        <w:t xml:space="preserve">ocial Sciences, </w:t>
      </w:r>
      <w:r w:rsidRPr="00F74458">
        <w:rPr>
          <w:rFonts w:ascii="Georgia" w:hAnsi="Georgia" w:cs="Georgia" w:hint="eastAsia"/>
          <w:b/>
          <w:i/>
          <w:lang w:eastAsia="zh-CN"/>
        </w:rPr>
        <w:t>U</w:t>
      </w:r>
      <w:r w:rsidRPr="00F74458">
        <w:rPr>
          <w:rFonts w:ascii="Georgia" w:hAnsi="Georgia" w:cs="Georgia"/>
          <w:b/>
          <w:i/>
        </w:rPr>
        <w:t>C</w:t>
      </w:r>
      <w:r>
        <w:rPr>
          <w:rFonts w:ascii="Georgia" w:hAnsi="Georgia" w:cs="Georgia"/>
          <w:b/>
          <w:i/>
        </w:rPr>
        <w:t xml:space="preserve">I    </w:t>
      </w:r>
      <w:r w:rsidRPr="00324BCB">
        <w:rPr>
          <w:rFonts w:ascii="Georgia" w:hAnsi="Georgia" w:cs="Georgia"/>
        </w:rPr>
        <w:t xml:space="preserve">                             </w:t>
      </w:r>
      <w:r>
        <w:rPr>
          <w:rFonts w:ascii="Georgia" w:hAnsi="Georgia" w:cs="Georgia"/>
        </w:rPr>
        <w:t>Summer 2020</w:t>
      </w:r>
    </w:p>
    <w:p w14:paraId="2BE4D6D1" w14:textId="7275905E" w:rsidR="00976CA1" w:rsidRDefault="00976CA1" w:rsidP="00976CA1">
      <w:pPr>
        <w:pStyle w:val="ListParagraph"/>
        <w:numPr>
          <w:ilvl w:val="0"/>
          <w:numId w:val="1"/>
        </w:numPr>
        <w:shd w:val="clear" w:color="auto" w:fill="FFFFFF"/>
        <w:jc w:val="left"/>
        <w:rPr>
          <w:rFonts w:ascii="Georgia" w:hAnsi="Georgia" w:cs="Georgia"/>
        </w:rPr>
      </w:pPr>
      <w:r>
        <w:rPr>
          <w:rFonts w:ascii="Georgia" w:hAnsi="Georgia" w:cs="Georgia"/>
        </w:rPr>
        <w:t xml:space="preserve">Trained in online teaching through UCI Division of Teaching Excellence and </w:t>
      </w:r>
      <w:r>
        <w:rPr>
          <w:rFonts w:ascii="Georgia" w:hAnsi="Georgia" w:cs="Georgia"/>
          <w:lang w:eastAsia="zh-CN"/>
        </w:rPr>
        <w:t>Innovation</w:t>
      </w:r>
    </w:p>
    <w:p w14:paraId="23305532" w14:textId="4C2F8EFC" w:rsidR="00976CA1" w:rsidRPr="00976CA1" w:rsidRDefault="00976CA1" w:rsidP="00976CA1">
      <w:pPr>
        <w:pStyle w:val="ListParagraph"/>
        <w:numPr>
          <w:ilvl w:val="0"/>
          <w:numId w:val="1"/>
        </w:numPr>
        <w:shd w:val="clear" w:color="auto" w:fill="FFFFFF"/>
        <w:jc w:val="left"/>
        <w:rPr>
          <w:rFonts w:ascii="Georgia" w:hAnsi="Georgia" w:cs="Georgia"/>
        </w:rPr>
      </w:pPr>
      <w:r>
        <w:rPr>
          <w:rFonts w:ascii="Georgia" w:hAnsi="Georgia" w:cs="Georgia"/>
          <w:lang w:eastAsia="zh-CN"/>
        </w:rPr>
        <w:t>Assist</w:t>
      </w:r>
      <w:r w:rsidR="00A07093">
        <w:rPr>
          <w:rFonts w:ascii="Georgia" w:hAnsi="Georgia" w:cs="Georgia"/>
          <w:lang w:eastAsia="zh-CN"/>
        </w:rPr>
        <w:t>ed</w:t>
      </w:r>
      <w:r>
        <w:rPr>
          <w:rFonts w:ascii="Georgia" w:hAnsi="Georgia" w:cs="Georgia"/>
          <w:lang w:eastAsia="zh-CN"/>
        </w:rPr>
        <w:t xml:space="preserve"> </w:t>
      </w:r>
      <w:r w:rsidR="00DE4751">
        <w:rPr>
          <w:rFonts w:ascii="Georgia" w:hAnsi="Georgia" w:cs="Georgia"/>
          <w:lang w:eastAsia="zh-CN"/>
        </w:rPr>
        <w:t>1 instructor in School of Social Sciences in addressing some of the challenges in transitioning to emergency remote teaching</w:t>
      </w:r>
    </w:p>
    <w:p w14:paraId="09843406" w14:textId="77777777" w:rsidR="002178F9" w:rsidRPr="002178F9" w:rsidRDefault="002178F9" w:rsidP="002178F9">
      <w:pPr>
        <w:shd w:val="clear" w:color="auto" w:fill="FFFFFF"/>
        <w:jc w:val="left"/>
        <w:rPr>
          <w:rFonts w:ascii="Georgia" w:hAnsi="Georgia" w:cs="Georgia"/>
          <w:sz w:val="8"/>
          <w:szCs w:val="8"/>
        </w:rPr>
      </w:pPr>
    </w:p>
    <w:p w14:paraId="7B2BDABF" w14:textId="77777777" w:rsidR="002373EF" w:rsidRPr="002373EF" w:rsidRDefault="002373EF" w:rsidP="002373EF">
      <w:pPr>
        <w:shd w:val="clear" w:color="auto" w:fill="FFFFFF"/>
        <w:jc w:val="left"/>
        <w:rPr>
          <w:rFonts w:ascii="Georgia" w:hAnsi="Georgia" w:cs="Georgia"/>
          <w:sz w:val="8"/>
          <w:szCs w:val="8"/>
        </w:rPr>
      </w:pPr>
    </w:p>
    <w:p w14:paraId="55569022" w14:textId="7984A53C" w:rsidR="002373EF" w:rsidRDefault="002373EF" w:rsidP="002373EF">
      <w:pPr>
        <w:shd w:val="clear" w:color="auto" w:fill="FFFFFF"/>
        <w:jc w:val="left"/>
        <w:rPr>
          <w:rFonts w:ascii="Georgia" w:eastAsia="SimSun" w:hAnsi="Georgia" w:cs="Georgia"/>
          <w:lang w:eastAsia="zh-CN"/>
        </w:rPr>
      </w:pPr>
      <w:r w:rsidRPr="00701E7F">
        <w:rPr>
          <w:rFonts w:ascii="Georgia" w:eastAsia="SimSun" w:hAnsi="Georgia" w:cs="Georgia"/>
          <w:b/>
          <w:lang w:eastAsia="zh-CN"/>
        </w:rPr>
        <w:t xml:space="preserve">Teaching Assistant, </w:t>
      </w:r>
      <w:r w:rsidRPr="001A034D">
        <w:rPr>
          <w:rFonts w:ascii="Georgia" w:eastAsia="SimSun" w:hAnsi="Georgia" w:cs="Georgia"/>
          <w:b/>
          <w:lang w:eastAsia="zh-CN"/>
        </w:rPr>
        <w:t>“Human, Place and Space”,</w:t>
      </w:r>
      <w:r>
        <w:rPr>
          <w:rFonts w:ascii="Georgia" w:eastAsia="SimSun" w:hAnsi="Georgia" w:cs="Georgia"/>
          <w:lang w:eastAsia="zh-CN"/>
        </w:rPr>
        <w:t xml:space="preserve"> </w:t>
      </w:r>
      <w:r w:rsidRPr="00F74458">
        <w:rPr>
          <w:rFonts w:ascii="Georgia" w:eastAsia="SimSun" w:hAnsi="Georgia" w:cs="Georgia"/>
          <w:b/>
          <w:i/>
          <w:lang w:eastAsia="zh-CN"/>
        </w:rPr>
        <w:t xml:space="preserve">UCSB  </w:t>
      </w:r>
      <w:r w:rsidRPr="00701E7F">
        <w:rPr>
          <w:rFonts w:ascii="Georgia" w:eastAsia="SimSun" w:hAnsi="Georgia" w:cs="Georgia"/>
          <w:b/>
          <w:lang w:eastAsia="zh-CN"/>
        </w:rPr>
        <w:t xml:space="preserve"> </w:t>
      </w:r>
      <w:r>
        <w:rPr>
          <w:rFonts w:ascii="Georgia" w:eastAsia="SimSun" w:hAnsi="Georgia" w:cs="Georgia"/>
          <w:lang w:eastAsia="zh-CN"/>
        </w:rPr>
        <w:t xml:space="preserve">                                         Fall 2017 </w:t>
      </w:r>
      <w:r w:rsidRPr="001B6EE3">
        <w:rPr>
          <w:rFonts w:ascii="Georgia" w:hAnsi="Georgia" w:cs="Georgia"/>
          <w:bCs/>
          <w:lang w:eastAsia="zh-CN"/>
        </w:rPr>
        <w:t xml:space="preserve">– </w:t>
      </w:r>
      <w:r w:rsidRPr="001B6EE3">
        <w:rPr>
          <w:rFonts w:ascii="Georgia" w:eastAsia="SimSun" w:hAnsi="Georgia" w:cs="Georgia"/>
          <w:lang w:eastAsia="zh-CN"/>
        </w:rPr>
        <w:t xml:space="preserve">Spring 2018                </w:t>
      </w:r>
      <w:r>
        <w:rPr>
          <w:rFonts w:ascii="Georgia" w:eastAsia="SimSun" w:hAnsi="Georgia" w:cs="Georgia"/>
          <w:lang w:eastAsia="zh-CN"/>
        </w:rPr>
        <w:t xml:space="preserve">                                                                   </w:t>
      </w:r>
    </w:p>
    <w:p w14:paraId="74E45046" w14:textId="77777777" w:rsidR="002373EF" w:rsidRPr="00701E7F" w:rsidRDefault="002373EF" w:rsidP="002373EF">
      <w:pPr>
        <w:pStyle w:val="ListParagraph"/>
        <w:numPr>
          <w:ilvl w:val="0"/>
          <w:numId w:val="18"/>
        </w:numPr>
        <w:shd w:val="clear" w:color="auto" w:fill="FFFFFF"/>
        <w:jc w:val="left"/>
        <w:rPr>
          <w:rFonts w:ascii="Georgia" w:eastAsia="SimSun" w:hAnsi="Georgia" w:cs="Georgia"/>
          <w:lang w:eastAsia="zh-CN"/>
        </w:rPr>
      </w:pPr>
      <w:r w:rsidRPr="00701E7F">
        <w:rPr>
          <w:rFonts w:ascii="Georgia" w:eastAsia="SimSun" w:hAnsi="Georgia" w:cs="Georgia"/>
          <w:lang w:eastAsia="zh-CN"/>
        </w:rPr>
        <w:t>Prepared and delivered interactive lectures that blended scholarly research, critical thinking exercises, and global trend</w:t>
      </w:r>
    </w:p>
    <w:p w14:paraId="65F527A9" w14:textId="647B5498" w:rsidR="00C11555" w:rsidRPr="005B1218" w:rsidRDefault="002373EF" w:rsidP="00C11555">
      <w:pPr>
        <w:pStyle w:val="ListParagraph"/>
        <w:numPr>
          <w:ilvl w:val="0"/>
          <w:numId w:val="18"/>
        </w:numPr>
        <w:shd w:val="clear" w:color="auto" w:fill="FFFFFF"/>
        <w:jc w:val="left"/>
        <w:rPr>
          <w:rFonts w:ascii="Georgia" w:eastAsia="SimSun" w:hAnsi="Georgia" w:cs="Georgia"/>
          <w:lang w:eastAsia="zh-CN"/>
        </w:rPr>
      </w:pPr>
      <w:r w:rsidRPr="00701E7F">
        <w:rPr>
          <w:rFonts w:ascii="Georgia" w:eastAsia="SimSun" w:hAnsi="Georgia" w:cs="Georgia"/>
          <w:lang w:eastAsia="zh-CN"/>
        </w:rPr>
        <w:t>Led structured group discussions</w:t>
      </w:r>
      <w:r w:rsidR="004B3DEE">
        <w:rPr>
          <w:rFonts w:ascii="Georgia" w:eastAsia="SimSun" w:hAnsi="Georgia" w:cs="Georgia"/>
          <w:lang w:eastAsia="zh-CN"/>
        </w:rPr>
        <w:t xml:space="preserve"> of </w:t>
      </w:r>
      <w:r w:rsidR="00F11F99">
        <w:rPr>
          <w:rFonts w:ascii="Georgia" w:eastAsia="SimSun" w:hAnsi="Georgia" w:cs="Georgia"/>
          <w:lang w:eastAsia="zh-CN"/>
        </w:rPr>
        <w:t>over 7</w:t>
      </w:r>
      <w:r w:rsidR="004B3DEE">
        <w:rPr>
          <w:rFonts w:ascii="Georgia" w:eastAsia="SimSun" w:hAnsi="Georgia" w:cs="Georgia"/>
          <w:lang w:eastAsia="zh-CN"/>
        </w:rPr>
        <w:t>0 students</w:t>
      </w:r>
      <w:r w:rsidRPr="00701E7F">
        <w:rPr>
          <w:rFonts w:ascii="Georgia" w:eastAsia="SimSun" w:hAnsi="Georgia" w:cs="Georgia"/>
          <w:lang w:eastAsia="zh-CN"/>
        </w:rPr>
        <w:t>, advised diverse student population on assignments, helped students grasp challenging course material</w:t>
      </w:r>
    </w:p>
    <w:p w14:paraId="752F75F0" w14:textId="77777777" w:rsidR="002373EF" w:rsidRPr="00324BCB" w:rsidRDefault="002373EF" w:rsidP="002373EF">
      <w:pPr>
        <w:spacing w:line="264" w:lineRule="auto"/>
        <w:jc w:val="left"/>
        <w:rPr>
          <w:rFonts w:ascii="Georgia" w:hAnsi="Georgia" w:cs="Georgia"/>
          <w:b/>
          <w:sz w:val="8"/>
          <w:szCs w:val="8"/>
        </w:rPr>
      </w:pPr>
    </w:p>
    <w:p w14:paraId="5D6BD4E6" w14:textId="77777777" w:rsidR="002373EF" w:rsidRPr="00345837" w:rsidRDefault="002373EF" w:rsidP="002373EF">
      <w:pPr>
        <w:spacing w:line="264" w:lineRule="auto"/>
        <w:jc w:val="left"/>
        <w:rPr>
          <w:rFonts w:ascii="Georgia" w:hAnsi="Georgia" w:cs="Georgia"/>
          <w:color w:val="000000"/>
          <w:sz w:val="8"/>
          <w:szCs w:val="8"/>
        </w:rPr>
      </w:pPr>
    </w:p>
    <w:p w14:paraId="0CD3655B" w14:textId="77777777" w:rsidR="002373EF" w:rsidRDefault="002373EF" w:rsidP="002373EF">
      <w:pPr>
        <w:shd w:val="clear" w:color="auto" w:fill="FFFFFF"/>
        <w:jc w:val="left"/>
        <w:rPr>
          <w:rFonts w:ascii="Georgia" w:eastAsia="SimSun" w:hAnsi="Georgia" w:cs="Georgia"/>
          <w:lang w:eastAsia="zh-CN"/>
        </w:rPr>
      </w:pPr>
      <w:r w:rsidRPr="00C05555">
        <w:rPr>
          <w:rFonts w:ascii="Georgia" w:eastAsia="SimSun" w:hAnsi="Georgia" w:cs="Georgia"/>
          <w:b/>
          <w:lang w:eastAsia="zh-CN"/>
        </w:rPr>
        <w:t xml:space="preserve">Teaching Assistant, </w:t>
      </w:r>
      <w:r>
        <w:rPr>
          <w:rFonts w:ascii="Georgia" w:eastAsia="SimSun" w:hAnsi="Georgia" w:cs="Georgia"/>
          <w:b/>
          <w:lang w:eastAsia="zh-CN"/>
        </w:rPr>
        <w:t>“</w:t>
      </w:r>
      <w:r w:rsidRPr="001A034D">
        <w:rPr>
          <w:rFonts w:ascii="Georgia" w:eastAsia="SimSun" w:hAnsi="Georgia" w:cs="Georgia"/>
          <w:b/>
          <w:lang w:eastAsia="zh-CN"/>
        </w:rPr>
        <w:t>Cognition</w:t>
      </w:r>
      <w:r>
        <w:rPr>
          <w:rFonts w:ascii="Georgia" w:eastAsia="SimSun" w:hAnsi="Georgia" w:cs="Georgia"/>
          <w:b/>
          <w:lang w:eastAsia="zh-CN"/>
        </w:rPr>
        <w:t>”</w:t>
      </w:r>
      <w:r w:rsidRPr="001A034D">
        <w:rPr>
          <w:rFonts w:ascii="Georgia" w:eastAsia="SimSun" w:hAnsi="Georgia" w:cs="Georgia"/>
          <w:b/>
          <w:lang w:eastAsia="zh-CN"/>
        </w:rPr>
        <w:t>,</w:t>
      </w:r>
      <w:r>
        <w:rPr>
          <w:rFonts w:ascii="Georgia" w:eastAsia="SimSun" w:hAnsi="Georgia" w:cs="Georgia"/>
          <w:lang w:eastAsia="zh-CN"/>
        </w:rPr>
        <w:t xml:space="preserve"> </w:t>
      </w:r>
      <w:r w:rsidRPr="00F74458">
        <w:rPr>
          <w:rFonts w:ascii="Georgia" w:eastAsia="SimSun" w:hAnsi="Georgia" w:cs="Georgia"/>
          <w:b/>
          <w:i/>
          <w:lang w:eastAsia="zh-CN"/>
        </w:rPr>
        <w:t>Dartmouth College</w:t>
      </w:r>
      <w:r w:rsidRPr="00C05555">
        <w:rPr>
          <w:rFonts w:ascii="Georgia" w:eastAsia="SimSun" w:hAnsi="Georgia" w:cs="Georgia"/>
          <w:b/>
          <w:lang w:eastAsia="zh-CN"/>
        </w:rPr>
        <w:t xml:space="preserve"> </w:t>
      </w:r>
      <w:r>
        <w:rPr>
          <w:rFonts w:ascii="Georgia" w:eastAsia="SimSun" w:hAnsi="Georgia" w:cs="Georgia"/>
          <w:lang w:eastAsia="zh-CN"/>
        </w:rPr>
        <w:t xml:space="preserve">                                                                     </w:t>
      </w:r>
      <w:r w:rsidRPr="001B6EE3">
        <w:rPr>
          <w:rFonts w:ascii="Georgia" w:eastAsia="SimSun" w:hAnsi="Georgia" w:cs="Georgia"/>
          <w:lang w:eastAsia="zh-CN"/>
        </w:rPr>
        <w:t>Spring 2016</w:t>
      </w:r>
      <w:r>
        <w:rPr>
          <w:rFonts w:ascii="Georgia" w:eastAsia="SimSun" w:hAnsi="Georgia" w:cs="Georgia"/>
          <w:lang w:eastAsia="zh-CN"/>
        </w:rPr>
        <w:t xml:space="preserve">                                                                            </w:t>
      </w:r>
      <w:r w:rsidRPr="001B6EE3">
        <w:rPr>
          <w:rFonts w:ascii="Georgia" w:eastAsia="SimSun" w:hAnsi="Georgia" w:cs="Georgia"/>
          <w:lang w:eastAsia="zh-CN"/>
        </w:rPr>
        <w:t xml:space="preserve">   </w:t>
      </w:r>
      <w:r>
        <w:rPr>
          <w:rFonts w:ascii="Georgia" w:eastAsia="SimSun" w:hAnsi="Georgia" w:cs="Georgia"/>
          <w:lang w:eastAsia="zh-CN"/>
        </w:rPr>
        <w:t xml:space="preserve"> </w:t>
      </w:r>
    </w:p>
    <w:p w14:paraId="24E419D2" w14:textId="77777777" w:rsidR="002373EF" w:rsidRPr="00C05555" w:rsidRDefault="002373EF" w:rsidP="002373EF">
      <w:pPr>
        <w:pStyle w:val="ListParagraph"/>
        <w:numPr>
          <w:ilvl w:val="0"/>
          <w:numId w:val="19"/>
        </w:numPr>
        <w:shd w:val="clear" w:color="auto" w:fill="FFFFFF"/>
        <w:jc w:val="left"/>
        <w:rPr>
          <w:rFonts w:ascii="Georgia" w:eastAsia="SimSun" w:hAnsi="Georgia" w:cs="Georgia"/>
          <w:lang w:eastAsia="zh-CN"/>
        </w:rPr>
      </w:pPr>
      <w:r w:rsidRPr="00C05555">
        <w:rPr>
          <w:rFonts w:ascii="Georgia" w:eastAsia="SimSun" w:hAnsi="Georgia" w:cs="Georgia"/>
          <w:lang w:eastAsia="zh-CN"/>
        </w:rPr>
        <w:t xml:space="preserve">Advised diverse student population on assignments, helped students grasp challenging course material </w:t>
      </w:r>
    </w:p>
    <w:p w14:paraId="74C883E7" w14:textId="0C8B2144" w:rsidR="003C7A4C" w:rsidRPr="0080446A" w:rsidRDefault="002373EF" w:rsidP="004B3DEE">
      <w:pPr>
        <w:pStyle w:val="ListParagraph"/>
        <w:numPr>
          <w:ilvl w:val="0"/>
          <w:numId w:val="19"/>
        </w:numPr>
        <w:shd w:val="clear" w:color="auto" w:fill="FFFFFF"/>
        <w:jc w:val="left"/>
        <w:rPr>
          <w:rFonts w:ascii="Georgia" w:eastAsia="SimSun" w:hAnsi="Georgia" w:cs="Georgia"/>
          <w:lang w:eastAsia="zh-CN"/>
        </w:rPr>
      </w:pPr>
      <w:r w:rsidRPr="00C05555">
        <w:rPr>
          <w:rFonts w:ascii="Georgia" w:eastAsia="SimSun" w:hAnsi="Georgia" w:cs="Georgia"/>
          <w:lang w:eastAsia="zh-CN"/>
        </w:rPr>
        <w:t>Assisted guest lecturer with conducting hypnosis on volunteered students in class</w:t>
      </w:r>
      <w:r w:rsidRPr="00C05555">
        <w:rPr>
          <w:rFonts w:ascii="Georgia" w:eastAsia="SimSun" w:hAnsi="Georgia" w:cs="Georgia" w:hint="eastAsia"/>
          <w:lang w:eastAsia="zh-CN"/>
        </w:rPr>
        <w:t xml:space="preserve"> </w:t>
      </w:r>
      <w:r w:rsidRPr="00C05555">
        <w:rPr>
          <w:rFonts w:ascii="Georgia" w:eastAsia="SimSun" w:hAnsi="Georgia" w:cs="Georgia"/>
          <w:lang w:eastAsia="zh-CN"/>
        </w:rPr>
        <w:t xml:space="preserve">    </w:t>
      </w:r>
    </w:p>
    <w:p w14:paraId="5326CF23" w14:textId="77777777" w:rsidR="004B3DEE" w:rsidRPr="001B6EE3" w:rsidRDefault="004B3DEE" w:rsidP="004B3DEE">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03648" behindDoc="0" locked="0" layoutInCell="1" allowOverlap="1" wp14:anchorId="2F3D30B6" wp14:editId="59828697">
                <wp:simplePos x="0" y="0"/>
                <wp:positionH relativeFrom="column">
                  <wp:posOffset>3810</wp:posOffset>
                </wp:positionH>
                <wp:positionV relativeFrom="paragraph">
                  <wp:posOffset>147320</wp:posOffset>
                </wp:positionV>
                <wp:extent cx="6858000" cy="635"/>
                <wp:effectExtent l="0" t="0" r="0" b="0"/>
                <wp:wrapNone/>
                <wp:docPr id="1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F44028"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NL5q/9ABAACAAwAA&#13;&#10;DgAAAAAAAAAAAAAAAAAuAgAAZHJzL2Uyb0RvYy54bWxQSwECLQAUAAYACAAAACEAd720yN0AAAAM&#13;&#10;AQAADwAAAAAAAAAAAAAAAAAqBAAAZHJzL2Rvd25yZXYueG1sUEsFBgAAAAAEAAQA8wAAADQFAAAA&#13;&#10;AA==&#13;&#10;" strokecolor="#a5a5a5" strokeweight="1.5pt"/>
            </w:pict>
          </mc:Fallback>
        </mc:AlternateContent>
      </w:r>
    </w:p>
    <w:p w14:paraId="12E54C02" w14:textId="6B3A77ED" w:rsidR="004B3DEE" w:rsidRPr="001B6EE3" w:rsidRDefault="004B3DEE" w:rsidP="004B3DEE">
      <w:pPr>
        <w:spacing w:line="276" w:lineRule="auto"/>
        <w:jc w:val="left"/>
        <w:rPr>
          <w:rFonts w:ascii="Georgia" w:hAnsi="Georgia" w:cs="Georgia"/>
        </w:rPr>
      </w:pPr>
      <w:r>
        <w:rPr>
          <w:rFonts w:ascii="Georgia" w:hAnsi="Georgia" w:cs="Georgia"/>
          <w:b/>
          <w:bCs/>
          <w:spacing w:val="20"/>
        </w:rPr>
        <w:t>M</w:t>
      </w:r>
      <w:r>
        <w:rPr>
          <w:rFonts w:ascii="Georgia" w:hAnsi="Georgia" w:cs="Georgia"/>
          <w:b/>
          <w:bCs/>
          <w:spacing w:val="20"/>
          <w:lang w:eastAsia="zh-CN"/>
        </w:rPr>
        <w:t>ENTORING</w:t>
      </w:r>
      <w:r>
        <w:rPr>
          <w:rFonts w:ascii="Georgia" w:hAnsi="Georgia" w:cs="Georgia"/>
          <w:b/>
          <w:bCs/>
          <w:spacing w:val="20"/>
        </w:rPr>
        <w:t xml:space="preserve"> </w:t>
      </w:r>
    </w:p>
    <w:p w14:paraId="01A1977C" w14:textId="77777777" w:rsidR="004B3DEE" w:rsidRPr="001B6EE3" w:rsidRDefault="004B3DEE" w:rsidP="004B3DEE">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04672" behindDoc="0" locked="0" layoutInCell="1" allowOverlap="1" wp14:anchorId="7F723757" wp14:editId="5BC1FD17">
                <wp:simplePos x="0" y="0"/>
                <wp:positionH relativeFrom="column">
                  <wp:posOffset>0</wp:posOffset>
                </wp:positionH>
                <wp:positionV relativeFrom="paragraph">
                  <wp:posOffset>16510</wp:posOffset>
                </wp:positionV>
                <wp:extent cx="6858000" cy="635"/>
                <wp:effectExtent l="0" t="0" r="0" b="0"/>
                <wp:wrapNone/>
                <wp:docPr id="19"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1EE162" id="AutoShape 9" o:spid="_x0000_s1026" type="#_x0000_t32" style="position:absolute;margin-left:0;margin-top:1.3pt;width:540pt;height:.0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" strokecolor="#a5a5a5" strokeweight="1.5pt"/>
            </w:pict>
          </mc:Fallback>
        </mc:AlternateContent>
      </w:r>
    </w:p>
    <w:p w14:paraId="7161AC53" w14:textId="75E1BE85" w:rsidR="00F11F99" w:rsidRPr="00324BCB" w:rsidRDefault="00F11F99" w:rsidP="00F11F99">
      <w:pPr>
        <w:spacing w:line="264" w:lineRule="auto"/>
        <w:jc w:val="left"/>
        <w:rPr>
          <w:rFonts w:ascii="Georgia" w:hAnsi="Georgia" w:cs="Georgia"/>
        </w:rPr>
      </w:pPr>
      <w:r>
        <w:rPr>
          <w:rFonts w:ascii="Georgia" w:hAnsi="Georgia" w:cs="Georgia"/>
          <w:b/>
        </w:rPr>
        <w:t>Mentor,</w:t>
      </w:r>
      <w:r>
        <w:rPr>
          <w:rFonts w:ascii="Georgia" w:hAnsi="Georgia" w:cs="Georgia"/>
          <w:b/>
          <w:i/>
        </w:rPr>
        <w:t xml:space="preserve"> </w:t>
      </w:r>
      <w:r w:rsidRPr="00CE5C89">
        <w:rPr>
          <w:rFonts w:ascii="Georgia" w:hAnsi="Georgia" w:cs="Georgia"/>
          <w:b/>
          <w:i/>
        </w:rPr>
        <w:t xml:space="preserve">Científico Latino’s Graduate Student Mentorship Initiative (GSMI) </w:t>
      </w:r>
      <w:r w:rsidRPr="00324BCB">
        <w:rPr>
          <w:rFonts w:ascii="Georgia" w:hAnsi="Georgia" w:cs="Georgia"/>
        </w:rPr>
        <w:t xml:space="preserve">       </w:t>
      </w:r>
      <w:r w:rsidR="00CE5C89">
        <w:rPr>
          <w:rFonts w:ascii="Georgia" w:hAnsi="Georgia" w:cs="Georgia"/>
        </w:rPr>
        <w:t xml:space="preserve"> </w:t>
      </w:r>
      <w:r w:rsidRPr="00324BCB">
        <w:rPr>
          <w:rFonts w:ascii="Georgia" w:hAnsi="Georgia" w:cs="Georgia"/>
        </w:rPr>
        <w:t xml:space="preserve">     </w:t>
      </w:r>
      <w:r>
        <w:rPr>
          <w:rFonts w:ascii="Georgia" w:hAnsi="Georgia" w:cs="Georgia"/>
        </w:rPr>
        <w:t xml:space="preserve">         Fall 2020</w:t>
      </w:r>
      <w:r w:rsidRPr="00324BCB">
        <w:rPr>
          <w:rFonts w:ascii="Georgia" w:hAnsi="Georgia" w:cs="Georgia"/>
        </w:rPr>
        <w:t xml:space="preserve">                                          </w:t>
      </w:r>
      <w:r>
        <w:rPr>
          <w:rFonts w:ascii="Georgia" w:hAnsi="Georgia" w:cs="Georgia"/>
        </w:rPr>
        <w:t xml:space="preserve">                                        </w:t>
      </w:r>
      <w:r w:rsidRPr="00324BCB">
        <w:rPr>
          <w:rFonts w:ascii="Georgia" w:hAnsi="Georgia" w:cs="Georgia"/>
        </w:rPr>
        <w:t xml:space="preserve"> </w:t>
      </w:r>
      <w:r>
        <w:rPr>
          <w:rFonts w:ascii="Georgia" w:hAnsi="Georgia" w:cs="Georgia"/>
        </w:rPr>
        <w:t xml:space="preserve">         </w:t>
      </w:r>
    </w:p>
    <w:p w14:paraId="4B1CD68D" w14:textId="5AA87385" w:rsidR="00F11F99" w:rsidRDefault="00AA7DD7" w:rsidP="00F11F99">
      <w:pPr>
        <w:pStyle w:val="ListParagraph"/>
        <w:numPr>
          <w:ilvl w:val="0"/>
          <w:numId w:val="1"/>
        </w:numPr>
        <w:shd w:val="clear" w:color="auto" w:fill="FFFFFF"/>
        <w:jc w:val="left"/>
        <w:rPr>
          <w:rFonts w:ascii="Georgia" w:hAnsi="Georgia" w:cs="Georgia"/>
        </w:rPr>
      </w:pPr>
      <w:r>
        <w:rPr>
          <w:rFonts w:ascii="Georgia" w:hAnsi="Georgia" w:cs="Georgia"/>
        </w:rPr>
        <w:t xml:space="preserve">Guide </w:t>
      </w:r>
      <w:r w:rsidR="0062750F">
        <w:rPr>
          <w:rFonts w:ascii="Georgia" w:hAnsi="Georgia" w:cs="Georgia"/>
        </w:rPr>
        <w:t xml:space="preserve">1 underrepresented </w:t>
      </w:r>
      <w:r>
        <w:rPr>
          <w:rFonts w:ascii="Georgia" w:hAnsi="Georgia" w:cs="Georgia"/>
        </w:rPr>
        <w:t>undergraduate student</w:t>
      </w:r>
      <w:r w:rsidR="00F11F99">
        <w:rPr>
          <w:rFonts w:ascii="Georgia" w:hAnsi="Georgia" w:cs="Georgia"/>
        </w:rPr>
        <w:t xml:space="preserve"> </w:t>
      </w:r>
      <w:r>
        <w:rPr>
          <w:rFonts w:ascii="Georgia" w:hAnsi="Georgia" w:cs="Georgia"/>
        </w:rPr>
        <w:t>in</w:t>
      </w:r>
      <w:r w:rsidR="0062750F">
        <w:rPr>
          <w:rFonts w:ascii="Georgia" w:hAnsi="Georgia" w:cs="Georgia"/>
        </w:rPr>
        <w:t xml:space="preserve"> apply</w:t>
      </w:r>
      <w:r>
        <w:rPr>
          <w:rFonts w:ascii="Georgia" w:hAnsi="Georgia" w:cs="Georgia"/>
        </w:rPr>
        <w:t>ing</w:t>
      </w:r>
      <w:r w:rsidR="0062750F">
        <w:rPr>
          <w:rFonts w:ascii="Georgia" w:hAnsi="Georgia" w:cs="Georgia"/>
        </w:rPr>
        <w:t xml:space="preserve"> for </w:t>
      </w:r>
      <w:r>
        <w:rPr>
          <w:rFonts w:ascii="Georgia" w:hAnsi="Georgia" w:cs="Georgia"/>
        </w:rPr>
        <w:t xml:space="preserve">graduate program in neuroscience </w:t>
      </w:r>
    </w:p>
    <w:p w14:paraId="5FEF10BA" w14:textId="77777777" w:rsidR="00F11F99" w:rsidRDefault="00F11F99" w:rsidP="004B3DEE">
      <w:pPr>
        <w:spacing w:line="264" w:lineRule="auto"/>
        <w:jc w:val="left"/>
        <w:rPr>
          <w:rFonts w:ascii="Georgia" w:hAnsi="Georgia" w:cs="Georgia"/>
          <w:b/>
        </w:rPr>
      </w:pPr>
    </w:p>
    <w:p w14:paraId="6DB361AF" w14:textId="79F99AB3" w:rsidR="004B3DEE" w:rsidRPr="00324BCB" w:rsidRDefault="004B3DEE" w:rsidP="004B3DEE">
      <w:pPr>
        <w:spacing w:line="264" w:lineRule="auto"/>
        <w:jc w:val="left"/>
        <w:rPr>
          <w:rFonts w:ascii="Georgia" w:hAnsi="Georgia" w:cs="Georgia"/>
        </w:rPr>
      </w:pPr>
      <w:r>
        <w:rPr>
          <w:rFonts w:ascii="Georgia" w:hAnsi="Georgia" w:cs="Georgia"/>
          <w:b/>
        </w:rPr>
        <w:t>Mentor,</w:t>
      </w:r>
      <w:r w:rsidR="0062750F">
        <w:rPr>
          <w:rFonts w:ascii="Georgia" w:hAnsi="Georgia" w:cs="Georgia"/>
          <w:b/>
          <w:i/>
        </w:rPr>
        <w:t xml:space="preserve"> UCI                                                                                                               </w:t>
      </w:r>
      <w:r w:rsidRPr="00324BCB">
        <w:rPr>
          <w:rFonts w:ascii="Georgia" w:hAnsi="Georgia" w:cs="Georgia"/>
        </w:rPr>
        <w:t xml:space="preserve">   </w:t>
      </w:r>
      <w:r w:rsidR="00AA7DD7">
        <w:rPr>
          <w:rFonts w:ascii="Georgia" w:hAnsi="Georgia" w:cs="Georgia"/>
        </w:rPr>
        <w:t xml:space="preserve">  </w:t>
      </w:r>
      <w:r w:rsidR="0062750F">
        <w:rPr>
          <w:rFonts w:ascii="Georgia" w:hAnsi="Georgia" w:cs="Georgia"/>
        </w:rPr>
        <w:t>Winter 2020</w:t>
      </w:r>
      <w:r w:rsidRPr="00324BCB">
        <w:rPr>
          <w:rFonts w:ascii="Georgia" w:hAnsi="Georgia" w:cs="Georgia"/>
        </w:rPr>
        <w:t xml:space="preserve"> </w:t>
      </w:r>
      <w:r w:rsidR="0062750F" w:rsidRPr="00324BCB">
        <w:rPr>
          <w:rFonts w:ascii="Georgia" w:hAnsi="Georgia" w:cs="Georgia"/>
        </w:rPr>
        <w:t>–</w:t>
      </w:r>
      <w:r w:rsidRPr="00324BCB">
        <w:rPr>
          <w:rFonts w:ascii="Georgia" w:hAnsi="Georgia" w:cs="Georgia"/>
        </w:rPr>
        <w:t xml:space="preserve"> </w:t>
      </w:r>
      <w:r w:rsidR="0062750F">
        <w:rPr>
          <w:rFonts w:ascii="Georgia" w:hAnsi="Georgia" w:cs="Georgia"/>
        </w:rPr>
        <w:t>Summer 2020</w:t>
      </w:r>
      <w:r w:rsidRPr="00324BCB">
        <w:rPr>
          <w:rFonts w:ascii="Georgia" w:hAnsi="Georgia" w:cs="Georgia"/>
        </w:rPr>
        <w:t xml:space="preserve">         </w:t>
      </w:r>
      <w:r>
        <w:rPr>
          <w:rFonts w:ascii="Georgia" w:hAnsi="Georgia" w:cs="Georgia"/>
        </w:rPr>
        <w:t xml:space="preserve">                                        </w:t>
      </w:r>
      <w:r w:rsidRPr="00324BCB">
        <w:rPr>
          <w:rFonts w:ascii="Georgia" w:hAnsi="Georgia" w:cs="Georgia"/>
        </w:rPr>
        <w:t xml:space="preserve"> </w:t>
      </w:r>
      <w:r>
        <w:rPr>
          <w:rFonts w:ascii="Georgia" w:hAnsi="Georgia" w:cs="Georgia"/>
        </w:rPr>
        <w:t xml:space="preserve">         </w:t>
      </w:r>
    </w:p>
    <w:p w14:paraId="15B77641" w14:textId="0E4BB185" w:rsidR="004B3DEE" w:rsidRDefault="0062750F" w:rsidP="004B3DEE">
      <w:pPr>
        <w:pStyle w:val="ListParagraph"/>
        <w:numPr>
          <w:ilvl w:val="0"/>
          <w:numId w:val="1"/>
        </w:numPr>
        <w:shd w:val="clear" w:color="auto" w:fill="FFFFFF"/>
        <w:jc w:val="left"/>
        <w:rPr>
          <w:rFonts w:ascii="Georgia" w:hAnsi="Georgia" w:cs="Georgia"/>
        </w:rPr>
      </w:pPr>
      <w:r>
        <w:rPr>
          <w:rFonts w:ascii="Georgia" w:hAnsi="Georgia" w:cs="Georgia"/>
        </w:rPr>
        <w:t>Supervised</w:t>
      </w:r>
      <w:r w:rsidR="004B3DEE">
        <w:rPr>
          <w:rFonts w:ascii="Georgia" w:hAnsi="Georgia" w:cs="Georgia"/>
        </w:rPr>
        <w:t xml:space="preserve"> 4 high school students</w:t>
      </w:r>
      <w:r>
        <w:rPr>
          <w:rFonts w:ascii="Georgia" w:hAnsi="Georgia" w:cs="Georgia"/>
        </w:rPr>
        <w:t xml:space="preserve"> from all over the U.S.</w:t>
      </w:r>
      <w:r w:rsidR="004B3DEE">
        <w:rPr>
          <w:rFonts w:ascii="Georgia" w:hAnsi="Georgia" w:cs="Georgia"/>
        </w:rPr>
        <w:t xml:space="preserve"> in</w:t>
      </w:r>
      <w:r>
        <w:rPr>
          <w:rFonts w:ascii="Georgia" w:hAnsi="Georgia" w:cs="Georgia"/>
        </w:rPr>
        <w:t xml:space="preserve"> learning research methods and making research presentations through reading journal articles related to learning and memory over</w:t>
      </w:r>
      <w:r w:rsidR="004B3DEE">
        <w:rPr>
          <w:rFonts w:ascii="Georgia" w:hAnsi="Georgia" w:cs="Georgia"/>
        </w:rPr>
        <w:t xml:space="preserve"> 8 weeks</w:t>
      </w:r>
    </w:p>
    <w:p w14:paraId="08E5F6F7" w14:textId="1435770C" w:rsidR="0062750F" w:rsidRDefault="0062750F" w:rsidP="004B3DEE">
      <w:pPr>
        <w:pStyle w:val="ListParagraph"/>
        <w:numPr>
          <w:ilvl w:val="0"/>
          <w:numId w:val="1"/>
        </w:numPr>
        <w:shd w:val="clear" w:color="auto" w:fill="FFFFFF"/>
        <w:jc w:val="left"/>
        <w:rPr>
          <w:rFonts w:ascii="Georgia" w:hAnsi="Georgia" w:cs="Georgia"/>
        </w:rPr>
      </w:pPr>
      <w:r>
        <w:rPr>
          <w:rFonts w:ascii="Georgia" w:hAnsi="Georgia" w:cs="Georgia"/>
        </w:rPr>
        <w:t xml:space="preserve">Supervised 3 high school students </w:t>
      </w:r>
      <w:r w:rsidR="00AA7DD7">
        <w:rPr>
          <w:rFonts w:ascii="Georgia" w:hAnsi="Georgia" w:cs="Georgia"/>
        </w:rPr>
        <w:t>in preparing</w:t>
      </w:r>
      <w:r>
        <w:rPr>
          <w:rFonts w:ascii="Georgia" w:hAnsi="Georgia" w:cs="Georgia"/>
        </w:rPr>
        <w:t xml:space="preserve"> for annual Irvine </w:t>
      </w:r>
      <w:r>
        <w:rPr>
          <w:rFonts w:ascii="Georgia" w:hAnsi="Georgia" w:cs="Georgia"/>
          <w:lang w:eastAsia="zh-CN"/>
        </w:rPr>
        <w:t xml:space="preserve">Brain Bee </w:t>
      </w:r>
    </w:p>
    <w:p w14:paraId="62111AE1" w14:textId="77777777" w:rsidR="004B3DEE" w:rsidRDefault="004B3DEE" w:rsidP="004B3DEE">
      <w:pPr>
        <w:pStyle w:val="ListParagraph"/>
        <w:shd w:val="clear" w:color="auto" w:fill="FFFFFF"/>
        <w:jc w:val="left"/>
        <w:rPr>
          <w:rFonts w:ascii="Georgia" w:hAnsi="Georgia" w:cs="Georgia"/>
        </w:rPr>
      </w:pPr>
    </w:p>
    <w:p w14:paraId="11927C25" w14:textId="77777777" w:rsidR="004B3DEE" w:rsidRPr="00324BCB" w:rsidRDefault="004B3DEE" w:rsidP="004B3DEE">
      <w:pPr>
        <w:spacing w:line="264" w:lineRule="auto"/>
        <w:jc w:val="left"/>
        <w:rPr>
          <w:rFonts w:ascii="Georgia" w:hAnsi="Georgia" w:cs="Georgia"/>
        </w:rPr>
      </w:pPr>
      <w:r>
        <w:rPr>
          <w:rFonts w:ascii="Georgia" w:hAnsi="Georgia" w:cs="Georgia"/>
          <w:b/>
        </w:rPr>
        <w:t xml:space="preserve">Mentor, </w:t>
      </w:r>
      <w:r w:rsidRPr="00F74458">
        <w:rPr>
          <w:rFonts w:ascii="Georgia" w:hAnsi="Georgia" w:cs="Georgia"/>
          <w:b/>
          <w:i/>
        </w:rPr>
        <w:t>UCSB</w:t>
      </w:r>
      <w:r w:rsidRPr="00324BCB">
        <w:rPr>
          <w:rFonts w:ascii="Georgia" w:hAnsi="Georgia" w:cs="Georgia"/>
        </w:rPr>
        <w:t xml:space="preserve">                                                                              </w:t>
      </w:r>
      <w:r>
        <w:rPr>
          <w:rFonts w:ascii="Georgia" w:hAnsi="Georgia" w:cs="Georgia"/>
        </w:rPr>
        <w:t xml:space="preserve">                                        </w:t>
      </w:r>
      <w:r w:rsidRPr="00324BCB">
        <w:rPr>
          <w:rFonts w:ascii="Georgia" w:hAnsi="Georgia" w:cs="Georgia"/>
        </w:rPr>
        <w:t xml:space="preserve"> </w:t>
      </w:r>
      <w:r>
        <w:rPr>
          <w:rFonts w:ascii="Georgia" w:hAnsi="Georgia" w:cs="Georgia"/>
        </w:rPr>
        <w:t>Winter 2018</w:t>
      </w:r>
      <w:r w:rsidRPr="00324BCB">
        <w:rPr>
          <w:rFonts w:ascii="Georgia" w:hAnsi="Georgia" w:cs="Georgia"/>
        </w:rPr>
        <w:t xml:space="preserve"> – </w:t>
      </w:r>
      <w:r>
        <w:rPr>
          <w:rFonts w:ascii="Georgia" w:hAnsi="Georgia" w:cs="Georgia"/>
        </w:rPr>
        <w:t>Summer 2018</w:t>
      </w:r>
    </w:p>
    <w:p w14:paraId="3BB14F1D" w14:textId="77777777" w:rsidR="004B3DEE" w:rsidRPr="00324BCB" w:rsidRDefault="004B3DEE" w:rsidP="004B3DEE">
      <w:pPr>
        <w:pStyle w:val="ListParagraph"/>
        <w:numPr>
          <w:ilvl w:val="0"/>
          <w:numId w:val="1"/>
        </w:numPr>
        <w:shd w:val="clear" w:color="auto" w:fill="FFFFFF"/>
        <w:jc w:val="left"/>
        <w:rPr>
          <w:rFonts w:ascii="Georgia" w:hAnsi="Georgia" w:cs="Georgia"/>
        </w:rPr>
      </w:pPr>
      <w:r w:rsidRPr="00324BCB">
        <w:rPr>
          <w:rFonts w:ascii="Georgia" w:hAnsi="Georgia" w:cs="Georgia"/>
        </w:rPr>
        <w:t>Supervised one undergraduate in setting goals and making quarterly plans for undergraduate research</w:t>
      </w:r>
    </w:p>
    <w:p w14:paraId="644F9695" w14:textId="6B707BEF" w:rsidR="004B3DEE" w:rsidRPr="004B3DEE" w:rsidRDefault="004B3DEE" w:rsidP="004B3DEE">
      <w:pPr>
        <w:pStyle w:val="ListParagraph"/>
        <w:numPr>
          <w:ilvl w:val="0"/>
          <w:numId w:val="1"/>
        </w:numPr>
        <w:spacing w:line="264" w:lineRule="auto"/>
        <w:jc w:val="left"/>
        <w:rPr>
          <w:rFonts w:ascii="Georgia" w:hAnsi="Georgia" w:cs="Georgia"/>
          <w:color w:val="000000"/>
        </w:rPr>
      </w:pPr>
      <w:r w:rsidRPr="00324BCB">
        <w:rPr>
          <w:rFonts w:ascii="Georgia" w:hAnsi="Georgia" w:cs="Georgia"/>
        </w:rPr>
        <w:t xml:space="preserve">Supervised one high school student in fMRI data analysis, oral presentations, and </w:t>
      </w:r>
      <w:r>
        <w:rPr>
          <w:rFonts w:ascii="Georgia" w:hAnsi="Georgia" w:cs="Georgia"/>
        </w:rPr>
        <w:t xml:space="preserve">academic </w:t>
      </w:r>
      <w:r w:rsidRPr="00324BCB">
        <w:rPr>
          <w:rFonts w:ascii="Georgia" w:hAnsi="Georgia" w:cs="Georgia"/>
        </w:rPr>
        <w:t xml:space="preserve">writing </w:t>
      </w:r>
    </w:p>
    <w:p w14:paraId="5C50CDD6" w14:textId="77777777" w:rsidR="004B3DEE" w:rsidRPr="001B6EE3" w:rsidRDefault="004B3DEE" w:rsidP="004B3DEE">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06720" behindDoc="0" locked="0" layoutInCell="1" allowOverlap="1" wp14:anchorId="625DBEF3" wp14:editId="41736B4F">
                <wp:simplePos x="0" y="0"/>
                <wp:positionH relativeFrom="column">
                  <wp:posOffset>3810</wp:posOffset>
                </wp:positionH>
                <wp:positionV relativeFrom="paragraph">
                  <wp:posOffset>147320</wp:posOffset>
                </wp:positionV>
                <wp:extent cx="6858000" cy="635"/>
                <wp:effectExtent l="0" t="0" r="0" b="0"/>
                <wp:wrapNone/>
                <wp:docPr id="20"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0754F8" id="AutoShape 8" o:spid="_x0000_s1026" type="#_x0000_t32" style="position:absolute;margin-left:.3pt;margin-top:11.6pt;width:540pt;height:.0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" strokecolor="#a5a5a5" strokeweight="1.5pt"/>
            </w:pict>
          </mc:Fallback>
        </mc:AlternateContent>
      </w:r>
    </w:p>
    <w:p w14:paraId="22F56050" w14:textId="10FB429C" w:rsidR="004B3DEE" w:rsidRPr="001B6EE3" w:rsidRDefault="00F11F99" w:rsidP="004B3DEE">
      <w:pPr>
        <w:spacing w:line="276" w:lineRule="auto"/>
        <w:jc w:val="left"/>
        <w:rPr>
          <w:rFonts w:ascii="Georgia" w:hAnsi="Georgia" w:cs="Georgia"/>
          <w:lang w:eastAsia="zh-CN"/>
        </w:rPr>
      </w:pPr>
      <w:r>
        <w:rPr>
          <w:rFonts w:ascii="Georgia" w:hAnsi="Georgia" w:cs="Georgia"/>
          <w:b/>
          <w:bCs/>
          <w:spacing w:val="20"/>
        </w:rPr>
        <w:t xml:space="preserve">LEADERSHIP &amp; </w:t>
      </w:r>
      <w:r w:rsidR="004B3DEE">
        <w:rPr>
          <w:rFonts w:ascii="Georgia" w:hAnsi="Georgia" w:cs="Georgia"/>
          <w:b/>
          <w:bCs/>
          <w:spacing w:val="20"/>
        </w:rPr>
        <w:t>OUTREACH</w:t>
      </w:r>
    </w:p>
    <w:p w14:paraId="3A7CA12C" w14:textId="77777777" w:rsidR="004B3DEE" w:rsidRPr="001B6EE3" w:rsidRDefault="004B3DEE" w:rsidP="004B3DEE">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07744" behindDoc="0" locked="0" layoutInCell="1" allowOverlap="1" wp14:anchorId="03E89948" wp14:editId="0D4D21FF">
                <wp:simplePos x="0" y="0"/>
                <wp:positionH relativeFrom="column">
                  <wp:posOffset>0</wp:posOffset>
                </wp:positionH>
                <wp:positionV relativeFrom="paragraph">
                  <wp:posOffset>16510</wp:posOffset>
                </wp:positionV>
                <wp:extent cx="6858000" cy="635"/>
                <wp:effectExtent l="0" t="0" r="0" b="0"/>
                <wp:wrapNone/>
                <wp:docPr id="2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630E67" id="AutoShape 9" o:spid="_x0000_s1026" type="#_x0000_t32" style="position:absolute;margin-left:0;margin-top:1.3pt;width:540pt;height:.0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uDZExNABAACAAwAA&#13;&#10;DgAAAAAAAAAAAAAAAAAuAgAAZHJzL2Uyb0RvYy54bWxQSwECLQAUAAYACAAAACEARZUSwt0AAAAK&#13;&#10;AQAADwAAAAAAAAAAAAAAAAAqBAAAZHJzL2Rvd25yZXYueG1sUEsFBgAAAAAEAAQA8wAAADQFAAAA&#13;&#10;AA==&#13;&#10;" strokecolor="#a5a5a5" strokeweight="1.5pt"/>
            </w:pict>
          </mc:Fallback>
        </mc:AlternateContent>
      </w:r>
    </w:p>
    <w:p w14:paraId="244B7C9B" w14:textId="77777777" w:rsidR="004B3DEE" w:rsidRPr="00A30E01" w:rsidRDefault="004B3DEE" w:rsidP="004B3DEE">
      <w:pPr>
        <w:spacing w:line="264" w:lineRule="auto"/>
        <w:jc w:val="both"/>
        <w:rPr>
          <w:rFonts w:ascii="Georgia" w:hAnsi="Georgia" w:cs="Georgia"/>
          <w:b/>
        </w:rPr>
      </w:pPr>
      <w:r w:rsidRPr="00A30E01">
        <w:rPr>
          <w:rFonts w:ascii="Georgia" w:hAnsi="Georgia" w:cs="Georgia"/>
          <w:b/>
        </w:rPr>
        <w:t xml:space="preserve">Ambassador Program Adult Committee Co-chair, </w:t>
      </w:r>
    </w:p>
    <w:p w14:paraId="7EF81056" w14:textId="4BB0F2B9" w:rsidR="004B3DEE" w:rsidRPr="00A30E01" w:rsidRDefault="004B3DEE" w:rsidP="004B3DEE">
      <w:pPr>
        <w:spacing w:line="264" w:lineRule="auto"/>
        <w:jc w:val="both"/>
        <w:rPr>
          <w:rFonts w:ascii="Georgia" w:hAnsi="Georgia" w:cs="Georgia"/>
        </w:rPr>
      </w:pPr>
      <w:r w:rsidRPr="0069475D">
        <w:rPr>
          <w:rFonts w:ascii="Georgia" w:hAnsi="Georgia" w:cs="Georgia"/>
          <w:b/>
          <w:i/>
          <w:iCs/>
        </w:rPr>
        <w:t>UCI Center for Neurobiology of Learning and Memory (CNLM)</w:t>
      </w:r>
      <w:r w:rsidRPr="00A30E01">
        <w:rPr>
          <w:rFonts w:ascii="Georgia" w:hAnsi="Georgia" w:cs="Georgia"/>
          <w:b/>
        </w:rPr>
        <w:t xml:space="preserve">                       </w:t>
      </w:r>
      <w:r w:rsidR="0069475D">
        <w:rPr>
          <w:rFonts w:ascii="Georgia" w:hAnsi="Georgia" w:cs="Georgia"/>
          <w:b/>
        </w:rPr>
        <w:t xml:space="preserve"> </w:t>
      </w:r>
      <w:r w:rsidRPr="00A30E01">
        <w:rPr>
          <w:rFonts w:ascii="Georgia" w:hAnsi="Georgia" w:cs="Georgia"/>
          <w:b/>
        </w:rPr>
        <w:t xml:space="preserve">        </w:t>
      </w:r>
      <w:r w:rsidRPr="00A30E01">
        <w:rPr>
          <w:rFonts w:ascii="Georgia" w:hAnsi="Georgia" w:cs="Georgia"/>
        </w:rPr>
        <w:t>Oct. 2019 – Present</w:t>
      </w:r>
    </w:p>
    <w:p w14:paraId="0D97B5C5" w14:textId="77777777" w:rsidR="004B3DEE" w:rsidRPr="005B1218" w:rsidRDefault="004B3DEE" w:rsidP="004B3DEE">
      <w:pPr>
        <w:numPr>
          <w:ilvl w:val="0"/>
          <w:numId w:val="1"/>
        </w:numPr>
        <w:shd w:val="clear" w:color="auto" w:fill="FFFFFF"/>
        <w:jc w:val="left"/>
        <w:rPr>
          <w:rFonts w:ascii="Georgia" w:hAnsi="Georgia" w:cs="Georgia"/>
        </w:rPr>
      </w:pPr>
      <w:r>
        <w:rPr>
          <w:rFonts w:ascii="Georgia" w:eastAsia="SimSun" w:hAnsi="Georgia" w:cs="Georgia"/>
          <w:lang w:eastAsia="zh-CN"/>
        </w:rPr>
        <w:t>Promote outreach and educational activities to advance public understanding of brain science</w:t>
      </w:r>
    </w:p>
    <w:p w14:paraId="10250A3B" w14:textId="77777777" w:rsidR="004B3DEE" w:rsidRPr="00976CA1" w:rsidRDefault="004B3DEE" w:rsidP="004B3DEE">
      <w:pPr>
        <w:numPr>
          <w:ilvl w:val="0"/>
          <w:numId w:val="1"/>
        </w:numPr>
        <w:shd w:val="clear" w:color="auto" w:fill="FFFFFF"/>
        <w:jc w:val="left"/>
        <w:rPr>
          <w:rFonts w:ascii="Georgia" w:hAnsi="Georgia" w:cs="Georgia"/>
        </w:rPr>
      </w:pPr>
      <w:r>
        <w:rPr>
          <w:rFonts w:ascii="Georgia" w:eastAsia="SimSun" w:hAnsi="Georgia" w:cs="Georgia"/>
          <w:lang w:eastAsia="zh-CN"/>
        </w:rPr>
        <w:t>Promote annual Irvine Brain Bee event</w:t>
      </w:r>
    </w:p>
    <w:p w14:paraId="1790B873" w14:textId="77777777" w:rsidR="004B3DEE" w:rsidRPr="005A390A" w:rsidRDefault="004B3DEE" w:rsidP="004B3DEE">
      <w:pPr>
        <w:spacing w:line="264" w:lineRule="auto"/>
        <w:jc w:val="left"/>
        <w:rPr>
          <w:rFonts w:ascii="Georgia" w:hAnsi="Georgia" w:cs="Georgia"/>
          <w:b/>
          <w:sz w:val="8"/>
          <w:szCs w:val="8"/>
        </w:rPr>
      </w:pPr>
    </w:p>
    <w:p w14:paraId="2600D890" w14:textId="77777777" w:rsidR="004B3DEE" w:rsidRPr="001B6EE3" w:rsidRDefault="004B3DEE" w:rsidP="004B3DEE">
      <w:pPr>
        <w:spacing w:line="264" w:lineRule="auto"/>
        <w:jc w:val="left"/>
        <w:rPr>
          <w:rFonts w:ascii="Georgia" w:hAnsi="Georgia" w:cs="Georgia"/>
        </w:rPr>
      </w:pPr>
      <w:r w:rsidRPr="006C3E77">
        <w:rPr>
          <w:rFonts w:ascii="Georgia" w:hAnsi="Georgia" w:cs="Georgia"/>
          <w:b/>
        </w:rPr>
        <w:t xml:space="preserve">UCSB Geography </w:t>
      </w:r>
      <w:r>
        <w:rPr>
          <w:rFonts w:ascii="Georgia" w:hAnsi="Georgia" w:cs="Georgia"/>
          <w:b/>
        </w:rPr>
        <w:t>Augmented Reality Sandbox Operator</w:t>
      </w:r>
      <w:r w:rsidRPr="001B6EE3">
        <w:rPr>
          <w:rFonts w:ascii="Georgia" w:hAnsi="Georgia" w:cs="Georgia"/>
        </w:rPr>
        <w:t xml:space="preserve">       </w:t>
      </w:r>
      <w:r>
        <w:rPr>
          <w:rFonts w:ascii="Georgia" w:hAnsi="Georgia" w:cs="Georgia"/>
        </w:rPr>
        <w:t xml:space="preserve"> </w:t>
      </w:r>
      <w:r w:rsidRPr="001B6EE3">
        <w:rPr>
          <w:rFonts w:ascii="Georgia" w:hAnsi="Georgia" w:cs="Georgia"/>
        </w:rPr>
        <w:t xml:space="preserve">                </w:t>
      </w:r>
      <w:r>
        <w:rPr>
          <w:rFonts w:ascii="Georgia" w:hAnsi="Georgia" w:cs="Georgia"/>
        </w:rPr>
        <w:t xml:space="preserve">                   Jan. 2019</w:t>
      </w:r>
      <w:r w:rsidRPr="001B6EE3">
        <w:rPr>
          <w:rFonts w:ascii="Georgia" w:hAnsi="Georgia" w:cs="Georgia"/>
        </w:rPr>
        <w:t xml:space="preserve"> – </w:t>
      </w:r>
      <w:r>
        <w:rPr>
          <w:rFonts w:ascii="Georgia" w:hAnsi="Georgia" w:cs="Georgia"/>
        </w:rPr>
        <w:t>Sept. 2019</w:t>
      </w:r>
    </w:p>
    <w:p w14:paraId="0980DC6A" w14:textId="77777777" w:rsidR="004B3DEE" w:rsidRPr="0082242D" w:rsidRDefault="004B3DEE" w:rsidP="004B3DEE">
      <w:pPr>
        <w:numPr>
          <w:ilvl w:val="0"/>
          <w:numId w:val="1"/>
        </w:numPr>
        <w:shd w:val="clear" w:color="auto" w:fill="FFFFFF"/>
        <w:jc w:val="left"/>
        <w:rPr>
          <w:rFonts w:ascii="Georgia" w:hAnsi="Georgia" w:cs="Georgia"/>
        </w:rPr>
      </w:pPr>
      <w:r w:rsidRPr="001B6EE3">
        <w:rPr>
          <w:rFonts w:ascii="Georgia" w:eastAsia="SimSun" w:hAnsi="Georgia" w:cs="Georgia"/>
          <w:lang w:eastAsia="zh-CN"/>
        </w:rPr>
        <w:t xml:space="preserve">Displayed augmented reality sandbox </w:t>
      </w:r>
      <w:r>
        <w:rPr>
          <w:rFonts w:ascii="Georgia" w:eastAsia="SimSun" w:hAnsi="Georgia" w:cs="Georgia"/>
          <w:lang w:eastAsia="zh-CN"/>
        </w:rPr>
        <w:t>during departmental outreach events to a various of audience</w:t>
      </w:r>
    </w:p>
    <w:p w14:paraId="2F9488A7" w14:textId="77777777" w:rsidR="004B3DEE" w:rsidRPr="0082242D" w:rsidRDefault="004B3DEE" w:rsidP="004B3DEE">
      <w:pPr>
        <w:shd w:val="clear" w:color="auto" w:fill="FFFFFF"/>
        <w:jc w:val="left"/>
        <w:rPr>
          <w:rFonts w:ascii="Georgia" w:hAnsi="Georgia" w:cs="Georgia"/>
          <w:sz w:val="8"/>
          <w:szCs w:val="8"/>
        </w:rPr>
      </w:pPr>
    </w:p>
    <w:p w14:paraId="704B46B5" w14:textId="77777777" w:rsidR="004B3DEE" w:rsidRPr="001B6EE3" w:rsidRDefault="004B3DEE" w:rsidP="004B3DEE">
      <w:pPr>
        <w:spacing w:line="264" w:lineRule="auto"/>
        <w:jc w:val="left"/>
        <w:rPr>
          <w:rFonts w:ascii="Georgia" w:hAnsi="Georgia" w:cs="Georgia"/>
        </w:rPr>
      </w:pPr>
      <w:r w:rsidRPr="006C3E77">
        <w:rPr>
          <w:rFonts w:ascii="Georgia" w:hAnsi="Georgia" w:cs="Georgia"/>
          <w:b/>
        </w:rPr>
        <w:t>UCSB Geography Outreach Group</w:t>
      </w:r>
      <w:r w:rsidRPr="001B6EE3">
        <w:rPr>
          <w:rFonts w:ascii="Georgia" w:hAnsi="Georgia" w:cs="Georgia"/>
        </w:rPr>
        <w:t xml:space="preserve">                                                                    </w:t>
      </w:r>
      <w:r>
        <w:rPr>
          <w:rFonts w:ascii="Georgia" w:hAnsi="Georgia" w:cs="Georgia"/>
        </w:rPr>
        <w:t xml:space="preserve">             </w:t>
      </w:r>
      <w:r w:rsidRPr="001B6EE3">
        <w:rPr>
          <w:rFonts w:ascii="Georgia" w:hAnsi="Georgia" w:cs="Georgia"/>
        </w:rPr>
        <w:t xml:space="preserve">  </w:t>
      </w:r>
      <w:r>
        <w:rPr>
          <w:rFonts w:ascii="Georgia" w:hAnsi="Georgia" w:cs="Georgia"/>
        </w:rPr>
        <w:t xml:space="preserve">     </w:t>
      </w:r>
      <w:r w:rsidRPr="001B6EE3">
        <w:rPr>
          <w:rFonts w:ascii="Georgia" w:hAnsi="Georgia" w:cs="Georgia"/>
        </w:rPr>
        <w:t>Sept</w:t>
      </w:r>
      <w:r>
        <w:rPr>
          <w:rFonts w:ascii="Georgia" w:hAnsi="Georgia" w:cs="Georgia"/>
        </w:rPr>
        <w:t>. 2017</w:t>
      </w:r>
      <w:r w:rsidRPr="001B6EE3">
        <w:rPr>
          <w:rFonts w:ascii="Georgia" w:hAnsi="Georgia" w:cs="Georgia"/>
        </w:rPr>
        <w:t xml:space="preserve"> – </w:t>
      </w:r>
      <w:r>
        <w:rPr>
          <w:rFonts w:ascii="Georgia" w:hAnsi="Georgia" w:cs="Georgia"/>
        </w:rPr>
        <w:t>Sept. 2019</w:t>
      </w:r>
    </w:p>
    <w:p w14:paraId="12E47801"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Organized Geography Awareness Week: connect graduate students and professors from UCSB to give geography-related lectures to local K-12 schools</w:t>
      </w:r>
    </w:p>
    <w:p w14:paraId="61DC87B7"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Promoted </w:t>
      </w:r>
      <w:r>
        <w:rPr>
          <w:rFonts w:ascii="Georgia" w:eastAsia="SimSun" w:hAnsi="Georgia" w:cs="Georgia"/>
          <w:lang w:eastAsia="zh-CN"/>
        </w:rPr>
        <w:t xml:space="preserve">Annual </w:t>
      </w:r>
      <w:r w:rsidRPr="001B6EE3">
        <w:rPr>
          <w:rFonts w:ascii="Georgia" w:eastAsia="SimSun" w:hAnsi="Georgia" w:cs="Georgia"/>
          <w:lang w:eastAsia="zh-CN"/>
        </w:rPr>
        <w:t>Geography Trivia Night</w:t>
      </w:r>
    </w:p>
    <w:p w14:paraId="76C49033" w14:textId="1CC90EC5" w:rsidR="004B3DEE" w:rsidRPr="00C80881" w:rsidRDefault="004B3DEE" w:rsidP="004B3DEE">
      <w:pPr>
        <w:numPr>
          <w:ilvl w:val="0"/>
          <w:numId w:val="1"/>
        </w:numPr>
        <w:shd w:val="clear" w:color="auto" w:fill="FFFFFF"/>
        <w:jc w:val="left"/>
        <w:rPr>
          <w:rFonts w:ascii="Georgia" w:hAnsi="Georgia" w:cs="Georgia"/>
        </w:rPr>
      </w:pPr>
      <w:r>
        <w:rPr>
          <w:rFonts w:ascii="Georgia" w:eastAsia="SimSun" w:hAnsi="Georgia" w:cs="Georgia"/>
          <w:lang w:eastAsia="zh-CN"/>
        </w:rPr>
        <w:t>Organized Fall &amp; Spring Geography Post-conference Presentations</w:t>
      </w:r>
    </w:p>
    <w:p w14:paraId="68486ECF" w14:textId="3DCFF3D6" w:rsidR="00C80881" w:rsidRDefault="00C80881" w:rsidP="00C80881">
      <w:pPr>
        <w:shd w:val="clear" w:color="auto" w:fill="FFFFFF"/>
        <w:jc w:val="left"/>
        <w:rPr>
          <w:rFonts w:ascii="Georgia" w:eastAsia="SimSun" w:hAnsi="Georgia" w:cs="Georgia"/>
          <w:lang w:eastAsia="zh-CN"/>
        </w:rPr>
      </w:pPr>
    </w:p>
    <w:p w14:paraId="6DCA1D26" w14:textId="77777777" w:rsidR="00C80881" w:rsidRPr="004B3DEE" w:rsidRDefault="00C80881" w:rsidP="00C80881">
      <w:pPr>
        <w:shd w:val="clear" w:color="auto" w:fill="FFFFFF"/>
        <w:jc w:val="left"/>
        <w:rPr>
          <w:rFonts w:ascii="Georgia" w:hAnsi="Georgia" w:cs="Georgia"/>
        </w:rPr>
      </w:pPr>
    </w:p>
    <w:p w14:paraId="6DDCDDCD" w14:textId="77777777" w:rsidR="004B3DEE" w:rsidRPr="001B6EE3" w:rsidRDefault="004B3DEE" w:rsidP="004B3DEE">
      <w:pPr>
        <w:spacing w:line="276" w:lineRule="auto"/>
        <w:jc w:val="left"/>
        <w:rPr>
          <w:rFonts w:ascii="Georgia" w:hAnsi="Georgia" w:cs="Georgia"/>
        </w:rPr>
      </w:pPr>
      <w:r w:rsidRPr="001B6EE3">
        <w:rPr>
          <w:rFonts w:ascii="Georgia" w:hAnsi="Georgia" w:cs="Georgia"/>
          <w:noProof/>
          <w:lang w:eastAsia="zh-CN"/>
        </w:rPr>
        <w:lastRenderedPageBreak/>
        <mc:AlternateContent>
          <mc:Choice Requires="wps">
            <w:drawing>
              <wp:anchor distT="0" distB="0" distL="114300" distR="114300" simplePos="0" relativeHeight="251809792" behindDoc="0" locked="0" layoutInCell="1" allowOverlap="1" wp14:anchorId="11E286F8" wp14:editId="3A60A38C">
                <wp:simplePos x="0" y="0"/>
                <wp:positionH relativeFrom="column">
                  <wp:posOffset>3810</wp:posOffset>
                </wp:positionH>
                <wp:positionV relativeFrom="paragraph">
                  <wp:posOffset>147320</wp:posOffset>
                </wp:positionV>
                <wp:extent cx="6858000" cy="635"/>
                <wp:effectExtent l="0" t="0" r="0" b="0"/>
                <wp:wrapNone/>
                <wp:docPr id="2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4549FA" id="AutoShape 8" o:spid="_x0000_s1026" type="#_x0000_t32" style="position:absolute;margin-left:.3pt;margin-top:11.6pt;width:540pt;height:.0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4CPaF9ABAACAAwAA&#13;&#10;DgAAAAAAAAAAAAAAAAAuAgAAZHJzL2Uyb0RvYy54bWxQSwECLQAUAAYACAAAACEAd720yN0AAAAM&#13;&#10;AQAADwAAAAAAAAAAAAAAAAAqBAAAZHJzL2Rvd25yZXYueG1sUEsFBgAAAAAEAAQA8wAAADQFAAAA&#13;&#10;AA==&#13;&#10;" strokecolor="#a5a5a5" strokeweight="1.5pt"/>
            </w:pict>
          </mc:Fallback>
        </mc:AlternateContent>
      </w:r>
    </w:p>
    <w:p w14:paraId="4D35E341" w14:textId="28274C97" w:rsidR="004B3DEE" w:rsidRPr="001B6EE3" w:rsidRDefault="004B3DEE" w:rsidP="004B3DEE">
      <w:pPr>
        <w:spacing w:line="276" w:lineRule="auto"/>
        <w:jc w:val="left"/>
        <w:rPr>
          <w:rFonts w:ascii="Georgia" w:hAnsi="Georgia" w:cs="Georgia"/>
          <w:lang w:eastAsia="zh-CN"/>
        </w:rPr>
      </w:pPr>
      <w:r>
        <w:rPr>
          <w:rFonts w:ascii="Georgia" w:hAnsi="Georgia" w:cs="Georgia"/>
          <w:b/>
          <w:bCs/>
          <w:spacing w:val="20"/>
        </w:rPr>
        <w:t>RELEVANT INTERNSHIP</w:t>
      </w:r>
    </w:p>
    <w:p w14:paraId="275C101A" w14:textId="77777777" w:rsidR="004B3DEE" w:rsidRPr="001B6EE3" w:rsidRDefault="004B3DEE" w:rsidP="004B3DEE">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0816" behindDoc="0" locked="0" layoutInCell="1" allowOverlap="1" wp14:anchorId="286F0854" wp14:editId="469F4985">
                <wp:simplePos x="0" y="0"/>
                <wp:positionH relativeFrom="column">
                  <wp:posOffset>0</wp:posOffset>
                </wp:positionH>
                <wp:positionV relativeFrom="paragraph">
                  <wp:posOffset>16510</wp:posOffset>
                </wp:positionV>
                <wp:extent cx="6858000" cy="635"/>
                <wp:effectExtent l="0" t="0" r="0" b="0"/>
                <wp:wrapNone/>
                <wp:docPr id="2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B2B56D" id="AutoShape 9" o:spid="_x0000_s1026" type="#_x0000_t32" style="position:absolute;margin-left:0;margin-top:1.3pt;width:540pt;height:.0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Z91LaNABAACAAwAA&#13;&#10;DgAAAAAAAAAAAAAAAAAuAgAAZHJzL2Uyb0RvYy54bWxQSwECLQAUAAYACAAAACEARZUSwt0AAAAK&#13;&#10;AQAADwAAAAAAAAAAAAAAAAAqBAAAZHJzL2Rvd25yZXYueG1sUEsFBgAAAAAEAAQA8wAAADQFAAAA&#13;&#10;AA==&#13;&#10;" strokecolor="#a5a5a5" strokeweight="1.5pt"/>
            </w:pict>
          </mc:Fallback>
        </mc:AlternateContent>
      </w:r>
    </w:p>
    <w:p w14:paraId="521E68A1" w14:textId="21A4B101" w:rsidR="004B3DEE" w:rsidRDefault="003C7A4C" w:rsidP="004B3DEE">
      <w:pPr>
        <w:shd w:val="clear" w:color="auto" w:fill="FFFFFF"/>
        <w:jc w:val="left"/>
        <w:rPr>
          <w:rFonts w:ascii="Georgia" w:hAnsi="Georgia" w:cs="Georgia"/>
        </w:rPr>
      </w:pPr>
      <w:r>
        <w:rPr>
          <w:rFonts w:ascii="Georgia" w:hAnsi="Georgia" w:cs="Georgia"/>
          <w:b/>
        </w:rPr>
        <w:t xml:space="preserve">Data Science </w:t>
      </w:r>
      <w:r w:rsidR="004B3DEE" w:rsidRPr="0033039C">
        <w:rPr>
          <w:rFonts w:ascii="Georgia" w:hAnsi="Georgia" w:cs="Georgia"/>
          <w:b/>
        </w:rPr>
        <w:t xml:space="preserve">Instructor for Guided Projects, </w:t>
      </w:r>
      <w:r w:rsidR="004B3DEE" w:rsidRPr="00F11F99">
        <w:rPr>
          <w:rFonts w:ascii="Georgia" w:hAnsi="Georgia" w:cs="Georgia"/>
          <w:b/>
          <w:i/>
          <w:iCs/>
        </w:rPr>
        <w:t xml:space="preserve">Coursera Inc.  </w:t>
      </w:r>
      <w:r w:rsidR="004B3DEE" w:rsidRPr="0033039C">
        <w:rPr>
          <w:rFonts w:ascii="Georgia" w:hAnsi="Georgia" w:cs="Georgia"/>
          <w:b/>
        </w:rPr>
        <w:t xml:space="preserve">                      </w:t>
      </w:r>
      <w:r w:rsidR="00F11F99">
        <w:rPr>
          <w:rFonts w:ascii="Georgia" w:hAnsi="Georgia" w:cs="Georgia"/>
          <w:b/>
        </w:rPr>
        <w:t xml:space="preserve"> </w:t>
      </w:r>
      <w:r w:rsidR="004B3DEE" w:rsidRPr="0033039C">
        <w:rPr>
          <w:rFonts w:ascii="Georgia" w:hAnsi="Georgia" w:cs="Georgia"/>
          <w:b/>
        </w:rPr>
        <w:t xml:space="preserve">        </w:t>
      </w:r>
      <w:r w:rsidR="004B3DEE" w:rsidRPr="0033039C">
        <w:rPr>
          <w:rFonts w:ascii="Georgia" w:hAnsi="Georgia" w:cs="Georgia"/>
        </w:rPr>
        <w:t xml:space="preserve"> </w:t>
      </w:r>
      <w:r>
        <w:rPr>
          <w:rFonts w:ascii="Georgia" w:hAnsi="Georgia" w:cs="Georgia"/>
        </w:rPr>
        <w:t xml:space="preserve">     </w:t>
      </w:r>
      <w:r w:rsidR="004B3DEE" w:rsidRPr="0033039C">
        <w:rPr>
          <w:rFonts w:ascii="Georgia" w:hAnsi="Georgia" w:cs="Georgia"/>
        </w:rPr>
        <w:t>Aug. 20</w:t>
      </w:r>
      <w:r w:rsidR="00DE5F4B">
        <w:rPr>
          <w:rFonts w:ascii="Georgia" w:hAnsi="Georgia" w:cs="Georgia"/>
        </w:rPr>
        <w:t>2o</w:t>
      </w:r>
      <w:r w:rsidR="004B3DEE" w:rsidRPr="0033039C">
        <w:rPr>
          <w:rFonts w:ascii="Georgia" w:hAnsi="Georgia" w:cs="Georgia"/>
        </w:rPr>
        <w:t xml:space="preserve"> – Present</w:t>
      </w:r>
    </w:p>
    <w:p w14:paraId="1608EBC2" w14:textId="731A1368" w:rsidR="003C7A4C" w:rsidRPr="00980837" w:rsidRDefault="003C7A4C" w:rsidP="00980837">
      <w:pPr>
        <w:pStyle w:val="ListParagraph"/>
        <w:numPr>
          <w:ilvl w:val="0"/>
          <w:numId w:val="22"/>
        </w:numPr>
        <w:jc w:val="both"/>
        <w:rPr>
          <w:rFonts w:ascii="Georgia" w:eastAsia="SimSun" w:hAnsi="Georgia" w:cs="Georgia"/>
          <w:lang w:eastAsia="zh-CN"/>
        </w:rPr>
      </w:pPr>
      <w:r w:rsidRPr="00980837">
        <w:rPr>
          <w:rFonts w:ascii="Georgia" w:eastAsia="SimSun" w:hAnsi="Georgia" w:cs="Georgia"/>
          <w:lang w:eastAsia="zh-CN"/>
        </w:rPr>
        <w:t xml:space="preserve">Created hands-on data science courses </w:t>
      </w:r>
      <w:r w:rsidR="00980837">
        <w:rPr>
          <w:rFonts w:ascii="Georgia" w:eastAsia="SimSun" w:hAnsi="Georgia" w:cs="Georgia"/>
          <w:lang w:eastAsia="zh-CN"/>
        </w:rPr>
        <w:t>in R</w:t>
      </w:r>
      <w:r w:rsidR="00980837">
        <w:rPr>
          <w:rFonts w:ascii="Georgia" w:eastAsia="SimSun" w:hAnsi="Georgia" w:cs="Georgia" w:hint="eastAsia"/>
          <w:lang w:eastAsia="zh-CN"/>
        </w:rPr>
        <w:t xml:space="preserve"> </w:t>
      </w:r>
      <w:r w:rsidR="00980837">
        <w:rPr>
          <w:rFonts w:ascii="Georgia" w:eastAsia="SimSun" w:hAnsi="Georgia" w:cs="Georgia"/>
          <w:lang w:eastAsia="zh-CN"/>
        </w:rPr>
        <w:t xml:space="preserve">and Python </w:t>
      </w:r>
      <w:r w:rsidRPr="00980837">
        <w:rPr>
          <w:rFonts w:ascii="Georgia" w:eastAsia="SimSun" w:hAnsi="Georgia" w:cs="Georgia" w:hint="eastAsia"/>
          <w:lang w:eastAsia="zh-CN"/>
        </w:rPr>
        <w:t>w</w:t>
      </w:r>
      <w:r w:rsidRPr="00980837">
        <w:rPr>
          <w:rFonts w:ascii="Georgia" w:eastAsia="SimSun" w:hAnsi="Georgia" w:cs="Georgia"/>
          <w:lang w:eastAsia="zh-CN"/>
        </w:rPr>
        <w:t>ith global learners</w:t>
      </w:r>
    </w:p>
    <w:p w14:paraId="6F492F4A" w14:textId="55A341A4" w:rsidR="003C7A4C" w:rsidRPr="00F14081" w:rsidRDefault="003C7A4C" w:rsidP="00F14081">
      <w:pPr>
        <w:pStyle w:val="ListParagraph"/>
        <w:numPr>
          <w:ilvl w:val="0"/>
          <w:numId w:val="22"/>
        </w:numPr>
        <w:jc w:val="both"/>
        <w:rPr>
          <w:rFonts w:ascii="Georgia" w:eastAsia="SimSun" w:hAnsi="Georgia" w:cs="Georgia"/>
          <w:lang w:eastAsia="zh-CN"/>
        </w:rPr>
      </w:pPr>
      <w:r w:rsidRPr="00980837">
        <w:rPr>
          <w:rFonts w:ascii="Georgia" w:eastAsia="SimSun" w:hAnsi="Georgia" w:cs="Georgia"/>
          <w:lang w:eastAsia="zh-CN"/>
        </w:rPr>
        <w:t>Published data science instructor on Coursera</w:t>
      </w:r>
      <w:r w:rsidR="00F14081">
        <w:rPr>
          <w:rFonts w:ascii="Georgia" w:eastAsia="SimSun" w:hAnsi="Georgia" w:cs="Georgia"/>
          <w:lang w:eastAsia="zh-CN"/>
        </w:rPr>
        <w:t xml:space="preserve">  </w:t>
      </w:r>
      <w:hyperlink r:id="rId15" w:history="1">
        <w:r w:rsidR="00F14081" w:rsidRPr="0006393B">
          <w:rPr>
            <w:rStyle w:val="Hyperlink"/>
            <w:rFonts w:ascii="Georgia" w:eastAsia="SimSun" w:hAnsi="Georgia" w:cs="Georgia"/>
            <w:lang w:eastAsia="zh-CN"/>
          </w:rPr>
          <w:t>https://www.coursera.org/instructor/you-lilian-cheng</w:t>
        </w:r>
      </w:hyperlink>
    </w:p>
    <w:p w14:paraId="7CC64A86" w14:textId="77777777" w:rsidR="004B3DEE" w:rsidRPr="00980837" w:rsidRDefault="004B3DEE" w:rsidP="004B3DEE">
      <w:pPr>
        <w:shd w:val="clear" w:color="auto" w:fill="FFFFFF"/>
        <w:jc w:val="left"/>
        <w:rPr>
          <w:rFonts w:ascii="Georgia" w:hAnsi="Georgia" w:cs="Georgia"/>
        </w:rPr>
      </w:pPr>
    </w:p>
    <w:p w14:paraId="76C2258D" w14:textId="75B597A2" w:rsidR="004B3DEE" w:rsidRPr="00F11F99" w:rsidRDefault="004B3DEE" w:rsidP="004B3DEE">
      <w:pPr>
        <w:shd w:val="clear" w:color="auto" w:fill="FFFFFF"/>
        <w:jc w:val="left"/>
        <w:rPr>
          <w:rFonts w:ascii="Georgia" w:eastAsia="SimSun" w:hAnsi="Georgia" w:cs="Georgia"/>
          <w:b/>
          <w:i/>
          <w:iCs/>
          <w:lang w:eastAsia="zh-CN"/>
        </w:rPr>
      </w:pPr>
      <w:r w:rsidRPr="00701E7F">
        <w:rPr>
          <w:rFonts w:ascii="Georgia" w:eastAsia="SimSun" w:hAnsi="Georgia" w:cs="Georgia"/>
          <w:b/>
          <w:lang w:eastAsia="zh-CN"/>
        </w:rPr>
        <w:t xml:space="preserve">Teaching Assistant, </w:t>
      </w:r>
      <w:r w:rsidRPr="00F11F99">
        <w:rPr>
          <w:rFonts w:ascii="Georgia" w:eastAsia="SimSun" w:hAnsi="Georgia" w:cs="Georgia"/>
          <w:b/>
          <w:i/>
          <w:iCs/>
          <w:lang w:eastAsia="zh-CN"/>
        </w:rPr>
        <w:t>Neuromatch Academy</w:t>
      </w:r>
      <w:r w:rsidR="00F11F99" w:rsidRPr="00F11F99">
        <w:rPr>
          <w:rFonts w:ascii="Georgia" w:eastAsia="SimSun" w:hAnsi="Georgia" w:cs="Georgia"/>
          <w:b/>
          <w:i/>
          <w:iCs/>
          <w:lang w:eastAsia="zh-CN"/>
        </w:rPr>
        <w:t xml:space="preserve"> Inc.</w:t>
      </w:r>
    </w:p>
    <w:p w14:paraId="11277F8C" w14:textId="77777777" w:rsidR="004B3DEE" w:rsidRDefault="004B3DEE" w:rsidP="004B3DEE">
      <w:pPr>
        <w:shd w:val="clear" w:color="auto" w:fill="FFFFFF"/>
        <w:jc w:val="left"/>
        <w:rPr>
          <w:rFonts w:ascii="Georgia" w:eastAsia="SimSun" w:hAnsi="Georgia" w:cs="Georgia"/>
          <w:lang w:eastAsia="zh-CN"/>
        </w:rPr>
      </w:pPr>
      <w:r>
        <w:rPr>
          <w:rFonts w:ascii="Georgia" w:eastAsia="SimSun" w:hAnsi="Georgia" w:cs="Georgia"/>
          <w:b/>
          <w:i/>
          <w:lang w:eastAsia="zh-CN"/>
        </w:rPr>
        <w:t>A worldwide online computational neuroscience summer school</w:t>
      </w:r>
      <w:r w:rsidRPr="00F74458">
        <w:rPr>
          <w:rFonts w:ascii="Georgia" w:eastAsia="SimSun" w:hAnsi="Georgia" w:cs="Georgia"/>
          <w:b/>
          <w:i/>
          <w:lang w:eastAsia="zh-CN"/>
        </w:rPr>
        <w:t xml:space="preserve">  </w:t>
      </w:r>
      <w:r w:rsidRPr="00701E7F">
        <w:rPr>
          <w:rFonts w:ascii="Georgia" w:eastAsia="SimSun" w:hAnsi="Georgia" w:cs="Georgia"/>
          <w:b/>
          <w:lang w:eastAsia="zh-CN"/>
        </w:rPr>
        <w:t xml:space="preserve"> </w:t>
      </w:r>
      <w:r>
        <w:rPr>
          <w:rFonts w:ascii="Georgia" w:eastAsia="SimSun" w:hAnsi="Georgia" w:cs="Georgia"/>
          <w:lang w:eastAsia="zh-CN"/>
        </w:rPr>
        <w:t xml:space="preserve">                  June 2020 </w:t>
      </w:r>
      <w:r w:rsidRPr="001B6EE3">
        <w:rPr>
          <w:rFonts w:ascii="Georgia" w:hAnsi="Georgia" w:cs="Georgia"/>
          <w:bCs/>
          <w:lang w:eastAsia="zh-CN"/>
        </w:rPr>
        <w:t xml:space="preserve">– </w:t>
      </w:r>
      <w:r>
        <w:rPr>
          <w:rFonts w:ascii="Georgia" w:eastAsia="SimSun" w:hAnsi="Georgia" w:cs="Georgia"/>
          <w:lang w:eastAsia="zh-CN"/>
        </w:rPr>
        <w:t>July</w:t>
      </w:r>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 xml:space="preserve">                </w:t>
      </w:r>
      <w:r>
        <w:rPr>
          <w:rFonts w:ascii="Georgia" w:eastAsia="SimSun" w:hAnsi="Georgia" w:cs="Georgia"/>
          <w:lang w:eastAsia="zh-CN"/>
        </w:rPr>
        <w:t xml:space="preserve">                                                                   </w:t>
      </w:r>
    </w:p>
    <w:p w14:paraId="3354E8DD" w14:textId="4C3D4CC8" w:rsidR="004B3DEE" w:rsidRDefault="004B3DEE" w:rsidP="004B3DEE">
      <w:pPr>
        <w:pStyle w:val="ListParagraph"/>
        <w:numPr>
          <w:ilvl w:val="0"/>
          <w:numId w:val="18"/>
        </w:numPr>
        <w:shd w:val="clear" w:color="auto" w:fill="FFFFFF"/>
        <w:jc w:val="left"/>
        <w:rPr>
          <w:rFonts w:ascii="Georgia" w:eastAsia="SimSun" w:hAnsi="Georgia" w:cs="Georgia"/>
          <w:lang w:eastAsia="zh-CN"/>
        </w:rPr>
      </w:pPr>
      <w:r>
        <w:rPr>
          <w:rFonts w:ascii="Georgia" w:eastAsia="SimSun" w:hAnsi="Georgia" w:cs="Georgia"/>
          <w:lang w:eastAsia="zh-CN"/>
        </w:rPr>
        <w:t>Provide</w:t>
      </w:r>
      <w:r w:rsidR="00980837">
        <w:rPr>
          <w:rFonts w:ascii="Georgia" w:eastAsia="SimSun" w:hAnsi="Georgia" w:cs="Georgia"/>
          <w:lang w:eastAsia="zh-CN"/>
        </w:rPr>
        <w:t>d</w:t>
      </w:r>
      <w:r>
        <w:rPr>
          <w:rFonts w:ascii="Georgia" w:eastAsia="SimSun" w:hAnsi="Georgia" w:cs="Georgia"/>
          <w:lang w:eastAsia="zh-CN"/>
        </w:rPr>
        <w:t xml:space="preserve"> feedback to evaluate and improve course material as a pre-pod member</w:t>
      </w:r>
    </w:p>
    <w:p w14:paraId="6448D8E6" w14:textId="7743AA28" w:rsidR="004B3DEE" w:rsidRDefault="004B3DEE" w:rsidP="004B3DEE">
      <w:pPr>
        <w:pStyle w:val="ListParagraph"/>
        <w:numPr>
          <w:ilvl w:val="0"/>
          <w:numId w:val="18"/>
        </w:numPr>
        <w:shd w:val="clear" w:color="auto" w:fill="FFFFFF"/>
        <w:jc w:val="left"/>
        <w:rPr>
          <w:rFonts w:ascii="Georgia" w:eastAsia="SimSun" w:hAnsi="Georgia" w:cs="Georgia"/>
          <w:lang w:eastAsia="zh-CN"/>
        </w:rPr>
      </w:pPr>
      <w:r>
        <w:rPr>
          <w:rFonts w:ascii="Georgia" w:eastAsia="SimSun" w:hAnsi="Georgia" w:cs="Georgia"/>
          <w:lang w:eastAsia="zh-CN"/>
        </w:rPr>
        <w:t>T</w:t>
      </w:r>
      <w:r w:rsidR="00980837">
        <w:rPr>
          <w:rFonts w:ascii="Georgia" w:eastAsia="SimSun" w:hAnsi="Georgia" w:cs="Georgia"/>
          <w:lang w:eastAsia="zh-CN"/>
        </w:rPr>
        <w:t>aught</w:t>
      </w:r>
      <w:r>
        <w:rPr>
          <w:rFonts w:ascii="Georgia" w:eastAsia="SimSun" w:hAnsi="Georgia" w:cs="Georgia"/>
          <w:lang w:eastAsia="zh-CN"/>
        </w:rPr>
        <w:t xml:space="preserve"> 10 students across the world online about applying computational methods (e.g., general linear model, dimensionality reduction, dynamic systems, etc.) to neuroscience research using python</w:t>
      </w:r>
    </w:p>
    <w:p w14:paraId="01A795F5" w14:textId="77777777" w:rsidR="004B3DEE" w:rsidRPr="004B3DEE" w:rsidRDefault="004B3DEE" w:rsidP="004B3DEE">
      <w:pPr>
        <w:shd w:val="clear" w:color="auto" w:fill="FFFFFF"/>
        <w:jc w:val="left"/>
        <w:rPr>
          <w:rFonts w:ascii="Georgia" w:eastAsia="SimSun" w:hAnsi="Georgia" w:cs="Georgia"/>
          <w:lang w:eastAsia="zh-CN"/>
        </w:rPr>
      </w:pPr>
    </w:p>
    <w:p w14:paraId="0B1BCAA6" w14:textId="77777777" w:rsidR="004B3DEE" w:rsidRPr="006F672F" w:rsidRDefault="004B3DEE" w:rsidP="004B3DEE">
      <w:pPr>
        <w:spacing w:line="210" w:lineRule="exact"/>
        <w:jc w:val="left"/>
        <w:rPr>
          <w:rFonts w:ascii="Georgia" w:hAnsi="Georgia" w:cs="Georgia"/>
          <w:bCs/>
          <w:lang w:eastAsia="zh-CN"/>
        </w:rPr>
      </w:pPr>
      <w:r>
        <w:rPr>
          <w:rFonts w:ascii="Georgia" w:hAnsi="Georgia" w:cs="Georgia"/>
          <w:b/>
          <w:bCs/>
          <w:lang w:eastAsia="zh-CN"/>
        </w:rPr>
        <w:t>Network Analyses on Collaboration Between Long-term (40 years) Ecological Research Sites</w:t>
      </w:r>
      <w:r w:rsidRPr="006F672F">
        <w:rPr>
          <w:rFonts w:ascii="Georgia" w:hAnsi="Georgia" w:cs="Georgia" w:hint="eastAsia"/>
          <w:b/>
          <w:bCs/>
          <w:lang w:eastAsia="zh-CN"/>
        </w:rPr>
        <w:t xml:space="preserve"> </w:t>
      </w:r>
    </w:p>
    <w:p w14:paraId="443A055E" w14:textId="77777777" w:rsidR="004B3DEE" w:rsidRPr="006F672F" w:rsidRDefault="004B3DEE" w:rsidP="004B3DEE">
      <w:pPr>
        <w:spacing w:line="264" w:lineRule="auto"/>
        <w:jc w:val="left"/>
        <w:rPr>
          <w:rFonts w:ascii="Georgia" w:hAnsi="Georgia" w:cs="Georgia"/>
          <w:b/>
          <w:i/>
          <w:iCs/>
        </w:rPr>
      </w:pPr>
      <w:r w:rsidRPr="006F672F">
        <w:rPr>
          <w:rFonts w:ascii="Georgia" w:hAnsi="Georgia" w:cs="Georgia"/>
          <w:b/>
          <w:i/>
          <w:iCs/>
        </w:rPr>
        <w:t>Data Science Intern, National Center for Ecological Analysis and Synthesis (NCEAS)</w:t>
      </w:r>
      <w:r w:rsidRPr="006F672F">
        <w:rPr>
          <w:rFonts w:ascii="Georgia" w:hAnsi="Georgia" w:cs="Georgia"/>
          <w:i/>
          <w:iCs/>
        </w:rPr>
        <w:t xml:space="preserve">  </w:t>
      </w:r>
    </w:p>
    <w:p w14:paraId="00ECB06F" w14:textId="77777777" w:rsidR="004B3DEE" w:rsidRPr="00350CD4" w:rsidRDefault="004B3DEE" w:rsidP="004B3DEE">
      <w:pPr>
        <w:spacing w:line="264" w:lineRule="auto"/>
        <w:jc w:val="left"/>
        <w:rPr>
          <w:rFonts w:ascii="Georgia" w:hAnsi="Georgia" w:cs="Georgia"/>
        </w:rPr>
      </w:pPr>
      <w:r>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June</w:t>
      </w:r>
      <w:r w:rsidRPr="00350CD4">
        <w:rPr>
          <w:rFonts w:ascii="Georgia" w:hAnsi="Georgia" w:cs="Georgia"/>
        </w:rPr>
        <w:t xml:space="preserve"> 2019 – </w:t>
      </w:r>
      <w:r>
        <w:rPr>
          <w:rFonts w:ascii="Georgia" w:hAnsi="Georgia" w:cs="Georgia"/>
        </w:rPr>
        <w:t>Sept. 2019</w:t>
      </w:r>
    </w:p>
    <w:p w14:paraId="1339382B" w14:textId="77777777" w:rsidR="004B3DEE" w:rsidRPr="0014579D" w:rsidRDefault="004B3DEE" w:rsidP="004B3DEE">
      <w:pPr>
        <w:numPr>
          <w:ilvl w:val="0"/>
          <w:numId w:val="1"/>
        </w:numPr>
        <w:shd w:val="clear" w:color="auto" w:fill="FFFFFF"/>
        <w:jc w:val="left"/>
        <w:rPr>
          <w:rFonts w:ascii="Georgia" w:hAnsi="Georgia" w:cs="Georgia"/>
        </w:rPr>
      </w:pPr>
      <w:r>
        <w:rPr>
          <w:rFonts w:ascii="Georgia" w:eastAsia="SimSun" w:hAnsi="Georgia" w:cs="Georgia"/>
          <w:lang w:eastAsia="zh-CN"/>
        </w:rPr>
        <w:t>Conducted network analysis on publication and citation over 4 decades in 28 national research sites by extracting data from API (crossref) using R and Python</w:t>
      </w:r>
    </w:p>
    <w:p w14:paraId="4AA6A740" w14:textId="3088B15D" w:rsidR="004B3DEE" w:rsidRPr="004B3DEE" w:rsidRDefault="004B3DEE" w:rsidP="004B3DEE">
      <w:pPr>
        <w:numPr>
          <w:ilvl w:val="0"/>
          <w:numId w:val="1"/>
        </w:numPr>
        <w:shd w:val="clear" w:color="auto" w:fill="FFFFFF"/>
        <w:jc w:val="left"/>
        <w:rPr>
          <w:rFonts w:ascii="Georgia" w:eastAsia="SimSun" w:hAnsi="Georgia" w:cs="Georgia"/>
          <w:lang w:eastAsia="zh-CN"/>
        </w:rPr>
      </w:pPr>
      <w:r>
        <w:rPr>
          <w:rFonts w:ascii="Georgia" w:eastAsia="SimSun" w:hAnsi="Georgia" w:cs="Georgia"/>
          <w:lang w:eastAsia="zh-CN"/>
        </w:rPr>
        <w:t xml:space="preserve">Hosted 3 workshops to diverse groups on learning newly developed R functions </w:t>
      </w:r>
    </w:p>
    <w:p w14:paraId="307CFC86" w14:textId="77777777" w:rsidR="004B3DEE" w:rsidRDefault="004B3DEE" w:rsidP="004B3DEE">
      <w:pPr>
        <w:shd w:val="clear" w:color="auto" w:fill="FFFFFF"/>
        <w:jc w:val="left"/>
        <w:rPr>
          <w:rFonts w:ascii="Georgia" w:hAnsi="Georgia" w:cs="Georgia"/>
          <w:b/>
          <w:bCs/>
        </w:rPr>
      </w:pPr>
    </w:p>
    <w:p w14:paraId="570B96FC" w14:textId="59B5DA1A" w:rsidR="004B3DEE" w:rsidRPr="001B6EE3" w:rsidRDefault="004B3DEE" w:rsidP="004B3DEE">
      <w:pPr>
        <w:shd w:val="clear" w:color="auto" w:fill="FFFFFF"/>
        <w:jc w:val="left"/>
        <w:rPr>
          <w:rFonts w:ascii="Georgia" w:eastAsiaTheme="minorEastAsia" w:hAnsi="Georgia" w:cs="Georgia"/>
        </w:rPr>
      </w:pPr>
      <w:r>
        <w:rPr>
          <w:rFonts w:ascii="Georgia" w:hAnsi="Georgia" w:cs="Georgia"/>
          <w:b/>
          <w:bCs/>
        </w:rPr>
        <w:t xml:space="preserve">Instructor, “Psychology”, </w:t>
      </w:r>
      <w:r w:rsidRPr="00E8527B">
        <w:rPr>
          <w:rFonts w:ascii="Georgia" w:hAnsi="Georgia" w:cs="Georgia"/>
          <w:b/>
          <w:bCs/>
          <w:i/>
        </w:rPr>
        <w:t>Guangzhou 10th Middle School, China</w:t>
      </w:r>
      <w:r w:rsidRPr="001B6EE3">
        <w:rPr>
          <w:rFonts w:ascii="Georgia" w:hAnsi="Georgia" w:cs="Georgia"/>
          <w:b/>
          <w:bCs/>
        </w:rPr>
        <w:t xml:space="preserve">          </w:t>
      </w:r>
      <w:r>
        <w:rPr>
          <w:rFonts w:ascii="Georgia" w:hAnsi="Georgia" w:cs="Georgia"/>
          <w:b/>
          <w:bCs/>
        </w:rPr>
        <w:t xml:space="preserve">            </w:t>
      </w:r>
      <w:r w:rsidRPr="001B6EE3">
        <w:rPr>
          <w:rFonts w:ascii="Georgia" w:hAnsi="Georgia" w:cs="Georgia"/>
          <w:bCs/>
        </w:rPr>
        <w:t>Sep</w:t>
      </w:r>
      <w:r>
        <w:rPr>
          <w:rFonts w:ascii="Georgia" w:hAnsi="Georgia" w:cs="Georgia"/>
          <w:bCs/>
        </w:rPr>
        <w:t>t.</w:t>
      </w:r>
      <w:r w:rsidRPr="001B6EE3">
        <w:rPr>
          <w:rFonts w:ascii="Georgia" w:hAnsi="Georgia" w:cs="Georgia"/>
          <w:bCs/>
        </w:rPr>
        <w:t xml:space="preserve"> 2013 </w:t>
      </w:r>
      <w:r>
        <w:rPr>
          <w:rFonts w:ascii="Georgia" w:hAnsi="Georgia" w:cs="Georgia"/>
          <w:bCs/>
        </w:rPr>
        <w:t>–</w:t>
      </w:r>
      <w:r w:rsidRPr="001B6EE3">
        <w:rPr>
          <w:rFonts w:ascii="Georgia" w:hAnsi="Georgia" w:cs="Georgia"/>
          <w:bCs/>
        </w:rPr>
        <w:t xml:space="preserve"> Nov</w:t>
      </w:r>
      <w:r>
        <w:rPr>
          <w:rFonts w:ascii="Georgia" w:hAnsi="Georgia" w:cs="Georgia"/>
          <w:bCs/>
        </w:rPr>
        <w:t>.</w:t>
      </w:r>
      <w:r w:rsidRPr="001B6EE3">
        <w:rPr>
          <w:rFonts w:ascii="Georgia" w:hAnsi="Georgia" w:cs="Georgia"/>
          <w:bCs/>
        </w:rPr>
        <w:t xml:space="preserve"> 2013</w:t>
      </w:r>
      <w:r w:rsidRPr="001B6EE3">
        <w:rPr>
          <w:rFonts w:ascii="Georgia" w:eastAsiaTheme="minorEastAsia" w:hAnsi="Georgia" w:cs="Georgia"/>
        </w:rPr>
        <w:t xml:space="preserve"> </w:t>
      </w:r>
    </w:p>
    <w:p w14:paraId="72AC1756"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Taught psychology to two eighth-grade classes</w:t>
      </w:r>
    </w:p>
    <w:p w14:paraId="4F083D9F"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Counseled middle school students </w:t>
      </w:r>
      <w:r>
        <w:rPr>
          <w:rFonts w:ascii="Georgia" w:eastAsia="SimSun" w:hAnsi="Georgia" w:cs="Georgia"/>
          <w:lang w:eastAsia="zh-CN"/>
        </w:rPr>
        <w:t>on issues on anxiety and high school entrance examination</w:t>
      </w:r>
    </w:p>
    <w:p w14:paraId="0A30CE83"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Administered academic achievement tests and psychological assessments</w:t>
      </w:r>
    </w:p>
    <w:p w14:paraId="7BD38EA1" w14:textId="0E8E5A59" w:rsidR="004B3DEE" w:rsidRPr="004B3DEE"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Organized and ran Psychology Activity Month, including two group trainings for students from seventh and eighth grades </w:t>
      </w:r>
    </w:p>
    <w:p w14:paraId="3422B7DF" w14:textId="6F793712" w:rsidR="00BC61A1" w:rsidRPr="001B6EE3" w:rsidRDefault="00BC61A1" w:rsidP="00F12AEF">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39136" behindDoc="0" locked="0" layoutInCell="1" allowOverlap="1" wp14:anchorId="363C4ECA" wp14:editId="42A765DD">
                <wp:simplePos x="0" y="0"/>
                <wp:positionH relativeFrom="column">
                  <wp:posOffset>3810</wp:posOffset>
                </wp:positionH>
                <wp:positionV relativeFrom="paragraph">
                  <wp:posOffset>147320</wp:posOffset>
                </wp:positionV>
                <wp:extent cx="6858000" cy="635"/>
                <wp:effectExtent l="0" t="0" r="0" b="0"/>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2E5E0C"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" strokecolor="#a5a5a5" strokeweight="1.5pt"/>
            </w:pict>
          </mc:Fallback>
        </mc:AlternateContent>
      </w:r>
    </w:p>
    <w:p w14:paraId="32F4C64C" w14:textId="3F6C8C65" w:rsidR="00BC61A1" w:rsidRPr="001B6EE3" w:rsidRDefault="00BC61A1" w:rsidP="00F12AEF">
      <w:pPr>
        <w:shd w:val="clear" w:color="auto" w:fill="FFFFFF"/>
        <w:spacing w:line="276" w:lineRule="auto"/>
        <w:jc w:val="left"/>
        <w:rPr>
          <w:rFonts w:ascii="Georgia" w:eastAsia="SimSun" w:hAnsi="Georgia" w:cs="Georgia"/>
          <w:lang w:eastAsia="zh-CN"/>
        </w:rPr>
      </w:pPr>
      <w:r w:rsidRPr="001B6EE3">
        <w:rPr>
          <w:rFonts w:ascii="Georgia" w:hAnsi="Georgia" w:cs="Georgia"/>
          <w:b/>
          <w:bCs/>
          <w:spacing w:val="20"/>
        </w:rPr>
        <w:t>RELEV</w:t>
      </w:r>
      <w:r>
        <w:rPr>
          <w:rFonts w:ascii="Georgia" w:hAnsi="Georgia" w:cs="Georgia"/>
          <w:b/>
          <w:bCs/>
          <w:spacing w:val="20"/>
        </w:rPr>
        <w:t>A</w:t>
      </w:r>
      <w:r w:rsidRPr="001B6EE3">
        <w:rPr>
          <w:rFonts w:ascii="Georgia" w:hAnsi="Georgia" w:cs="Georgia"/>
          <w:b/>
          <w:bCs/>
          <w:spacing w:val="20"/>
        </w:rPr>
        <w:t>NT SKILLS</w:t>
      </w:r>
    </w:p>
    <w:p w14:paraId="736814BE" w14:textId="77777777" w:rsidR="00BC61A1" w:rsidRPr="001B6EE3" w:rsidRDefault="00BC61A1" w:rsidP="00F12AEF">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38112" behindDoc="0" locked="0" layoutInCell="1" allowOverlap="1" wp14:anchorId="2AFB97E4" wp14:editId="10FEE00C">
                <wp:simplePos x="0" y="0"/>
                <wp:positionH relativeFrom="column">
                  <wp:posOffset>0</wp:posOffset>
                </wp:positionH>
                <wp:positionV relativeFrom="paragraph">
                  <wp:posOffset>16510</wp:posOffset>
                </wp:positionV>
                <wp:extent cx="6858000" cy="635"/>
                <wp:effectExtent l="0" t="0" r="0" b="0"/>
                <wp:wrapNone/>
                <wp:docPr id="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43F52B" id="AutoShape 9" o:spid="_x0000_s1026" type="#_x0000_t32" style="position:absolute;margin-left:0;margin-top:1.3pt;width:540pt;height:.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" strokecolor="#a5a5a5" strokeweight="1.5pt"/>
            </w:pict>
          </mc:Fallback>
        </mc:AlternateContent>
      </w:r>
    </w:p>
    <w:p w14:paraId="30F5D7BF" w14:textId="07B8286E" w:rsidR="003C0502" w:rsidRPr="0033039C" w:rsidRDefault="003C0502" w:rsidP="003C0502">
      <w:pPr>
        <w:spacing w:before="120"/>
        <w:jc w:val="left"/>
        <w:rPr>
          <w:rFonts w:ascii="Georgia" w:hAnsi="Georgia" w:cs="Georgia"/>
        </w:rPr>
      </w:pPr>
      <w:r>
        <w:rPr>
          <w:rFonts w:ascii="Georgia" w:hAnsi="Georgia" w:cs="Georgia"/>
          <w:b/>
        </w:rPr>
        <w:t xml:space="preserve">Quantitative </w:t>
      </w:r>
      <w:r w:rsidRPr="00350CD4">
        <w:rPr>
          <w:rFonts w:ascii="Georgia" w:hAnsi="Georgia" w:cs="Georgia"/>
          <w:b/>
        </w:rPr>
        <w:t>Skills</w:t>
      </w:r>
      <w:r>
        <w:rPr>
          <w:rFonts w:ascii="Georgia" w:hAnsi="Georgia" w:cs="Georgia"/>
          <w:b/>
        </w:rPr>
        <w:t xml:space="preserve">:                     </w:t>
      </w:r>
      <w:r>
        <w:rPr>
          <w:rFonts w:ascii="Georgia" w:eastAsia="SimSun" w:hAnsi="Georgia" w:cs="Georgia"/>
          <w:lang w:eastAsia="zh-CN"/>
        </w:rPr>
        <w:t xml:space="preserve">Mathematical Statistics &amp; Probability, Psychology Measurement &amp; Statistics,   </w:t>
      </w:r>
    </w:p>
    <w:p w14:paraId="5296B4E1" w14:textId="28B188B0" w:rsidR="00FD1F37" w:rsidRDefault="003C0502" w:rsidP="003C0502">
      <w:pPr>
        <w:shd w:val="clear" w:color="auto" w:fill="FFFFFF"/>
        <w:ind w:left="3340"/>
        <w:jc w:val="left"/>
        <w:rPr>
          <w:rFonts w:ascii="Georgia" w:eastAsia="SimSun" w:hAnsi="Georgia" w:cs="Georgia"/>
          <w:lang w:eastAsia="zh-CN"/>
        </w:rPr>
      </w:pPr>
      <w:r>
        <w:rPr>
          <w:rFonts w:ascii="Georgia" w:eastAsia="SimSun" w:hAnsi="Georgia" w:cs="Georgia"/>
          <w:lang w:eastAsia="zh-CN"/>
        </w:rPr>
        <w:t xml:space="preserve">Big Data Analysis, Discrete Mathematics, </w:t>
      </w:r>
      <w:r>
        <w:rPr>
          <w:rFonts w:ascii="Georgia" w:eastAsia="SimSun" w:hAnsi="Georgia" w:cs="Georgia" w:hint="eastAsia"/>
          <w:lang w:eastAsia="zh-CN"/>
        </w:rPr>
        <w:t>M</w:t>
      </w:r>
      <w:r>
        <w:rPr>
          <w:rFonts w:ascii="Georgia" w:eastAsia="SimSun" w:hAnsi="Georgia" w:cs="Georgia"/>
          <w:lang w:eastAsia="zh-CN"/>
        </w:rPr>
        <w:t xml:space="preserve">achine Learning, Neural           Networks, Linear Algebra, Time Series, Spatial Analysis, Network Analysis, </w:t>
      </w:r>
      <w:r w:rsidR="00C80881">
        <w:rPr>
          <w:rFonts w:ascii="Georgia" w:eastAsia="SimSun" w:hAnsi="Georgia" w:cs="Georgia"/>
          <w:lang w:eastAsia="zh-CN"/>
        </w:rPr>
        <w:t>Cognitive Robotics</w:t>
      </w:r>
      <w:r>
        <w:rPr>
          <w:rFonts w:ascii="Georgia" w:eastAsia="SimSun" w:hAnsi="Georgia" w:cs="Georgia"/>
          <w:lang w:eastAsia="zh-CN"/>
        </w:rPr>
        <w:t>, Statistics in fMRI Data Analysis, Bayesian Statistics</w:t>
      </w:r>
    </w:p>
    <w:p w14:paraId="00825122" w14:textId="77777777" w:rsidR="003C0502" w:rsidRPr="003C0502" w:rsidRDefault="003C0502" w:rsidP="003C0502">
      <w:pPr>
        <w:shd w:val="clear" w:color="auto" w:fill="FFFFFF"/>
        <w:ind w:left="3340"/>
        <w:jc w:val="left"/>
        <w:rPr>
          <w:rFonts w:ascii="Georgia" w:eastAsia="SimSun" w:hAnsi="Georgia" w:cs="Georgia"/>
          <w:sz w:val="12"/>
          <w:szCs w:val="12"/>
          <w:lang w:eastAsia="zh-CN"/>
        </w:rPr>
      </w:pPr>
    </w:p>
    <w:p w14:paraId="470C60FE" w14:textId="013B14B9" w:rsidR="005A0465" w:rsidRPr="00AC0894" w:rsidRDefault="005A0465" w:rsidP="005A0465">
      <w:pPr>
        <w:spacing w:line="264" w:lineRule="auto"/>
        <w:jc w:val="left"/>
        <w:rPr>
          <w:rFonts w:ascii="Georgia" w:hAnsi="Georgia" w:cs="Georgia"/>
        </w:rPr>
      </w:pPr>
      <w:r w:rsidRPr="00967124">
        <w:rPr>
          <w:rFonts w:ascii="Georgia" w:eastAsia="SimSun" w:hAnsi="Georgia" w:cs="Georgia"/>
          <w:b/>
          <w:lang w:eastAsia="zh-CN"/>
        </w:rPr>
        <w:t>Brain Analysis Technology</w:t>
      </w:r>
      <w:r w:rsidRPr="00967124">
        <w:rPr>
          <w:rFonts w:ascii="Georgia" w:hAnsi="Georgia" w:cs="Georgia"/>
          <w:b/>
        </w:rPr>
        <w:t>:</w:t>
      </w:r>
      <w:r>
        <w:rPr>
          <w:rFonts w:ascii="Georgia" w:hAnsi="Georgia" w:cs="Georgia"/>
        </w:rPr>
        <w:t xml:space="preserve">     fMRI (</w:t>
      </w:r>
      <w:r w:rsidRPr="00AC0894">
        <w:rPr>
          <w:rFonts w:ascii="Georgia" w:eastAsia="SimSun" w:hAnsi="Georgia" w:cs="Georgia"/>
          <w:lang w:eastAsia="zh-CN"/>
        </w:rPr>
        <w:t>FSL, AFNI, SPM</w:t>
      </w:r>
      <w:r w:rsidR="00566580">
        <w:rPr>
          <w:rFonts w:ascii="Georgia" w:eastAsia="SimSun" w:hAnsi="Georgia" w:cs="Georgia"/>
          <w:lang w:eastAsia="zh-CN"/>
        </w:rPr>
        <w:t>, Jupyter Notebook</w:t>
      </w:r>
      <w:r>
        <w:rPr>
          <w:rFonts w:ascii="Georgia" w:eastAsia="SimSun" w:hAnsi="Georgia" w:cs="Georgia"/>
          <w:lang w:eastAsia="zh-CN"/>
        </w:rPr>
        <w:t>)</w:t>
      </w:r>
      <w:r w:rsidRPr="00AC0894">
        <w:rPr>
          <w:rFonts w:ascii="Georgia" w:eastAsia="SimSun" w:hAnsi="Georgia" w:cs="Georgia"/>
          <w:lang w:eastAsia="zh-CN"/>
        </w:rPr>
        <w:t xml:space="preserve">, </w:t>
      </w:r>
      <w:r>
        <w:rPr>
          <w:rFonts w:ascii="Georgia" w:eastAsia="SimSun" w:hAnsi="Georgia" w:cs="Georgia"/>
          <w:lang w:eastAsia="zh-CN"/>
        </w:rPr>
        <w:t>ERP (</w:t>
      </w:r>
      <w:r w:rsidRPr="00AC0894">
        <w:rPr>
          <w:rFonts w:ascii="Georgia" w:eastAsia="SimSun" w:hAnsi="Georgia" w:cs="Georgia" w:hint="eastAsia"/>
          <w:lang w:eastAsia="zh-CN"/>
        </w:rPr>
        <w:t>Brain Voyager</w:t>
      </w:r>
      <w:r>
        <w:rPr>
          <w:rFonts w:ascii="Georgia" w:eastAsia="SimSun" w:hAnsi="Georgia" w:cs="Georgia"/>
          <w:lang w:eastAsia="zh-CN"/>
        </w:rPr>
        <w:t>),</w:t>
      </w:r>
      <w:r w:rsidRPr="00AC0894">
        <w:rPr>
          <w:rFonts w:ascii="Georgia" w:eastAsia="SimSun" w:hAnsi="Georgia" w:cs="Georgia"/>
          <w:lang w:eastAsia="zh-CN"/>
        </w:rPr>
        <w:t xml:space="preserve"> </w:t>
      </w:r>
      <w:r w:rsidRPr="00AC0894">
        <w:rPr>
          <w:rFonts w:ascii="Georgia" w:eastAsia="SimSun" w:hAnsi="Georgia" w:cs="Georgia" w:hint="eastAsia"/>
          <w:lang w:eastAsia="zh-CN"/>
        </w:rPr>
        <w:t>tDCS</w:t>
      </w:r>
    </w:p>
    <w:p w14:paraId="40F1C4A5" w14:textId="77777777" w:rsidR="005A0465" w:rsidRPr="002667C3" w:rsidRDefault="005A0465" w:rsidP="005A0465">
      <w:pPr>
        <w:pStyle w:val="ListParagraph"/>
        <w:shd w:val="clear" w:color="auto" w:fill="FFFFFF"/>
        <w:spacing w:line="360" w:lineRule="auto"/>
        <w:jc w:val="left"/>
        <w:rPr>
          <w:rFonts w:ascii="Georgia" w:eastAsia="SimSun" w:hAnsi="Georgia" w:cs="Georgia"/>
          <w:sz w:val="4"/>
          <w:szCs w:val="4"/>
          <w:lang w:eastAsia="zh-CN"/>
        </w:rPr>
      </w:pPr>
    </w:p>
    <w:p w14:paraId="1611B5A7" w14:textId="77777777" w:rsidR="005A0465" w:rsidRDefault="005A0465" w:rsidP="005A0465">
      <w:pPr>
        <w:shd w:val="clear" w:color="auto" w:fill="FFFFFF"/>
        <w:jc w:val="left"/>
        <w:rPr>
          <w:rFonts w:ascii="Georgia" w:eastAsia="SimSun" w:hAnsi="Georgia" w:cs="Georgia"/>
          <w:lang w:eastAsia="zh-CN"/>
        </w:rPr>
      </w:pPr>
      <w:r w:rsidRPr="00967124">
        <w:rPr>
          <w:rFonts w:ascii="Georgia" w:eastAsia="SimSun" w:hAnsi="Georgia" w:cs="Georgia"/>
          <w:b/>
          <w:lang w:eastAsia="zh-CN"/>
        </w:rPr>
        <w:t xml:space="preserve">Virtual Reality Technology: </w:t>
      </w:r>
      <w:r>
        <w:rPr>
          <w:rFonts w:ascii="Georgia" w:eastAsia="SimSun" w:hAnsi="Georgia" w:cs="Georgia"/>
          <w:b/>
          <w:lang w:eastAsia="zh-CN"/>
        </w:rPr>
        <w:t xml:space="preserve">    </w:t>
      </w:r>
      <w:r w:rsidRPr="00AC0894">
        <w:rPr>
          <w:rFonts w:ascii="Georgia" w:eastAsia="SimSun" w:hAnsi="Georgia" w:cs="Georgia"/>
          <w:lang w:eastAsia="zh-CN"/>
        </w:rPr>
        <w:t>World Vizard, Sketch Up, Blender</w:t>
      </w:r>
      <w:r w:rsidRPr="00AC0894">
        <w:rPr>
          <w:rFonts w:ascii="Georgia" w:eastAsia="SimSun" w:hAnsi="Georgia" w:cs="Georgia" w:hint="eastAsia"/>
          <w:lang w:eastAsia="zh-CN"/>
        </w:rPr>
        <w:t>, 3D Max</w:t>
      </w:r>
    </w:p>
    <w:p w14:paraId="407274A0" w14:textId="77777777" w:rsidR="005A0465" w:rsidRPr="00B327D2" w:rsidRDefault="005A0465" w:rsidP="005A0465">
      <w:pPr>
        <w:shd w:val="clear" w:color="auto" w:fill="FFFFFF"/>
        <w:jc w:val="left"/>
        <w:rPr>
          <w:rFonts w:ascii="Georgia" w:eastAsia="SimSun" w:hAnsi="Georgia" w:cs="Georgia"/>
          <w:sz w:val="4"/>
          <w:szCs w:val="4"/>
          <w:lang w:eastAsia="zh-CN"/>
        </w:rPr>
      </w:pPr>
    </w:p>
    <w:p w14:paraId="01F0F75E" w14:textId="58B2BD2A" w:rsidR="005A0465" w:rsidRDefault="005A0465" w:rsidP="005A0465">
      <w:pPr>
        <w:shd w:val="clear" w:color="auto" w:fill="FFFFFF"/>
        <w:jc w:val="left"/>
        <w:rPr>
          <w:rFonts w:ascii="Georgia" w:eastAsia="SimSun" w:hAnsi="Georgia" w:cs="Georgia"/>
          <w:lang w:eastAsia="zh-CN"/>
        </w:rPr>
      </w:pPr>
      <w:r>
        <w:rPr>
          <w:rFonts w:ascii="Georgia" w:eastAsia="SimSun" w:hAnsi="Georgia" w:cs="Georgia"/>
          <w:b/>
          <w:lang w:eastAsia="zh-CN"/>
        </w:rPr>
        <w:t>Spatial</w:t>
      </w:r>
      <w:r w:rsidRPr="00B327D2">
        <w:rPr>
          <w:rFonts w:ascii="Georgia" w:eastAsia="SimSun" w:hAnsi="Georgia" w:cs="Georgia"/>
          <w:b/>
          <w:lang w:eastAsia="zh-CN"/>
        </w:rPr>
        <w:t xml:space="preserve"> Analysis Technology:</w:t>
      </w:r>
      <w:r>
        <w:rPr>
          <w:rFonts w:ascii="Georgia" w:eastAsia="SimSun" w:hAnsi="Georgia" w:cs="Georgia"/>
          <w:lang w:eastAsia="zh-CN"/>
        </w:rPr>
        <w:t xml:space="preserve">  ArcGIS</w:t>
      </w:r>
    </w:p>
    <w:p w14:paraId="5C0FCA6D" w14:textId="77777777" w:rsidR="00B94082" w:rsidRPr="00B94082" w:rsidRDefault="00B94082" w:rsidP="005A0465">
      <w:pPr>
        <w:shd w:val="clear" w:color="auto" w:fill="FFFFFF"/>
        <w:jc w:val="left"/>
        <w:rPr>
          <w:rFonts w:ascii="Georgia" w:eastAsia="SimSun" w:hAnsi="Georgia" w:cs="Georgia"/>
          <w:sz w:val="4"/>
          <w:szCs w:val="4"/>
          <w:lang w:eastAsia="zh-CN"/>
        </w:rPr>
      </w:pPr>
    </w:p>
    <w:p w14:paraId="11B0AD59" w14:textId="04546B82" w:rsidR="00B94082" w:rsidRDefault="00B94082" w:rsidP="005A0465">
      <w:pPr>
        <w:shd w:val="clear" w:color="auto" w:fill="FFFFFF"/>
        <w:jc w:val="left"/>
        <w:rPr>
          <w:rFonts w:ascii="Georgia" w:eastAsia="SimSun" w:hAnsi="Georgia" w:cs="Georgia"/>
          <w:lang w:eastAsia="zh-CN"/>
        </w:rPr>
      </w:pPr>
      <w:r>
        <w:rPr>
          <w:rFonts w:ascii="Georgia" w:eastAsia="SimSun" w:hAnsi="Georgia" w:cs="Georgia"/>
          <w:b/>
          <w:lang w:eastAsia="zh-CN"/>
        </w:rPr>
        <w:t>Web Design</w:t>
      </w:r>
      <w:r w:rsidRPr="00B327D2">
        <w:rPr>
          <w:rFonts w:ascii="Georgia" w:eastAsia="SimSun" w:hAnsi="Georgia" w:cs="Georgia"/>
          <w:b/>
          <w:lang w:eastAsia="zh-CN"/>
        </w:rPr>
        <w:t xml:space="preserve"> </w:t>
      </w:r>
      <w:r>
        <w:rPr>
          <w:rFonts w:ascii="Georgia" w:eastAsia="SimSun" w:hAnsi="Georgia" w:cs="Georgia"/>
          <w:b/>
          <w:lang w:eastAsia="zh-CN"/>
        </w:rPr>
        <w:t>Skills</w:t>
      </w:r>
      <w:r w:rsidRPr="00B327D2">
        <w:rPr>
          <w:rFonts w:ascii="Georgia" w:eastAsia="SimSun" w:hAnsi="Georgia" w:cs="Georgia"/>
          <w:b/>
          <w:lang w:eastAsia="zh-CN"/>
        </w:rPr>
        <w:t>:</w:t>
      </w:r>
      <w:r>
        <w:rPr>
          <w:rFonts w:ascii="Georgia" w:eastAsia="SimSun" w:hAnsi="Georgia" w:cs="Georgia"/>
          <w:lang w:eastAsia="zh-CN"/>
        </w:rPr>
        <w:t xml:space="preserve">                       Wordpress, Drupal, CSS</w:t>
      </w:r>
      <w:r w:rsidR="004B6B75">
        <w:rPr>
          <w:rFonts w:ascii="Georgia" w:eastAsia="SimSun" w:hAnsi="Georgia" w:cs="Georgia"/>
          <w:lang w:eastAsia="zh-CN"/>
        </w:rPr>
        <w:t>, R</w:t>
      </w:r>
      <w:r w:rsidR="00A30E01">
        <w:rPr>
          <w:rFonts w:ascii="Georgia" w:eastAsia="SimSun" w:hAnsi="Georgia" w:cs="Georgia"/>
          <w:lang w:eastAsia="zh-CN"/>
        </w:rPr>
        <w:t>, Jupyter Notebook</w:t>
      </w:r>
      <w:r w:rsidR="00A840B9">
        <w:rPr>
          <w:rFonts w:ascii="Georgia" w:eastAsia="SimSun" w:hAnsi="Georgia" w:cs="Georgia"/>
          <w:lang w:eastAsia="zh-CN"/>
        </w:rPr>
        <w:t>, Github</w:t>
      </w:r>
    </w:p>
    <w:p w14:paraId="468CF63B" w14:textId="77777777" w:rsidR="00A30E01" w:rsidRPr="00A30E01" w:rsidRDefault="00A30E01" w:rsidP="005A0465">
      <w:pPr>
        <w:shd w:val="clear" w:color="auto" w:fill="FFFFFF"/>
        <w:jc w:val="left"/>
        <w:rPr>
          <w:rFonts w:ascii="Georgia" w:eastAsia="SimSun" w:hAnsi="Georgia" w:cs="Georgia"/>
          <w:sz w:val="4"/>
          <w:szCs w:val="4"/>
          <w:lang w:eastAsia="zh-CN"/>
        </w:rPr>
      </w:pPr>
    </w:p>
    <w:p w14:paraId="552AB4D7" w14:textId="26A089EB" w:rsidR="00A30E01" w:rsidRPr="00AC0894" w:rsidRDefault="00A30E01" w:rsidP="005A0465">
      <w:pPr>
        <w:shd w:val="clear" w:color="auto" w:fill="FFFFFF"/>
        <w:jc w:val="left"/>
        <w:rPr>
          <w:rFonts w:ascii="Georgia" w:eastAsia="SimSun" w:hAnsi="Georgia" w:cs="Georgia"/>
          <w:lang w:eastAsia="zh-CN"/>
        </w:rPr>
      </w:pPr>
      <w:r w:rsidRPr="00A30E01">
        <w:rPr>
          <w:rFonts w:ascii="Georgia" w:eastAsia="SimSun" w:hAnsi="Georgia" w:cs="Georgia"/>
          <w:b/>
          <w:lang w:eastAsia="zh-CN"/>
        </w:rPr>
        <w:t>Online Teaching Skills:</w:t>
      </w:r>
      <w:r>
        <w:rPr>
          <w:rFonts w:ascii="Georgia" w:eastAsia="SimSun" w:hAnsi="Georgia" w:cs="Georgia"/>
          <w:lang w:eastAsia="zh-CN"/>
        </w:rPr>
        <w:t xml:space="preserve">              Zoom, Yuja, Rhyme</w:t>
      </w:r>
    </w:p>
    <w:p w14:paraId="144E9171" w14:textId="77777777" w:rsidR="005A0465" w:rsidRPr="002667C3" w:rsidRDefault="005A0465" w:rsidP="005A0465">
      <w:pPr>
        <w:pStyle w:val="ListParagraph"/>
        <w:shd w:val="clear" w:color="auto" w:fill="FFFFFF"/>
        <w:spacing w:line="360" w:lineRule="auto"/>
        <w:jc w:val="left"/>
        <w:rPr>
          <w:rFonts w:ascii="Georgia" w:eastAsia="SimSun" w:hAnsi="Georgia" w:cs="Georgia"/>
          <w:sz w:val="4"/>
          <w:szCs w:val="4"/>
          <w:lang w:eastAsia="zh-CN"/>
        </w:rPr>
      </w:pPr>
    </w:p>
    <w:p w14:paraId="252E49B0" w14:textId="4F22400D" w:rsidR="005A0465" w:rsidRPr="00AC0894" w:rsidRDefault="005A0465" w:rsidP="005A0465">
      <w:pPr>
        <w:shd w:val="clear" w:color="auto" w:fill="FFFFFF"/>
        <w:jc w:val="left"/>
        <w:rPr>
          <w:rFonts w:ascii="Georgia" w:eastAsia="SimSun" w:hAnsi="Georgia" w:cs="Georgia"/>
          <w:lang w:eastAsia="zh-CN"/>
        </w:rPr>
      </w:pPr>
      <w:r w:rsidRPr="00967124">
        <w:rPr>
          <w:rFonts w:ascii="Georgia" w:eastAsia="SimSun" w:hAnsi="Georgia" w:cs="Georgia"/>
          <w:b/>
          <w:lang w:eastAsia="zh-CN"/>
        </w:rPr>
        <w:t xml:space="preserve">Programming Skills: </w:t>
      </w:r>
      <w:r>
        <w:rPr>
          <w:rFonts w:ascii="Georgia" w:eastAsia="SimSun" w:hAnsi="Georgia" w:cs="Georgia"/>
          <w:b/>
          <w:lang w:eastAsia="zh-CN"/>
        </w:rPr>
        <w:t xml:space="preserve">                 </w:t>
      </w:r>
      <w:r w:rsidRPr="00AC0894">
        <w:rPr>
          <w:rFonts w:ascii="Georgia" w:eastAsia="SimSun" w:hAnsi="Georgia" w:cs="Georgia" w:hint="eastAsia"/>
          <w:lang w:eastAsia="zh-CN"/>
        </w:rPr>
        <w:t xml:space="preserve">Python, </w:t>
      </w:r>
      <w:r w:rsidRPr="00AC0894">
        <w:rPr>
          <w:rFonts w:ascii="Georgia" w:eastAsia="SimSun" w:hAnsi="Georgia" w:cs="Georgia"/>
          <w:lang w:eastAsia="zh-CN"/>
        </w:rPr>
        <w:t xml:space="preserve">MATLAB, </w:t>
      </w:r>
      <w:r w:rsidR="00D83181">
        <w:rPr>
          <w:rFonts w:ascii="Georgia" w:eastAsia="SimSun" w:hAnsi="Georgia" w:cs="Georgia"/>
          <w:lang w:eastAsia="zh-CN"/>
        </w:rPr>
        <w:t xml:space="preserve">R, </w:t>
      </w:r>
      <w:r w:rsidR="0037644C">
        <w:rPr>
          <w:rFonts w:ascii="Georgia" w:eastAsia="SimSun" w:hAnsi="Georgia" w:cs="Georgia"/>
          <w:lang w:eastAsia="zh-CN"/>
        </w:rPr>
        <w:t xml:space="preserve">SQL, </w:t>
      </w:r>
      <w:r w:rsidRPr="00AC0894">
        <w:rPr>
          <w:rFonts w:ascii="Georgia" w:eastAsia="SimSun" w:hAnsi="Georgia" w:cs="Georgia" w:hint="eastAsia"/>
          <w:lang w:eastAsia="zh-CN"/>
        </w:rPr>
        <w:t>Presentation</w:t>
      </w:r>
      <w:r w:rsidRPr="00AC0894">
        <w:rPr>
          <w:rFonts w:ascii="Georgia" w:eastAsia="SimSun" w:hAnsi="Georgia" w:cs="Georgia"/>
          <w:lang w:eastAsia="zh-CN"/>
        </w:rPr>
        <w:t>, E-Prime</w:t>
      </w:r>
    </w:p>
    <w:p w14:paraId="7BCDA0CD" w14:textId="77777777" w:rsidR="005A0465" w:rsidRPr="002667C3" w:rsidRDefault="005A0465" w:rsidP="005A0465">
      <w:pPr>
        <w:pStyle w:val="ListParagraph"/>
        <w:shd w:val="clear" w:color="auto" w:fill="FFFFFF"/>
        <w:spacing w:line="360" w:lineRule="auto"/>
        <w:jc w:val="left"/>
        <w:rPr>
          <w:rFonts w:ascii="Georgia" w:eastAsia="SimSun" w:hAnsi="Georgia" w:cs="Georgia"/>
          <w:sz w:val="4"/>
          <w:szCs w:val="4"/>
          <w:lang w:eastAsia="zh-CN"/>
        </w:rPr>
      </w:pPr>
    </w:p>
    <w:p w14:paraId="1A9EDDB3" w14:textId="77777777" w:rsidR="005A0465" w:rsidRPr="00AC0894" w:rsidRDefault="005A0465" w:rsidP="005A0465">
      <w:pPr>
        <w:shd w:val="clear" w:color="auto" w:fill="FFFFFF"/>
        <w:jc w:val="left"/>
        <w:rPr>
          <w:rFonts w:ascii="Georgia" w:eastAsia="SimSun" w:hAnsi="Georgia" w:cs="Georgia"/>
          <w:lang w:eastAsia="zh-CN"/>
        </w:rPr>
      </w:pPr>
      <w:r w:rsidRPr="00967124">
        <w:rPr>
          <w:rFonts w:ascii="Georgia" w:eastAsia="SimSun" w:hAnsi="Georgia" w:cs="Georgia"/>
          <w:b/>
          <w:lang w:eastAsia="zh-CN"/>
        </w:rPr>
        <w:t>Statistics Skills:</w:t>
      </w:r>
      <w:r>
        <w:rPr>
          <w:rFonts w:ascii="Georgia" w:eastAsia="SimSun" w:hAnsi="Georgia" w:cs="Georgia"/>
          <w:lang w:eastAsia="zh-CN"/>
        </w:rPr>
        <w:t xml:space="preserve">                             </w:t>
      </w:r>
      <w:r w:rsidRPr="00AC0894">
        <w:rPr>
          <w:rFonts w:ascii="Georgia" w:eastAsia="SimSun" w:hAnsi="Georgia" w:cs="Georgia"/>
          <w:lang w:eastAsia="zh-CN"/>
        </w:rPr>
        <w:t>R, SPSS</w:t>
      </w:r>
    </w:p>
    <w:p w14:paraId="5BABCE01" w14:textId="77777777" w:rsidR="005A0465" w:rsidRPr="00AC0894" w:rsidRDefault="005A0465" w:rsidP="005A0465">
      <w:pPr>
        <w:shd w:val="clear" w:color="auto" w:fill="FFFFFF"/>
        <w:spacing w:line="360" w:lineRule="auto"/>
        <w:jc w:val="left"/>
        <w:rPr>
          <w:rFonts w:ascii="Georgia" w:eastAsia="SimSun" w:hAnsi="Georgia" w:cs="Georgia"/>
          <w:sz w:val="4"/>
          <w:szCs w:val="4"/>
          <w:lang w:eastAsia="zh-CN"/>
        </w:rPr>
      </w:pPr>
    </w:p>
    <w:p w14:paraId="00C96CCA" w14:textId="5A660AC6" w:rsidR="004B6B75" w:rsidRDefault="005A0465" w:rsidP="005A0465">
      <w:pPr>
        <w:spacing w:line="264" w:lineRule="auto"/>
        <w:jc w:val="left"/>
        <w:rPr>
          <w:rFonts w:ascii="Georgia" w:eastAsia="SimSun" w:hAnsi="Georgia" w:cs="Georgia"/>
          <w:lang w:eastAsia="zh-CN"/>
        </w:rPr>
      </w:pPr>
      <w:r w:rsidRPr="00967124">
        <w:rPr>
          <w:rFonts w:ascii="Georgia" w:hAnsi="Georgia" w:cs="Georgia"/>
          <w:b/>
        </w:rPr>
        <w:t>Language Skills:</w:t>
      </w:r>
      <w:r>
        <w:rPr>
          <w:rFonts w:ascii="Georgia" w:hAnsi="Georgia" w:cs="Georgia"/>
        </w:rPr>
        <w:t xml:space="preserve">                            </w:t>
      </w:r>
      <w:r w:rsidRPr="00AC0894">
        <w:rPr>
          <w:rFonts w:ascii="Georgia" w:eastAsia="SimSun" w:hAnsi="Georgia" w:cs="Georgia" w:hint="eastAsia"/>
          <w:lang w:eastAsia="zh-CN"/>
        </w:rPr>
        <w:t>Mandarin</w:t>
      </w:r>
      <w:r w:rsidRPr="00AC0894">
        <w:rPr>
          <w:rFonts w:ascii="Georgia" w:eastAsia="SimSun" w:hAnsi="Georgia" w:cs="Georgia"/>
          <w:lang w:eastAsia="zh-CN"/>
        </w:rPr>
        <w:t xml:space="preserve"> (native)</w:t>
      </w:r>
      <w:r w:rsidRPr="00AC0894">
        <w:rPr>
          <w:rFonts w:ascii="Georgia" w:eastAsia="SimSun" w:hAnsi="Georgia" w:cs="Georgia" w:hint="eastAsia"/>
          <w:lang w:eastAsia="zh-CN"/>
        </w:rPr>
        <w:t>, English</w:t>
      </w:r>
      <w:r w:rsidRPr="00AC0894">
        <w:rPr>
          <w:rFonts w:ascii="Georgia" w:eastAsia="SimSun" w:hAnsi="Georgia" w:cs="Georgia"/>
          <w:lang w:eastAsia="zh-CN"/>
        </w:rPr>
        <w:t xml:space="preserve"> (fluent), Cantonese (conversational)</w:t>
      </w:r>
      <w:r w:rsidR="004B6B75">
        <w:rPr>
          <w:rFonts w:ascii="Georgia" w:eastAsia="SimSun" w:hAnsi="Georgia" w:cs="Georgia"/>
          <w:lang w:eastAsia="zh-CN"/>
        </w:rPr>
        <w:t>,</w:t>
      </w:r>
    </w:p>
    <w:p w14:paraId="37B3DD93" w14:textId="2230FB6C" w:rsidR="00566E53" w:rsidRPr="00E84B0C" w:rsidRDefault="004B6B75" w:rsidP="005A0465">
      <w:pPr>
        <w:spacing w:line="264" w:lineRule="auto"/>
        <w:jc w:val="left"/>
        <w:rPr>
          <w:rFonts w:ascii="Georgia" w:eastAsia="SimSun" w:hAnsi="Georgia" w:cs="Georgia"/>
          <w:lang w:eastAsia="zh-CN"/>
        </w:rPr>
      </w:pPr>
      <w:r>
        <w:rPr>
          <w:rFonts w:ascii="Georgia" w:eastAsia="SimSun" w:hAnsi="Georgia" w:cs="Georgia"/>
          <w:lang w:eastAsia="zh-CN"/>
        </w:rPr>
        <w:t xml:space="preserve">                                                               Spanish (entry)</w:t>
      </w:r>
    </w:p>
    <w:p w14:paraId="0E249737" w14:textId="2CC9D3A7" w:rsidR="00566E53" w:rsidRDefault="00566E53" w:rsidP="005A0465">
      <w:pPr>
        <w:spacing w:line="264" w:lineRule="auto"/>
        <w:jc w:val="left"/>
        <w:rPr>
          <w:rFonts w:ascii="Georgia" w:eastAsia="SimSun" w:hAnsi="Georgia" w:cs="Georgia"/>
          <w:sz w:val="8"/>
          <w:szCs w:val="8"/>
          <w:lang w:eastAsia="zh-CN"/>
        </w:rPr>
      </w:pPr>
    </w:p>
    <w:p w14:paraId="55C969C2" w14:textId="77777777" w:rsidR="00566E53" w:rsidRPr="005F6853" w:rsidRDefault="00566E53" w:rsidP="005A0465">
      <w:pPr>
        <w:spacing w:line="264" w:lineRule="auto"/>
        <w:jc w:val="left"/>
        <w:rPr>
          <w:rFonts w:ascii="Georgia" w:eastAsia="SimSun" w:hAnsi="Georgia" w:cs="Georgia"/>
          <w:sz w:val="8"/>
          <w:szCs w:val="8"/>
          <w:lang w:eastAsia="zh-CN"/>
        </w:rPr>
      </w:pPr>
    </w:p>
    <w:p w14:paraId="4AB84BB9" w14:textId="70445318" w:rsidR="00E50097" w:rsidRDefault="00D74241" w:rsidP="005F6853">
      <w:pPr>
        <w:shd w:val="clear" w:color="auto" w:fill="FFFFFF"/>
        <w:jc w:val="left"/>
        <w:rPr>
          <w:rFonts w:ascii="Georgia" w:eastAsia="SimSun" w:hAnsi="Georgia" w:cs="Georgia"/>
          <w:b/>
          <w:lang w:eastAsia="zh-CN"/>
        </w:rPr>
      </w:pPr>
      <w:r w:rsidRPr="0080446A">
        <w:rPr>
          <w:rFonts w:ascii="Georgia" w:eastAsia="SimSun" w:hAnsi="Georgia" w:cs="Georgia"/>
          <w:b/>
          <w:lang w:eastAsia="zh-CN"/>
        </w:rPr>
        <w:t>Training</w:t>
      </w:r>
      <w:r w:rsidR="00914C90">
        <w:rPr>
          <w:rFonts w:ascii="Georgia" w:eastAsia="SimSun" w:hAnsi="Georgia" w:cs="Georgia"/>
          <w:b/>
          <w:lang w:eastAsia="zh-CN"/>
        </w:rPr>
        <w:t>s</w:t>
      </w:r>
    </w:p>
    <w:p w14:paraId="25C6EC97" w14:textId="4A82D81D" w:rsidR="00A840B9" w:rsidRDefault="00A840B9" w:rsidP="005F6853">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iCs/>
          <w:lang w:eastAsia="zh-CN"/>
        </w:rPr>
        <w:t xml:space="preserve">2021 Neurohackademy Summer School. </w:t>
      </w:r>
      <w:r w:rsidRPr="003207EF">
        <w:rPr>
          <w:rFonts w:ascii="Georgia" w:eastAsia="SimSun" w:hAnsi="Georgia" w:cs="Georgia"/>
          <w:i/>
          <w:lang w:eastAsia="zh-CN"/>
        </w:rPr>
        <w:t xml:space="preserve">eScience Institute, University of Washington (selected for 2020 cohort, deferred to 2021 summer due to Covid-19) </w:t>
      </w:r>
    </w:p>
    <w:p w14:paraId="18A9BF82" w14:textId="061ABB19" w:rsidR="00922498" w:rsidRPr="00922498" w:rsidRDefault="00922498" w:rsidP="00922498">
      <w:pPr>
        <w:pStyle w:val="ListParagraph"/>
        <w:numPr>
          <w:ilvl w:val="0"/>
          <w:numId w:val="9"/>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 xml:space="preserve">Data Science Workshop, </w:t>
      </w:r>
      <w:r w:rsidRPr="00976CA1">
        <w:rPr>
          <w:rFonts w:ascii="Georgia" w:eastAsia="SimSun" w:hAnsi="Georgia" w:cs="Georgia"/>
          <w:lang w:eastAsia="zh-CN"/>
        </w:rPr>
        <w:t>"</w:t>
      </w:r>
      <w:r>
        <w:rPr>
          <w:rFonts w:ascii="Georgia" w:eastAsia="SimSun" w:hAnsi="Georgia" w:cs="Georgia"/>
          <w:lang w:eastAsia="zh-CN"/>
        </w:rPr>
        <w:t>Data Science for Social Good (DS4SG)</w:t>
      </w:r>
      <w:r w:rsidRPr="00976CA1">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iCs/>
          <w:lang w:eastAsia="zh-CN"/>
        </w:rPr>
        <w:t>Virtual, Georgia Tech Univ.</w:t>
      </w:r>
    </w:p>
    <w:p w14:paraId="370509AC" w14:textId="585BFD49" w:rsidR="00FF5234" w:rsidRPr="00FF5234" w:rsidRDefault="00FF5234" w:rsidP="00FF5234">
      <w:pPr>
        <w:pStyle w:val="ListParagraph"/>
        <w:numPr>
          <w:ilvl w:val="0"/>
          <w:numId w:val="9"/>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 xml:space="preserve">Science Communication Skills for STEM Scientists - BootCamp. </w:t>
      </w:r>
      <w:r>
        <w:rPr>
          <w:rFonts w:ascii="Georgia" w:eastAsia="SimSun" w:hAnsi="Georgia" w:cs="Georgia"/>
          <w:i/>
          <w:iCs/>
          <w:lang w:eastAsia="zh-CN"/>
        </w:rPr>
        <w:t>Virtual, UCI-GPS STEM</w:t>
      </w:r>
    </w:p>
    <w:p w14:paraId="7CCE5CE9" w14:textId="517B5ED9" w:rsidR="00F14081" w:rsidRPr="00F14081" w:rsidRDefault="00F14081" w:rsidP="00F14081">
      <w:pPr>
        <w:pStyle w:val="ListParagraph"/>
        <w:numPr>
          <w:ilvl w:val="0"/>
          <w:numId w:val="10"/>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 xml:space="preserve">Oxford Autumn School in Neuroscience. </w:t>
      </w:r>
      <w:r>
        <w:rPr>
          <w:rFonts w:ascii="Georgia" w:eastAsia="SimSun" w:hAnsi="Georgia" w:cs="Georgia"/>
          <w:i/>
          <w:iCs/>
          <w:lang w:eastAsia="zh-CN"/>
        </w:rPr>
        <w:t>Virtual, University of Oxford</w:t>
      </w:r>
    </w:p>
    <w:p w14:paraId="39414A9C" w14:textId="4A676D06" w:rsidR="00E50097" w:rsidRPr="003B0F1F" w:rsidRDefault="003B0F1F" w:rsidP="003B0F1F">
      <w:pPr>
        <w:pStyle w:val="ListParagraph"/>
        <w:numPr>
          <w:ilvl w:val="0"/>
          <w:numId w:val="10"/>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Statistics</w:t>
      </w:r>
      <w:r w:rsidRPr="00976CA1">
        <w:rPr>
          <w:rFonts w:ascii="Georgia" w:eastAsia="SimSun" w:hAnsi="Georgia" w:cs="Georgia"/>
          <w:lang w:eastAsia="zh-CN"/>
        </w:rPr>
        <w:t xml:space="preserve"> Workshop, "</w:t>
      </w:r>
      <w:r>
        <w:rPr>
          <w:rFonts w:ascii="Georgia" w:eastAsia="SimSun" w:hAnsi="Georgia" w:cs="Georgia"/>
          <w:lang w:eastAsia="zh-CN"/>
        </w:rPr>
        <w:t>Beyond Statistical Significance: Finding Meaningful Effects</w:t>
      </w:r>
      <w:r w:rsidRPr="00976CA1">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iCs/>
          <w:lang w:eastAsia="zh-CN"/>
        </w:rPr>
        <w:t>Virtual, National Institute of Health</w:t>
      </w:r>
    </w:p>
    <w:p w14:paraId="0BA41A24" w14:textId="6A96E0F7" w:rsidR="00E50097" w:rsidRPr="00E50097" w:rsidRDefault="00E50097" w:rsidP="00E50097">
      <w:pPr>
        <w:pStyle w:val="ListParagraph"/>
        <w:numPr>
          <w:ilvl w:val="0"/>
          <w:numId w:val="10"/>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lastRenderedPageBreak/>
        <w:t xml:space="preserve">2020 </w:t>
      </w:r>
      <w:r>
        <w:rPr>
          <w:rFonts w:ascii="Georgia" w:eastAsia="SimSun" w:hAnsi="Georgia" w:cs="Georgia"/>
          <w:lang w:eastAsia="zh-CN"/>
        </w:rPr>
        <w:t>Spiking Neural Networks</w:t>
      </w:r>
      <w:r w:rsidRPr="00976CA1">
        <w:rPr>
          <w:rFonts w:ascii="Georgia" w:eastAsia="SimSun" w:hAnsi="Georgia" w:cs="Georgia"/>
          <w:lang w:eastAsia="zh-CN"/>
        </w:rPr>
        <w:t xml:space="preserve"> Workshop, "</w:t>
      </w:r>
      <w:r>
        <w:rPr>
          <w:rFonts w:ascii="Georgia" w:eastAsia="SimSun" w:hAnsi="Georgia" w:cs="Georgia"/>
          <w:lang w:eastAsia="zh-CN"/>
        </w:rPr>
        <w:t>Spiking Neural Networks as Universal Function Approximators: Learning Algorithms and Applications</w:t>
      </w:r>
      <w:r w:rsidRPr="00976CA1">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iCs/>
          <w:lang w:eastAsia="zh-CN"/>
        </w:rPr>
        <w:t>Virtual, Dan Goodman &amp; Friedemann Zenke</w:t>
      </w:r>
    </w:p>
    <w:p w14:paraId="16B7B641" w14:textId="2CAD33AC" w:rsidR="0080446A" w:rsidRPr="0080446A" w:rsidRDefault="0080446A" w:rsidP="0080446A">
      <w:pPr>
        <w:pStyle w:val="ListParagraph"/>
        <w:numPr>
          <w:ilvl w:val="0"/>
          <w:numId w:val="10"/>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Science Communication</w:t>
      </w:r>
      <w:r w:rsidRPr="00976CA1">
        <w:rPr>
          <w:rFonts w:ascii="Georgia" w:eastAsia="SimSun" w:hAnsi="Georgia" w:cs="Georgia"/>
          <w:lang w:eastAsia="zh-CN"/>
        </w:rPr>
        <w:t xml:space="preserve"> Workshop, "</w:t>
      </w:r>
      <w:r>
        <w:rPr>
          <w:rFonts w:ascii="Georgia" w:eastAsia="SimSun" w:hAnsi="Georgia" w:cs="Georgia"/>
          <w:lang w:eastAsia="zh-CN"/>
        </w:rPr>
        <w:t>The</w:t>
      </w:r>
      <w:r w:rsidRPr="00976CA1">
        <w:rPr>
          <w:rFonts w:ascii="Georgia" w:eastAsia="SimSun" w:hAnsi="Georgia" w:cs="Georgia"/>
          <w:lang w:eastAsia="zh-CN"/>
        </w:rPr>
        <w:t xml:space="preserve"> </w:t>
      </w:r>
      <w:r>
        <w:rPr>
          <w:rFonts w:ascii="Georgia" w:eastAsia="SimSun" w:hAnsi="Georgia" w:cs="Georgia"/>
          <w:lang w:eastAsia="zh-CN"/>
        </w:rPr>
        <w:t>Fundamentals of</w:t>
      </w:r>
      <w:r w:rsidRPr="00976CA1">
        <w:rPr>
          <w:rFonts w:ascii="Georgia" w:eastAsia="SimSun" w:hAnsi="Georgia" w:cs="Georgia"/>
          <w:lang w:eastAsia="zh-CN"/>
        </w:rPr>
        <w:t xml:space="preserve"> </w:t>
      </w:r>
      <w:r>
        <w:rPr>
          <w:rFonts w:ascii="Georgia" w:eastAsia="SimSun" w:hAnsi="Georgia" w:cs="Georgia"/>
          <w:lang w:eastAsia="zh-CN"/>
        </w:rPr>
        <w:t>SciComm</w:t>
      </w:r>
      <w:r w:rsidRPr="00976CA1">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iCs/>
          <w:lang w:eastAsia="zh-CN"/>
        </w:rPr>
        <w:t>Virtual, Scientistt Team</w:t>
      </w:r>
    </w:p>
    <w:p w14:paraId="6A84200B" w14:textId="7AC407BC" w:rsidR="00976CA1" w:rsidRPr="0080446A" w:rsidRDefault="00976CA1" w:rsidP="00976CA1">
      <w:pPr>
        <w:pStyle w:val="ListParagraph"/>
        <w:numPr>
          <w:ilvl w:val="0"/>
          <w:numId w:val="10"/>
        </w:numPr>
        <w:jc w:val="left"/>
        <w:rPr>
          <w:rFonts w:ascii="Times New Roman" w:eastAsia="Times New Roman" w:hAnsi="Times New Roman" w:cs="Times New Roman"/>
          <w:i/>
          <w:iCs/>
          <w:sz w:val="24"/>
          <w:szCs w:val="24"/>
          <w:lang w:eastAsia="zh-CN"/>
        </w:rPr>
      </w:pPr>
      <w:r w:rsidRPr="00976CA1">
        <w:rPr>
          <w:rFonts w:ascii="Georgia" w:eastAsia="SimSun" w:hAnsi="Georgia" w:cs="Georgia"/>
          <w:lang w:eastAsia="zh-CN"/>
        </w:rPr>
        <w:t>2020 AI Workshop, "Opportunities for Artificial Intelligence in Cancer"</w:t>
      </w:r>
      <w:r>
        <w:rPr>
          <w:rFonts w:ascii="Georgia" w:eastAsia="SimSun" w:hAnsi="Georgia" w:cs="Georgia"/>
          <w:lang w:eastAsia="zh-CN"/>
        </w:rPr>
        <w:t xml:space="preserve">. </w:t>
      </w:r>
      <w:r w:rsidR="0080446A" w:rsidRPr="0080446A">
        <w:rPr>
          <w:rFonts w:ascii="Georgia" w:eastAsia="SimSun" w:hAnsi="Georgia" w:cs="Georgia"/>
          <w:i/>
          <w:iCs/>
          <w:lang w:eastAsia="zh-CN"/>
        </w:rPr>
        <w:t>Virtual</w:t>
      </w:r>
      <w:r w:rsidR="0080446A">
        <w:rPr>
          <w:rFonts w:ascii="Georgia" w:eastAsia="SimSun" w:hAnsi="Georgia" w:cs="Georgia"/>
          <w:lang w:eastAsia="zh-CN"/>
        </w:rPr>
        <w:t xml:space="preserve">, </w:t>
      </w:r>
      <w:r w:rsidR="0080446A" w:rsidRPr="0080446A">
        <w:rPr>
          <w:rFonts w:ascii="Georgia" w:eastAsia="SimSun" w:hAnsi="Georgia" w:cs="Georgia"/>
          <w:i/>
          <w:iCs/>
          <w:lang w:eastAsia="zh-CN"/>
        </w:rPr>
        <w:t>UCI Medical School</w:t>
      </w:r>
    </w:p>
    <w:p w14:paraId="476A6B3A" w14:textId="711C6CBA" w:rsidR="00B56130" w:rsidRPr="00B56130" w:rsidRDefault="00B56130" w:rsidP="005F6853">
      <w:pPr>
        <w:pStyle w:val="ListParagraph"/>
        <w:numPr>
          <w:ilvl w:val="0"/>
          <w:numId w:val="10"/>
        </w:numPr>
        <w:shd w:val="clear" w:color="auto" w:fill="FFFFFF"/>
        <w:jc w:val="left"/>
        <w:rPr>
          <w:rFonts w:ascii="Georgia" w:eastAsia="SimSun" w:hAnsi="Georgia" w:cs="Georgia"/>
          <w:lang w:eastAsia="zh-CN"/>
        </w:rPr>
      </w:pPr>
      <w:r>
        <w:rPr>
          <w:rFonts w:ascii="Georgia" w:eastAsia="SimSun" w:hAnsi="Georgia" w:cs="Georgia"/>
          <w:lang w:eastAsia="zh-CN"/>
        </w:rPr>
        <w:t xml:space="preserve">2019 Object Perception, Attention, and Memory Anniversary Workshop. </w:t>
      </w:r>
      <w:r>
        <w:rPr>
          <w:rFonts w:ascii="Georgia" w:eastAsia="SimSun" w:hAnsi="Georgia" w:cs="Georgia"/>
          <w:i/>
          <w:lang w:eastAsia="zh-CN"/>
        </w:rPr>
        <w:t>Montreal</w:t>
      </w:r>
      <w:r w:rsidRPr="002A2569">
        <w:rPr>
          <w:rFonts w:ascii="Georgia" w:eastAsia="SimSun" w:hAnsi="Georgia" w:cs="Georgia"/>
          <w:i/>
          <w:lang w:eastAsia="zh-CN"/>
        </w:rPr>
        <w:t xml:space="preserve">, </w:t>
      </w:r>
      <w:r>
        <w:rPr>
          <w:rFonts w:ascii="Georgia" w:eastAsia="SimSun" w:hAnsi="Georgia" w:cs="Georgia"/>
          <w:i/>
          <w:lang w:eastAsia="zh-CN"/>
        </w:rPr>
        <w:t>Quebec</w:t>
      </w:r>
      <w:r w:rsidRPr="002A2569">
        <w:rPr>
          <w:rFonts w:ascii="Georgia" w:eastAsia="SimSun" w:hAnsi="Georgia" w:cs="Georgia"/>
          <w:i/>
          <w:lang w:eastAsia="zh-CN"/>
        </w:rPr>
        <w:t xml:space="preserve">, </w:t>
      </w:r>
      <w:r>
        <w:rPr>
          <w:rFonts w:ascii="Georgia" w:eastAsia="SimSun" w:hAnsi="Georgia" w:cs="Georgia"/>
          <w:i/>
          <w:lang w:eastAsia="zh-CN"/>
        </w:rPr>
        <w:t>Canada</w:t>
      </w:r>
    </w:p>
    <w:p w14:paraId="6DA4537A" w14:textId="78605427" w:rsidR="006C332A" w:rsidRDefault="006C332A" w:rsidP="006C332A">
      <w:pPr>
        <w:pStyle w:val="ListParagraph"/>
        <w:numPr>
          <w:ilvl w:val="0"/>
          <w:numId w:val="10"/>
        </w:numPr>
        <w:shd w:val="clear" w:color="auto" w:fill="FFFFFF"/>
        <w:jc w:val="left"/>
        <w:rPr>
          <w:rFonts w:ascii="Georgia" w:eastAsia="SimSun" w:hAnsi="Georgia" w:cs="Georgia"/>
          <w:i/>
          <w:lang w:eastAsia="zh-CN"/>
        </w:rPr>
      </w:pPr>
      <w:r>
        <w:rPr>
          <w:rFonts w:ascii="Georgia" w:eastAsia="SimSun" w:hAnsi="Georgia" w:cs="Georgia"/>
          <w:lang w:eastAsia="zh-CN"/>
        </w:rPr>
        <w:t>201</w:t>
      </w:r>
      <w:r w:rsidR="00D45F67">
        <w:rPr>
          <w:rFonts w:ascii="Georgia" w:eastAsia="SimSun" w:hAnsi="Georgia" w:cs="Georgia"/>
          <w:lang w:eastAsia="zh-CN"/>
        </w:rPr>
        <w:t>9</w:t>
      </w:r>
      <w:r>
        <w:rPr>
          <w:rFonts w:ascii="Georgia" w:eastAsia="SimSun" w:hAnsi="Georgia" w:cs="Georgia"/>
          <w:lang w:eastAsia="zh-CN"/>
        </w:rPr>
        <w:t xml:space="preserve"> </w:t>
      </w:r>
      <w:r w:rsidR="0080446A">
        <w:rPr>
          <w:rFonts w:ascii="Georgia" w:eastAsia="SimSun" w:hAnsi="Georgia" w:cs="Georgia"/>
          <w:lang w:eastAsia="zh-CN"/>
        </w:rPr>
        <w:t xml:space="preserve">Statistics Summer School, </w:t>
      </w:r>
      <w:r w:rsidRPr="002667C3">
        <w:rPr>
          <w:rFonts w:ascii="Georgia" w:eastAsia="SimSun" w:hAnsi="Georgia" w:cs="Georgia"/>
          <w:lang w:eastAsia="zh-CN"/>
        </w:rPr>
        <w:t>Methods University</w:t>
      </w:r>
      <w:r>
        <w:rPr>
          <w:rFonts w:ascii="Georgia" w:eastAsia="SimSun" w:hAnsi="Georgia" w:cs="Georgia"/>
          <w:lang w:eastAsia="zh-CN"/>
        </w:rPr>
        <w:t xml:space="preserve">. </w:t>
      </w:r>
      <w:r w:rsidRPr="00E0572D">
        <w:rPr>
          <w:rFonts w:ascii="Georgia" w:eastAsia="SimSun" w:hAnsi="Georgia" w:cs="Georgia"/>
          <w:i/>
          <w:lang w:eastAsia="zh-CN"/>
        </w:rPr>
        <w:t>UCSB</w:t>
      </w:r>
    </w:p>
    <w:p w14:paraId="5884EDEB" w14:textId="0C0B0A6E" w:rsidR="00D45F67" w:rsidRPr="00D45F67" w:rsidRDefault="00D45F67" w:rsidP="00D45F67">
      <w:pPr>
        <w:pStyle w:val="ListParagraph"/>
        <w:numPr>
          <w:ilvl w:val="0"/>
          <w:numId w:val="10"/>
        </w:numPr>
        <w:shd w:val="clear" w:color="auto" w:fill="FFFFFF"/>
        <w:jc w:val="left"/>
        <w:rPr>
          <w:rFonts w:ascii="Georgia" w:eastAsia="SimSun" w:hAnsi="Georgia" w:cs="Georgia"/>
          <w:i/>
          <w:lang w:eastAsia="zh-CN"/>
        </w:rPr>
      </w:pPr>
      <w:r>
        <w:rPr>
          <w:rFonts w:ascii="Georgia" w:eastAsia="SimSun" w:hAnsi="Georgia" w:cs="Georgia"/>
          <w:lang w:eastAsia="zh-CN"/>
        </w:rPr>
        <w:t xml:space="preserve">2018 </w:t>
      </w:r>
      <w:r w:rsidR="0080446A">
        <w:rPr>
          <w:rFonts w:ascii="Georgia" w:eastAsia="SimSun" w:hAnsi="Georgia" w:cs="Georgia"/>
          <w:lang w:eastAsia="zh-CN"/>
        </w:rPr>
        <w:t xml:space="preserve">Statistics Summer School, </w:t>
      </w:r>
      <w:r w:rsidRPr="002667C3">
        <w:rPr>
          <w:rFonts w:ascii="Georgia" w:eastAsia="SimSun" w:hAnsi="Georgia" w:cs="Georgia"/>
          <w:lang w:eastAsia="zh-CN"/>
        </w:rPr>
        <w:t>Methods University</w:t>
      </w:r>
      <w:r>
        <w:rPr>
          <w:rFonts w:ascii="Georgia" w:eastAsia="SimSun" w:hAnsi="Georgia" w:cs="Georgia"/>
          <w:lang w:eastAsia="zh-CN"/>
        </w:rPr>
        <w:t xml:space="preserve">. </w:t>
      </w:r>
      <w:r w:rsidRPr="00E0572D">
        <w:rPr>
          <w:rFonts w:ascii="Georgia" w:eastAsia="SimSun" w:hAnsi="Georgia" w:cs="Georgia"/>
          <w:i/>
          <w:lang w:eastAsia="zh-CN"/>
        </w:rPr>
        <w:t>UCSB</w:t>
      </w:r>
    </w:p>
    <w:p w14:paraId="542351A0" w14:textId="3DE8B98C" w:rsidR="006C332A" w:rsidRPr="002667C3" w:rsidRDefault="006C332A" w:rsidP="006C332A">
      <w:pPr>
        <w:pStyle w:val="ListParagraph"/>
        <w:numPr>
          <w:ilvl w:val="0"/>
          <w:numId w:val="10"/>
        </w:numPr>
        <w:shd w:val="clear" w:color="auto" w:fill="FFFFFF"/>
        <w:jc w:val="left"/>
        <w:rPr>
          <w:rFonts w:ascii="Georgia" w:eastAsia="SimSun" w:hAnsi="Georgia" w:cs="Georgia"/>
          <w:lang w:eastAsia="zh-CN"/>
        </w:rPr>
      </w:pPr>
      <w:r>
        <w:rPr>
          <w:rFonts w:ascii="Georgia" w:eastAsia="SimSun" w:hAnsi="Georgia" w:cs="Georgia"/>
          <w:lang w:eastAsia="zh-CN"/>
        </w:rPr>
        <w:t xml:space="preserve">2018 </w:t>
      </w:r>
      <w:r w:rsidR="003B0F1F">
        <w:rPr>
          <w:rFonts w:ascii="Georgia" w:eastAsia="SimSun" w:hAnsi="Georgia" w:cs="Georgia"/>
          <w:lang w:eastAsia="zh-CN"/>
        </w:rPr>
        <w:t>Virtual Reality Workshop, “</w:t>
      </w:r>
      <w:r w:rsidRPr="002667C3">
        <w:rPr>
          <w:rFonts w:ascii="Georgia" w:eastAsia="SimSun" w:hAnsi="Georgia" w:cs="Georgia"/>
          <w:lang w:eastAsia="zh-CN"/>
        </w:rPr>
        <w:t>Spatial Navigation Interfaces for Immersive Envi</w:t>
      </w:r>
      <w:r>
        <w:rPr>
          <w:rFonts w:ascii="Georgia" w:eastAsia="SimSun" w:hAnsi="Georgia" w:cs="Georgia"/>
          <w:lang w:eastAsia="zh-CN"/>
        </w:rPr>
        <w:t>ronments</w:t>
      </w:r>
      <w:r w:rsidR="003B0F1F">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lang w:eastAsia="zh-CN"/>
        </w:rPr>
        <w:t xml:space="preserve">Tübingen, </w:t>
      </w:r>
      <w:r w:rsidRPr="00E0572D">
        <w:rPr>
          <w:rFonts w:ascii="Georgia" w:eastAsia="SimSun" w:hAnsi="Georgia" w:cs="Georgia"/>
          <w:i/>
          <w:lang w:eastAsia="zh-CN"/>
        </w:rPr>
        <w:t>Germany</w:t>
      </w:r>
    </w:p>
    <w:p w14:paraId="69FF4CF3" w14:textId="635C49C2" w:rsidR="006C332A" w:rsidRPr="002667C3" w:rsidRDefault="006C332A" w:rsidP="006C332A">
      <w:pPr>
        <w:pStyle w:val="ListParagraph"/>
        <w:numPr>
          <w:ilvl w:val="0"/>
          <w:numId w:val="10"/>
        </w:numPr>
        <w:shd w:val="clear" w:color="auto" w:fill="FFFFFF"/>
        <w:jc w:val="left"/>
        <w:rPr>
          <w:rFonts w:ascii="Georgia" w:eastAsia="SimSun" w:hAnsi="Georgia" w:cs="Georgia"/>
          <w:lang w:eastAsia="zh-CN"/>
        </w:rPr>
      </w:pPr>
      <w:r>
        <w:rPr>
          <w:rFonts w:ascii="Georgia" w:eastAsia="SimSun" w:hAnsi="Georgia" w:cs="Georgia"/>
          <w:lang w:eastAsia="zh-CN"/>
        </w:rPr>
        <w:t xml:space="preserve">2018 </w:t>
      </w:r>
      <w:r w:rsidR="003B0F1F">
        <w:rPr>
          <w:rFonts w:ascii="Georgia" w:eastAsia="SimSun" w:hAnsi="Georgia" w:cs="Georgia"/>
          <w:lang w:eastAsia="zh-CN"/>
        </w:rPr>
        <w:t>Virtual Reality Workshop, “</w:t>
      </w:r>
      <w:r w:rsidRPr="002667C3">
        <w:rPr>
          <w:rFonts w:ascii="Georgia" w:eastAsia="SimSun" w:hAnsi="Georgia" w:cs="Georgia"/>
          <w:lang w:eastAsia="zh-CN"/>
        </w:rPr>
        <w:t>Virtual Environments as Geo/Spatial Labs</w:t>
      </w:r>
      <w:r w:rsidR="003B0F1F">
        <w:rPr>
          <w:rFonts w:ascii="Georgia" w:eastAsia="SimSun" w:hAnsi="Georgia" w:cs="Georgia"/>
          <w:lang w:eastAsia="zh-CN"/>
        </w:rPr>
        <w:t>”</w:t>
      </w:r>
      <w:r>
        <w:rPr>
          <w:rFonts w:ascii="Georgia" w:eastAsia="SimSun" w:hAnsi="Georgia" w:cs="Georgia"/>
          <w:lang w:eastAsia="zh-CN"/>
        </w:rPr>
        <w:t>.</w:t>
      </w:r>
      <w:r w:rsidRPr="002667C3">
        <w:rPr>
          <w:rFonts w:ascii="Georgia" w:eastAsia="SimSun" w:hAnsi="Georgia" w:cs="Georgia"/>
          <w:lang w:eastAsia="zh-CN"/>
        </w:rPr>
        <w:t xml:space="preserve"> </w:t>
      </w:r>
      <w:r w:rsidRPr="002A2569">
        <w:rPr>
          <w:rFonts w:ascii="Georgia" w:eastAsia="SimSun" w:hAnsi="Georgia" w:cs="Georgia"/>
          <w:i/>
          <w:lang w:eastAsia="zh-CN"/>
        </w:rPr>
        <w:t>Tübingen, Germany</w:t>
      </w:r>
    </w:p>
    <w:p w14:paraId="023800B7" w14:textId="565EED9A" w:rsidR="006C332A" w:rsidRPr="002A2569" w:rsidRDefault="006C332A" w:rsidP="006C332A">
      <w:pPr>
        <w:pStyle w:val="ListParagraph"/>
        <w:numPr>
          <w:ilvl w:val="0"/>
          <w:numId w:val="10"/>
        </w:numPr>
        <w:shd w:val="clear" w:color="auto" w:fill="FFFFFF"/>
        <w:jc w:val="left"/>
        <w:rPr>
          <w:rFonts w:ascii="Georgia" w:eastAsia="SimSun" w:hAnsi="Georgia" w:cs="Georgia"/>
          <w:i/>
          <w:lang w:eastAsia="zh-CN"/>
        </w:rPr>
      </w:pPr>
      <w:r w:rsidRPr="002667C3">
        <w:rPr>
          <w:rFonts w:ascii="Georgia" w:eastAsia="SimSun" w:hAnsi="Georgia" w:cs="Georgia"/>
          <w:lang w:eastAsia="zh-CN"/>
        </w:rPr>
        <w:t xml:space="preserve">2018 </w:t>
      </w:r>
      <w:r w:rsidR="003B0F1F">
        <w:rPr>
          <w:rFonts w:ascii="Georgia" w:eastAsia="SimSun" w:hAnsi="Georgia" w:cs="Georgia"/>
          <w:lang w:eastAsia="zh-CN"/>
        </w:rPr>
        <w:t>Statistics Workshop, “</w:t>
      </w:r>
      <w:r w:rsidRPr="002667C3">
        <w:rPr>
          <w:rFonts w:ascii="Georgia" w:eastAsia="SimSun" w:hAnsi="Georgia" w:cs="Georgia"/>
          <w:lang w:eastAsia="zh-CN"/>
        </w:rPr>
        <w:t>Bren Quantitative Workshop</w:t>
      </w:r>
      <w:r w:rsidR="003B0F1F">
        <w:rPr>
          <w:rFonts w:ascii="Georgia" w:eastAsia="SimSun" w:hAnsi="Georgia" w:cs="Georgia"/>
          <w:lang w:eastAsia="zh-CN"/>
        </w:rPr>
        <w:t>”</w:t>
      </w:r>
      <w:r>
        <w:rPr>
          <w:rFonts w:ascii="Georgia" w:eastAsia="SimSun" w:hAnsi="Georgia" w:cs="Georgia"/>
          <w:lang w:eastAsia="zh-CN"/>
        </w:rPr>
        <w:t>.</w:t>
      </w:r>
      <w:r w:rsidRPr="002667C3">
        <w:rPr>
          <w:rFonts w:ascii="Georgia" w:eastAsia="SimSun" w:hAnsi="Georgia" w:cs="Georgia"/>
          <w:lang w:eastAsia="zh-CN"/>
        </w:rPr>
        <w:t xml:space="preserve"> </w:t>
      </w:r>
      <w:r w:rsidRPr="002A2569">
        <w:rPr>
          <w:rFonts w:ascii="Georgia" w:eastAsia="SimSun" w:hAnsi="Georgia" w:cs="Georgia"/>
          <w:i/>
          <w:lang w:eastAsia="zh-CN"/>
        </w:rPr>
        <w:t>UCSB</w:t>
      </w:r>
    </w:p>
    <w:p w14:paraId="3CC1C32A" w14:textId="672E9A3B" w:rsidR="004B3DEE" w:rsidRPr="00A840B9" w:rsidRDefault="006C332A" w:rsidP="004B3DEE">
      <w:pPr>
        <w:pStyle w:val="ListParagraph"/>
        <w:numPr>
          <w:ilvl w:val="0"/>
          <w:numId w:val="10"/>
        </w:numPr>
        <w:shd w:val="clear" w:color="auto" w:fill="FFFFFF"/>
        <w:jc w:val="left"/>
        <w:rPr>
          <w:rFonts w:ascii="Georgia" w:eastAsia="SimSun" w:hAnsi="Georgia" w:cs="Georgia"/>
          <w:lang w:eastAsia="zh-CN"/>
        </w:rPr>
      </w:pPr>
      <w:r>
        <w:rPr>
          <w:rFonts w:ascii="Georgia" w:eastAsia="SimSun" w:hAnsi="Georgia" w:cs="Georgia"/>
          <w:lang w:eastAsia="zh-CN"/>
        </w:rPr>
        <w:t xml:space="preserve">2018 Object Perception, Attention, and Memory Anniversary Workshop. </w:t>
      </w:r>
      <w:r w:rsidRPr="002A2569">
        <w:rPr>
          <w:rFonts w:ascii="Georgia" w:eastAsia="SimSun" w:hAnsi="Georgia" w:cs="Georgia"/>
          <w:i/>
          <w:lang w:eastAsia="zh-CN"/>
        </w:rPr>
        <w:t>New Orleans, LA, USA</w:t>
      </w:r>
    </w:p>
    <w:p w14:paraId="7D7E8F77" w14:textId="77777777" w:rsidR="00A840B9" w:rsidRPr="003207EF" w:rsidRDefault="00A840B9" w:rsidP="00A840B9">
      <w:pPr>
        <w:pStyle w:val="ListParagraph"/>
        <w:numPr>
          <w:ilvl w:val="0"/>
          <w:numId w:val="10"/>
        </w:numPr>
        <w:shd w:val="clear" w:color="auto" w:fill="FFFFFF"/>
        <w:spacing w:line="276" w:lineRule="auto"/>
        <w:jc w:val="left"/>
        <w:rPr>
          <w:rFonts w:ascii="Georgia" w:eastAsia="SimSun" w:hAnsi="Georgia" w:cs="Georgia"/>
          <w:i/>
          <w:lang w:eastAsia="zh-CN"/>
        </w:rPr>
      </w:pPr>
      <w:r w:rsidRPr="00344EE4">
        <w:rPr>
          <w:rFonts w:ascii="Georgia" w:eastAsia="SimSun" w:hAnsi="Georgia" w:cs="Georgia"/>
          <w:lang w:eastAsia="zh-CN"/>
        </w:rPr>
        <w:t xml:space="preserve">2013 </w:t>
      </w:r>
      <w:r w:rsidRPr="003207EF">
        <w:rPr>
          <w:rFonts w:ascii="Georgia" w:eastAsia="SimSun" w:hAnsi="Georgia" w:cs="Georgia"/>
          <w:lang w:eastAsia="zh-CN"/>
        </w:rPr>
        <w:t xml:space="preserve">Psychology Summer School. </w:t>
      </w:r>
      <w:r w:rsidRPr="003207EF">
        <w:rPr>
          <w:rFonts w:ascii="Georgia" w:eastAsia="SimSun" w:hAnsi="Georgia" w:cs="Georgia"/>
          <w:i/>
          <w:lang w:eastAsia="zh-CN"/>
        </w:rPr>
        <w:t>Department of Psychology, Peking University (1 of 50 selected nationally)</w:t>
      </w:r>
    </w:p>
    <w:p w14:paraId="68EFFD0E" w14:textId="33376C91" w:rsidR="00A840B9" w:rsidRPr="00C80881" w:rsidRDefault="00A840B9" w:rsidP="00A840B9">
      <w:pPr>
        <w:pStyle w:val="ListParagraph"/>
        <w:numPr>
          <w:ilvl w:val="0"/>
          <w:numId w:val="10"/>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2013 Psychology Summer</w:t>
      </w:r>
      <w:r>
        <w:rPr>
          <w:rFonts w:ascii="Georgia" w:eastAsia="SimSun" w:hAnsi="Georgia" w:cs="Georgia"/>
          <w:lang w:eastAsia="zh-CN"/>
        </w:rPr>
        <w:t xml:space="preserve"> School</w:t>
      </w:r>
      <w:r w:rsidRPr="00344EE4">
        <w:rPr>
          <w:rFonts w:ascii="Georgia" w:eastAsia="SimSun" w:hAnsi="Georgia" w:cs="Georgia"/>
          <w:lang w:eastAsia="zh-CN"/>
        </w:rPr>
        <w:t xml:space="preserve">. </w:t>
      </w:r>
      <w:r w:rsidRPr="00155739">
        <w:rPr>
          <w:rFonts w:ascii="Georgia" w:eastAsia="SimSun" w:hAnsi="Georgia" w:cs="Georgia"/>
          <w:i/>
          <w:iCs/>
          <w:lang w:eastAsia="zh-CN"/>
        </w:rPr>
        <w:t>Institute of Psychology,</w:t>
      </w:r>
      <w:r>
        <w:rPr>
          <w:rFonts w:ascii="Georgia" w:eastAsia="SimSun" w:hAnsi="Georgia" w:cs="Georgia"/>
          <w:lang w:eastAsia="zh-CN"/>
        </w:rPr>
        <w:t xml:space="preserve"> </w:t>
      </w:r>
      <w:r>
        <w:rPr>
          <w:rFonts w:ascii="Georgia" w:eastAsia="SimSun" w:hAnsi="Georgia" w:cs="Georgia"/>
          <w:i/>
          <w:lang w:eastAsia="zh-CN"/>
        </w:rPr>
        <w:t>Chinese Academy of Sciences</w:t>
      </w:r>
      <w:r w:rsidRPr="00D236FA">
        <w:rPr>
          <w:rFonts w:ascii="Georgia" w:eastAsia="SimSun" w:hAnsi="Georgia" w:cs="Georgia"/>
          <w:i/>
          <w:lang w:eastAsia="zh-CN"/>
        </w:rPr>
        <w:t xml:space="preserve"> </w:t>
      </w:r>
      <w:r>
        <w:rPr>
          <w:rFonts w:ascii="Georgia" w:eastAsia="SimSun" w:hAnsi="Georgia" w:cs="Georgia"/>
          <w:i/>
          <w:lang w:eastAsia="zh-CN"/>
        </w:rPr>
        <w:t>(1 of 50 selected nationally)</w:t>
      </w:r>
      <w:r w:rsidRPr="00D236FA">
        <w:rPr>
          <w:rFonts w:ascii="Georgia" w:eastAsia="SimSun" w:hAnsi="Georgia" w:cs="Georgia"/>
          <w:i/>
          <w:lang w:eastAsia="zh-CN"/>
        </w:rPr>
        <w:t xml:space="preserve"> </w:t>
      </w:r>
      <w:r>
        <w:rPr>
          <w:rFonts w:ascii="Georgia" w:eastAsia="SimSun" w:hAnsi="Georgia" w:cs="Georgia"/>
          <w:i/>
          <w:lang w:eastAsia="zh-CN"/>
        </w:rPr>
        <w:t>(Declined)</w:t>
      </w:r>
    </w:p>
    <w:p w14:paraId="706905E9" w14:textId="77777777" w:rsidR="004B3DEE" w:rsidRPr="001B6EE3" w:rsidRDefault="004B3DEE" w:rsidP="004B3DEE">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7504" behindDoc="0" locked="0" layoutInCell="1" allowOverlap="1" wp14:anchorId="5479DDB1" wp14:editId="623AB700">
                <wp:simplePos x="0" y="0"/>
                <wp:positionH relativeFrom="column">
                  <wp:posOffset>3810</wp:posOffset>
                </wp:positionH>
                <wp:positionV relativeFrom="paragraph">
                  <wp:posOffset>147320</wp:posOffset>
                </wp:positionV>
                <wp:extent cx="6858000" cy="635"/>
                <wp:effectExtent l="0" t="0" r="0" b="0"/>
                <wp:wrapNone/>
                <wp:docPr id="1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02FAC3" id="AutoShape 8" o:spid="_x0000_s1026" type="#_x0000_t32" style="position:absolute;margin-left:.3pt;margin-top:11.6pt;width:540pt;height:.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rG0C49ABAACAAwAA&#13;&#10;DgAAAAAAAAAAAAAAAAAuAgAAZHJzL2Uyb0RvYy54bWxQSwECLQAUAAYACAAAACEAd720yN0AAAAM&#13;&#10;AQAADwAAAAAAAAAAAAAAAAAqBAAAZHJzL2Rvd25yZXYueG1sUEsFBgAAAAAEAAQA8wAAADQFAAAA&#13;&#10;AA==&#13;&#10;" strokecolor="#a5a5a5" strokeweight="1.5pt"/>
            </w:pict>
          </mc:Fallback>
        </mc:AlternateContent>
      </w:r>
    </w:p>
    <w:p w14:paraId="0814ABD1" w14:textId="209448AB" w:rsidR="004B3DEE" w:rsidRPr="001B6EE3" w:rsidRDefault="004B3DEE" w:rsidP="004B3DEE">
      <w:pPr>
        <w:spacing w:line="276" w:lineRule="auto"/>
        <w:jc w:val="left"/>
        <w:rPr>
          <w:rFonts w:ascii="Georgia" w:hAnsi="Georgia" w:cs="Georgia"/>
        </w:rPr>
      </w:pPr>
      <w:r w:rsidRPr="0080446A">
        <w:rPr>
          <w:rFonts w:ascii="Georgia" w:hAnsi="Georgia" w:cs="Georgia"/>
          <w:b/>
          <w:bCs/>
          <w:spacing w:val="20"/>
        </w:rPr>
        <w:t>PROFESSIONAL MEMBERSHIPS</w:t>
      </w:r>
    </w:p>
    <w:p w14:paraId="1C102142" w14:textId="77777777" w:rsidR="004B3DEE" w:rsidRPr="001B6EE3" w:rsidRDefault="004B3DEE" w:rsidP="004B3DEE">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8528" behindDoc="0" locked="0" layoutInCell="1" allowOverlap="1" wp14:anchorId="018B63D4" wp14:editId="5B8173E9">
                <wp:simplePos x="0" y="0"/>
                <wp:positionH relativeFrom="column">
                  <wp:posOffset>0</wp:posOffset>
                </wp:positionH>
                <wp:positionV relativeFrom="paragraph">
                  <wp:posOffset>16510</wp:posOffset>
                </wp:positionV>
                <wp:extent cx="6858000" cy="635"/>
                <wp:effectExtent l="0" t="0" r="0" b="0"/>
                <wp:wrapNone/>
                <wp:docPr id="2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A52069" id="AutoShape 9" o:spid="_x0000_s1026" type="#_x0000_t32" style="position:absolute;margin-left:0;margin-top:1.3pt;width:540pt;height:.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75OTY9ABAACAAwAA&#13;&#10;DgAAAAAAAAAAAAAAAAAuAgAAZHJzL2Uyb0RvYy54bWxQSwECLQAUAAYACAAAACEARZUSwt0AAAAK&#13;&#10;AQAADwAAAAAAAAAAAAAAAAAqBAAAZHJzL2Rvd25yZXYueG1sUEsFBgAAAAAEAAQA8wAAADQFAAAA&#13;&#10;AA==&#13;&#10;" strokecolor="#a5a5a5" strokeweight="1.5pt"/>
            </w:pict>
          </mc:Fallback>
        </mc:AlternateContent>
      </w:r>
    </w:p>
    <w:p w14:paraId="09F70246" w14:textId="40E1EE9D" w:rsidR="00BC6DF3" w:rsidRDefault="00BC6DF3" w:rsidP="000C4E23">
      <w:pPr>
        <w:jc w:val="right"/>
        <w:rPr>
          <w:rFonts w:ascii="Georgia" w:hAnsi="Georgia" w:cs="Georgia"/>
        </w:rPr>
      </w:pPr>
      <w:r>
        <w:rPr>
          <w:rFonts w:ascii="Georgia" w:hAnsi="Georgia" w:cs="Georgia"/>
        </w:rPr>
        <w:t>Cognitive Neuroscience Society</w:t>
      </w:r>
      <w:r w:rsidRPr="00BC6DF3">
        <w:rPr>
          <w:rFonts w:ascii="Georgia" w:hAnsi="Georgia" w:cs="Georgia"/>
        </w:rPr>
        <w:t xml:space="preserve"> </w:t>
      </w:r>
      <w:r>
        <w:rPr>
          <w:rFonts w:ascii="Georgia" w:hAnsi="Georgia" w:cs="Georgia"/>
        </w:rPr>
        <w:t xml:space="preserve">                                                                                                          </w:t>
      </w:r>
      <w:r w:rsidR="000C4E23">
        <w:rPr>
          <w:rFonts w:ascii="Georgia" w:hAnsi="Georgia" w:cs="Georgia"/>
        </w:rPr>
        <w:t xml:space="preserve">                             </w:t>
      </w:r>
      <w:r>
        <w:rPr>
          <w:rFonts w:ascii="Georgia" w:hAnsi="Georgia" w:cs="Georgia"/>
        </w:rPr>
        <w:t>2020</w:t>
      </w:r>
    </w:p>
    <w:p w14:paraId="3CF71911" w14:textId="00C14FBC" w:rsidR="00770B52" w:rsidRDefault="00770B52" w:rsidP="000C4E23">
      <w:pPr>
        <w:jc w:val="right"/>
        <w:rPr>
          <w:rFonts w:ascii="Georgia" w:hAnsi="Georgia" w:cs="Georgia"/>
        </w:rPr>
      </w:pPr>
      <w:r>
        <w:rPr>
          <w:rFonts w:ascii="Georgia" w:hAnsi="Georgia" w:cs="Georgia"/>
        </w:rPr>
        <w:t>Orange County R Users Group (OCRUG)</w:t>
      </w:r>
      <w:r w:rsidRPr="00770B52">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0C4E23">
        <w:rPr>
          <w:rFonts w:ascii="Georgia" w:hAnsi="Georgia" w:cs="Georgia"/>
        </w:rPr>
        <w:t xml:space="preserve">                            </w:t>
      </w:r>
      <w:r>
        <w:rPr>
          <w:rFonts w:ascii="Georgia" w:hAnsi="Georgia" w:cs="Georgia"/>
        </w:rPr>
        <w:t>2020</w:t>
      </w:r>
    </w:p>
    <w:p w14:paraId="2EFEB056" w14:textId="09FD868D" w:rsidR="00770B52" w:rsidRDefault="00770B52" w:rsidP="000C4E23">
      <w:pPr>
        <w:jc w:val="right"/>
        <w:rPr>
          <w:rFonts w:ascii="Georgia" w:hAnsi="Georgia" w:cs="Georgia"/>
        </w:rPr>
      </w:pPr>
      <w:r>
        <w:rPr>
          <w:rFonts w:ascii="Georgia" w:hAnsi="Georgia" w:cs="Georgia"/>
        </w:rPr>
        <w:t xml:space="preserve">Women in AI (WAI)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0C4E23">
        <w:rPr>
          <w:rFonts w:ascii="Georgia" w:hAnsi="Georgia" w:cs="Georgia"/>
        </w:rPr>
        <w:t xml:space="preserve">                            </w:t>
      </w:r>
      <w:r>
        <w:rPr>
          <w:rFonts w:ascii="Georgia" w:hAnsi="Georgia" w:cs="Georgia"/>
        </w:rPr>
        <w:t>2020</w:t>
      </w:r>
    </w:p>
    <w:p w14:paraId="2A7A169C" w14:textId="5A31B292" w:rsidR="0047454A" w:rsidRDefault="0047454A" w:rsidP="000C4E23">
      <w:pPr>
        <w:jc w:val="right"/>
        <w:rPr>
          <w:rFonts w:ascii="Georgia" w:hAnsi="Georgia" w:cs="Georgia"/>
        </w:rPr>
      </w:pPr>
      <w:r>
        <w:rPr>
          <w:rFonts w:ascii="Georgia" w:hAnsi="Georgia" w:cs="Georgia"/>
        </w:rPr>
        <w:t xml:space="preserve">Women in Machine Learning (WiML)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0C4E23">
        <w:rPr>
          <w:rFonts w:ascii="Georgia" w:hAnsi="Georgia" w:cs="Georgia"/>
        </w:rPr>
        <w:t xml:space="preserve">                            </w:t>
      </w:r>
      <w:r>
        <w:rPr>
          <w:rFonts w:ascii="Georgia" w:hAnsi="Georgia" w:cs="Georgia"/>
        </w:rPr>
        <w:t>20</w:t>
      </w:r>
      <w:r w:rsidR="00770B52">
        <w:rPr>
          <w:rFonts w:ascii="Georgia" w:hAnsi="Georgia" w:cs="Georgia"/>
        </w:rPr>
        <w:t>20</w:t>
      </w:r>
    </w:p>
    <w:p w14:paraId="31D89A86" w14:textId="2C355B4E" w:rsidR="004B3DEE" w:rsidRDefault="004B3DEE" w:rsidP="000C4E23">
      <w:pPr>
        <w:jc w:val="right"/>
        <w:rPr>
          <w:rFonts w:ascii="Georgia" w:hAnsi="Georgia" w:cs="Georgia"/>
        </w:rPr>
      </w:pPr>
      <w:r>
        <w:rPr>
          <w:rFonts w:ascii="Georgia" w:hAnsi="Georgia" w:cs="Georgia"/>
        </w:rPr>
        <w:t xml:space="preserve">R-Ladies Global                                                                                                                                      </w:t>
      </w:r>
      <w:r w:rsidR="000C4E23">
        <w:rPr>
          <w:rFonts w:ascii="Georgia" w:hAnsi="Georgia" w:cs="Georgia"/>
        </w:rPr>
        <w:t xml:space="preserve">                              </w:t>
      </w:r>
      <w:r>
        <w:rPr>
          <w:rFonts w:ascii="Georgia" w:hAnsi="Georgia" w:cs="Georgia"/>
        </w:rPr>
        <w:t>2020</w:t>
      </w:r>
    </w:p>
    <w:p w14:paraId="5DACCD56" w14:textId="27F8BB31" w:rsidR="004B3DEE" w:rsidRDefault="004B3DEE" w:rsidP="000C4E23">
      <w:pPr>
        <w:jc w:val="right"/>
        <w:rPr>
          <w:rFonts w:ascii="Georgia" w:hAnsi="Georgia" w:cs="Georgia"/>
        </w:rPr>
      </w:pPr>
      <w:r>
        <w:rPr>
          <w:rFonts w:ascii="Georgia" w:hAnsi="Georgia" w:cs="Georgia"/>
        </w:rPr>
        <w:t>Woman Techmakers</w:t>
      </w:r>
      <w:r w:rsidRPr="00945F9F">
        <w:rPr>
          <w:rFonts w:ascii="Georgia" w:hAnsi="Georgia" w:cs="Georgia"/>
        </w:rPr>
        <w:t xml:space="preserve"> </w:t>
      </w:r>
      <w:r>
        <w:rPr>
          <w:rFonts w:ascii="Georgia" w:hAnsi="Georgia" w:cs="Georgia"/>
        </w:rPr>
        <w:t xml:space="preserve">                                                                                                                          </w:t>
      </w:r>
      <w:r w:rsidR="000C4E23">
        <w:rPr>
          <w:rFonts w:ascii="Georgia" w:hAnsi="Georgia" w:cs="Georgia"/>
        </w:rPr>
        <w:t xml:space="preserve">                                 </w:t>
      </w:r>
      <w:r>
        <w:rPr>
          <w:rFonts w:ascii="Georgia" w:hAnsi="Georgia" w:cs="Georgia"/>
        </w:rPr>
        <w:t>2020</w:t>
      </w:r>
    </w:p>
    <w:p w14:paraId="494E4118" w14:textId="37766786" w:rsidR="004B3DEE" w:rsidRDefault="004B3DEE" w:rsidP="000C4E23">
      <w:pPr>
        <w:jc w:val="right"/>
        <w:rPr>
          <w:rFonts w:ascii="Georgia" w:hAnsi="Georgia" w:cs="Georgia"/>
        </w:rPr>
      </w:pPr>
      <w:r>
        <w:rPr>
          <w:rFonts w:ascii="Georgia" w:hAnsi="Georgia" w:cs="Georgia"/>
        </w:rPr>
        <w:t>UCI Center for the Neurobiology of Learning &amp; Memory</w:t>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47454A">
        <w:rPr>
          <w:rFonts w:ascii="Georgia" w:hAnsi="Georgia" w:cs="Georgia"/>
        </w:rPr>
        <w:t xml:space="preserve"> </w:t>
      </w:r>
      <w:r>
        <w:rPr>
          <w:rFonts w:ascii="Georgia" w:hAnsi="Georgia" w:cs="Georgia"/>
        </w:rPr>
        <w:t xml:space="preserve"> </w:t>
      </w:r>
      <w:r w:rsidR="000C4E23">
        <w:rPr>
          <w:rFonts w:ascii="Georgia" w:hAnsi="Georgia" w:cs="Georgia"/>
        </w:rPr>
        <w:t xml:space="preserve">                           </w:t>
      </w:r>
      <w:r>
        <w:rPr>
          <w:rFonts w:ascii="Georgia" w:hAnsi="Georgia" w:cs="Georgia"/>
        </w:rPr>
        <w:t>2019</w:t>
      </w:r>
    </w:p>
    <w:p w14:paraId="1EAC579E" w14:textId="0431F0CE" w:rsidR="001314E7" w:rsidRDefault="001314E7" w:rsidP="000C4E23">
      <w:pPr>
        <w:jc w:val="right"/>
        <w:rPr>
          <w:rFonts w:ascii="Georgia" w:hAnsi="Georgia" w:cs="Georgia"/>
        </w:rPr>
      </w:pPr>
      <w:r>
        <w:rPr>
          <w:rFonts w:ascii="Georgia" w:hAnsi="Georgia" w:cs="Georgia"/>
        </w:rPr>
        <w:t xml:space="preserve">Women in Cognitive Science (WiCS)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47454A">
        <w:rPr>
          <w:rFonts w:ascii="Georgia" w:hAnsi="Georgia" w:cs="Georgia"/>
        </w:rPr>
        <w:t xml:space="preserve"> </w:t>
      </w:r>
      <w:r w:rsidR="000C4E23">
        <w:rPr>
          <w:rFonts w:ascii="Georgia" w:hAnsi="Georgia" w:cs="Georgia"/>
        </w:rPr>
        <w:t xml:space="preserve">                            </w:t>
      </w:r>
      <w:r>
        <w:rPr>
          <w:rFonts w:ascii="Georgia" w:hAnsi="Georgia" w:cs="Georgia"/>
        </w:rPr>
        <w:t>2018</w:t>
      </w:r>
    </w:p>
    <w:p w14:paraId="5A24224A" w14:textId="4D84605D" w:rsidR="004B3DEE" w:rsidRDefault="004B3DEE" w:rsidP="000C4E23">
      <w:pPr>
        <w:jc w:val="right"/>
        <w:rPr>
          <w:rFonts w:ascii="Georgia" w:hAnsi="Georgia" w:cs="Georgia"/>
        </w:rPr>
      </w:pPr>
      <w:r w:rsidRPr="001B6EE3">
        <w:rPr>
          <w:rFonts w:ascii="Georgia" w:hAnsi="Georgia" w:cs="Georgia"/>
        </w:rPr>
        <w:t>Psych</w:t>
      </w:r>
      <w:r>
        <w:rPr>
          <w:rFonts w:ascii="Georgia" w:hAnsi="Georgia" w:cs="Georgia"/>
        </w:rPr>
        <w:t>o</w:t>
      </w:r>
      <w:r w:rsidRPr="001B6EE3">
        <w:rPr>
          <w:rFonts w:ascii="Georgia" w:hAnsi="Georgia" w:cs="Georgia"/>
        </w:rPr>
        <w:t>nomic Society</w:t>
      </w:r>
      <w:r>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0C4E23">
        <w:rPr>
          <w:rFonts w:ascii="Georgia" w:hAnsi="Georgia" w:cs="Georgia"/>
        </w:rPr>
        <w:t xml:space="preserve">                             </w:t>
      </w:r>
      <w:r>
        <w:rPr>
          <w:rFonts w:ascii="Georgia" w:hAnsi="Georgia" w:cs="Georgia"/>
        </w:rPr>
        <w:t>2018</w:t>
      </w:r>
    </w:p>
    <w:p w14:paraId="3744524A" w14:textId="4618CB3F" w:rsidR="004B3DEE" w:rsidRDefault="004B3DEE" w:rsidP="000C4E23">
      <w:pPr>
        <w:jc w:val="right"/>
        <w:rPr>
          <w:rFonts w:ascii="Georgia" w:hAnsi="Georgia" w:cs="Georgia"/>
        </w:rPr>
      </w:pPr>
      <w:r>
        <w:rPr>
          <w:rFonts w:ascii="Georgia" w:hAnsi="Georgia" w:cs="Georgia"/>
        </w:rPr>
        <w:t xml:space="preserve">R-Ladies Santa Barbara                                                                                                                    </w:t>
      </w:r>
      <w:r w:rsidR="000C4E23">
        <w:rPr>
          <w:rFonts w:ascii="Georgia" w:hAnsi="Georgia" w:cs="Georgia"/>
        </w:rPr>
        <w:t xml:space="preserve">                                  </w:t>
      </w:r>
      <w:r>
        <w:rPr>
          <w:rFonts w:ascii="Georgia" w:hAnsi="Georgia" w:cs="Georgia"/>
        </w:rPr>
        <w:t>2018</w:t>
      </w:r>
    </w:p>
    <w:p w14:paraId="4039FC17" w14:textId="1A4B39D1" w:rsidR="000C4E23" w:rsidRDefault="000C4E23" w:rsidP="000C4E23">
      <w:pPr>
        <w:jc w:val="right"/>
        <w:rPr>
          <w:rFonts w:ascii="Georgia" w:hAnsi="Georgia" w:cs="Georgia"/>
        </w:rPr>
      </w:pPr>
      <w:r>
        <w:rPr>
          <w:rFonts w:ascii="Georgia" w:hAnsi="Georgia" w:cs="Georgia"/>
        </w:rPr>
        <w:t xml:space="preserve">Society for Neuroscience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2015</w:t>
      </w:r>
    </w:p>
    <w:p w14:paraId="5315BFD1" w14:textId="1572D13F" w:rsidR="004B3DEE" w:rsidRDefault="004B3DEE" w:rsidP="000C4E23">
      <w:pPr>
        <w:jc w:val="right"/>
        <w:rPr>
          <w:rFonts w:ascii="Georgia" w:hAnsi="Georgia" w:cs="Georgia"/>
        </w:rPr>
      </w:pPr>
      <w:r>
        <w:rPr>
          <w:rFonts w:ascii="Georgia" w:hAnsi="Georgia" w:cs="Georgia"/>
        </w:rPr>
        <w:t xml:space="preserve">Vision Science Society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0C4E23">
        <w:rPr>
          <w:rFonts w:ascii="Georgia" w:hAnsi="Georgia" w:cs="Georgia"/>
        </w:rPr>
        <w:t xml:space="preserve">                                  </w:t>
      </w:r>
      <w:r>
        <w:rPr>
          <w:rFonts w:ascii="Georgia" w:hAnsi="Georgia" w:cs="Georgia"/>
        </w:rPr>
        <w:t>2015</w:t>
      </w:r>
    </w:p>
    <w:p w14:paraId="0A3C2EAC" w14:textId="77777777" w:rsidR="002E6223" w:rsidRPr="001B6EE3" w:rsidRDefault="002E6223" w:rsidP="002E6223">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2864" behindDoc="0" locked="0" layoutInCell="1" allowOverlap="1" wp14:anchorId="63478F8C" wp14:editId="4B5AEBAA">
                <wp:simplePos x="0" y="0"/>
                <wp:positionH relativeFrom="column">
                  <wp:posOffset>3810</wp:posOffset>
                </wp:positionH>
                <wp:positionV relativeFrom="paragraph">
                  <wp:posOffset>147320</wp:posOffset>
                </wp:positionV>
                <wp:extent cx="6858000" cy="635"/>
                <wp:effectExtent l="0" t="0" r="0" b="0"/>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9CEA49"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" strokecolor="#a5a5a5" strokeweight="1.5pt"/>
            </w:pict>
          </mc:Fallback>
        </mc:AlternateContent>
      </w:r>
    </w:p>
    <w:p w14:paraId="41D72A1E" w14:textId="5423D37B" w:rsidR="002E6223" w:rsidRPr="001B6EE3" w:rsidRDefault="002E6223" w:rsidP="002E6223">
      <w:pPr>
        <w:spacing w:line="276" w:lineRule="auto"/>
        <w:jc w:val="left"/>
        <w:rPr>
          <w:rFonts w:ascii="Georgia" w:hAnsi="Georgia" w:cs="Georgia"/>
        </w:rPr>
      </w:pPr>
      <w:r>
        <w:rPr>
          <w:rFonts w:ascii="Georgia" w:hAnsi="Georgia" w:cs="Georgia"/>
          <w:b/>
          <w:bCs/>
          <w:spacing w:val="20"/>
        </w:rPr>
        <w:t>RELEVANT</w:t>
      </w:r>
      <w:r w:rsidRPr="0080446A">
        <w:rPr>
          <w:rFonts w:ascii="Georgia" w:hAnsi="Georgia" w:cs="Georgia"/>
          <w:b/>
          <w:bCs/>
          <w:spacing w:val="20"/>
        </w:rPr>
        <w:t xml:space="preserve"> </w:t>
      </w:r>
      <w:r>
        <w:rPr>
          <w:rFonts w:ascii="Georgia" w:hAnsi="Georgia" w:cs="Georgia"/>
          <w:b/>
          <w:bCs/>
          <w:spacing w:val="20"/>
        </w:rPr>
        <w:t>CERTIFICATES</w:t>
      </w:r>
    </w:p>
    <w:p w14:paraId="76778C20" w14:textId="77777777" w:rsidR="002E6223" w:rsidRPr="001B6EE3" w:rsidRDefault="002E6223" w:rsidP="002E6223">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3888" behindDoc="0" locked="0" layoutInCell="1" allowOverlap="1" wp14:anchorId="7A0FB19F" wp14:editId="471E0AEF">
                <wp:simplePos x="0" y="0"/>
                <wp:positionH relativeFrom="column">
                  <wp:posOffset>0</wp:posOffset>
                </wp:positionH>
                <wp:positionV relativeFrom="paragraph">
                  <wp:posOffset>16510</wp:posOffset>
                </wp:positionV>
                <wp:extent cx="6858000" cy="635"/>
                <wp:effectExtent l="0" t="0" r="0" b="0"/>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E379D3" id="AutoShape 9" o:spid="_x0000_s1026" type="#_x0000_t32" style="position:absolute;margin-left:0;margin-top:1.3pt;width:540pt;height:.0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" strokecolor="#a5a5a5" strokeweight="1.5pt"/>
            </w:pict>
          </mc:Fallback>
        </mc:AlternateContent>
      </w:r>
    </w:p>
    <w:p w14:paraId="209D8541" w14:textId="34ACCC56" w:rsidR="00A30E01" w:rsidRDefault="002E6223" w:rsidP="00A30E01">
      <w:pPr>
        <w:shd w:val="clear" w:color="auto" w:fill="FFFFFF"/>
        <w:jc w:val="left"/>
        <w:rPr>
          <w:rFonts w:ascii="Georgia" w:hAnsi="Georgia" w:cs="Georgia"/>
        </w:rPr>
      </w:pPr>
      <w:r>
        <w:rPr>
          <w:rFonts w:ascii="Georgia" w:hAnsi="Georgia" w:cs="Georgia"/>
        </w:rPr>
        <w:t>Chinese Teacher’s License (Psychology and Education)</w:t>
      </w:r>
    </w:p>
    <w:p w14:paraId="4EC9A042" w14:textId="295AAC93" w:rsidR="002E6223" w:rsidRDefault="002E6223" w:rsidP="00A30E01">
      <w:pPr>
        <w:shd w:val="clear" w:color="auto" w:fill="FFFFFF"/>
        <w:jc w:val="left"/>
        <w:rPr>
          <w:rFonts w:ascii="Georgia" w:hAnsi="Georgia" w:cs="Georgia"/>
        </w:rPr>
      </w:pPr>
      <w:r>
        <w:rPr>
          <w:rFonts w:ascii="Georgia" w:hAnsi="Georgia" w:cs="Georgia"/>
        </w:rPr>
        <w:t>Neuromatch Academy Teaching Assistant Certificate</w:t>
      </w:r>
    </w:p>
    <w:p w14:paraId="05CDE7CE" w14:textId="475DD6DE" w:rsidR="002E6223" w:rsidRPr="00A30E01" w:rsidRDefault="002E6223" w:rsidP="00A30E01">
      <w:pPr>
        <w:shd w:val="clear" w:color="auto" w:fill="FFFFFF"/>
        <w:jc w:val="left"/>
        <w:rPr>
          <w:rFonts w:ascii="Georgia" w:eastAsia="SimSun" w:hAnsi="Georgia" w:cs="Georgia"/>
          <w:lang w:eastAsia="zh-CN"/>
        </w:rPr>
      </w:pPr>
      <w:r>
        <w:rPr>
          <w:rFonts w:ascii="Georgia" w:hAnsi="Georgia" w:cs="Georgia"/>
        </w:rPr>
        <w:t>UCI Course Design Certificate</w:t>
      </w:r>
    </w:p>
    <w:sectPr w:rsidR="002E6223" w:rsidRPr="00A30E01" w:rsidSect="00993DF9">
      <w:footerReference w:type="even" r:id="rId16"/>
      <w:footerReference w:type="default" r:id="rId1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A65B67" w14:textId="77777777" w:rsidR="006C611C" w:rsidRDefault="006C611C" w:rsidP="001937E9">
      <w:r>
        <w:separator/>
      </w:r>
    </w:p>
  </w:endnote>
  <w:endnote w:type="continuationSeparator" w:id="0">
    <w:p w14:paraId="557998C9" w14:textId="77777777" w:rsidR="006C611C" w:rsidRDefault="006C611C" w:rsidP="00193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Georgia">
    <w:altName w:val="﷽﷽﷽﷽﷽﷽﷽﷽쎀t怀"/>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DE1B3" w14:textId="77777777" w:rsidR="00D31CF5" w:rsidRDefault="00D31CF5" w:rsidP="00E7005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63AC82" w14:textId="77777777" w:rsidR="00D31CF5" w:rsidRDefault="00D31CF5" w:rsidP="001937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825F2" w14:textId="6119E868" w:rsidR="00D31CF5" w:rsidRPr="00335A76" w:rsidRDefault="00484941" w:rsidP="00E70057">
    <w:pPr>
      <w:pStyle w:val="Footer"/>
      <w:framePr w:wrap="around" w:vAnchor="text" w:hAnchor="margin" w:xAlign="right" w:y="1"/>
      <w:rPr>
        <w:rStyle w:val="PageNumber"/>
        <w:rFonts w:ascii="Georgia" w:hAnsi="Georgia"/>
        <w:color w:val="808080" w:themeColor="background1" w:themeShade="80"/>
        <w:sz w:val="16"/>
        <w:szCs w:val="16"/>
      </w:rPr>
    </w:pPr>
    <w:r>
      <w:rPr>
        <w:rStyle w:val="PageNumber"/>
        <w:rFonts w:ascii="Georgia" w:hAnsi="Georgia"/>
        <w:color w:val="808080" w:themeColor="background1" w:themeShade="80"/>
        <w:sz w:val="16"/>
        <w:szCs w:val="16"/>
      </w:rPr>
      <w:t>You (</w:t>
    </w:r>
    <w:r w:rsidR="00D31CF5" w:rsidRPr="00335A76">
      <w:rPr>
        <w:rStyle w:val="PageNumber"/>
        <w:rFonts w:ascii="Georgia" w:hAnsi="Georgia"/>
        <w:color w:val="808080" w:themeColor="background1" w:themeShade="80"/>
        <w:sz w:val="16"/>
        <w:szCs w:val="16"/>
      </w:rPr>
      <w:t>L</w:t>
    </w:r>
    <w:r>
      <w:rPr>
        <w:rStyle w:val="PageNumber"/>
        <w:rFonts w:ascii="Georgia" w:hAnsi="Georgia"/>
        <w:color w:val="808080" w:themeColor="background1" w:themeShade="80"/>
        <w:sz w:val="16"/>
        <w:szCs w:val="16"/>
      </w:rPr>
      <w:t>ilian)</w:t>
    </w:r>
    <w:r w:rsidR="00D31CF5" w:rsidRPr="00335A76">
      <w:rPr>
        <w:rStyle w:val="PageNumber"/>
        <w:rFonts w:ascii="Georgia" w:hAnsi="Georgia"/>
        <w:color w:val="808080" w:themeColor="background1" w:themeShade="80"/>
        <w:sz w:val="16"/>
        <w:szCs w:val="16"/>
      </w:rPr>
      <w:t xml:space="preserve"> Cheng  Page </w:t>
    </w:r>
    <w:r w:rsidR="00D31CF5" w:rsidRPr="00335A76">
      <w:rPr>
        <w:rStyle w:val="PageNumber"/>
        <w:rFonts w:ascii="Georgia" w:hAnsi="Georgia"/>
        <w:color w:val="808080" w:themeColor="background1" w:themeShade="80"/>
        <w:sz w:val="16"/>
        <w:szCs w:val="16"/>
      </w:rPr>
      <w:fldChar w:fldCharType="begin"/>
    </w:r>
    <w:r w:rsidR="00D31CF5" w:rsidRPr="00335A76">
      <w:rPr>
        <w:rStyle w:val="PageNumber"/>
        <w:rFonts w:ascii="Georgia" w:hAnsi="Georgia"/>
        <w:color w:val="808080" w:themeColor="background1" w:themeShade="80"/>
        <w:sz w:val="16"/>
        <w:szCs w:val="16"/>
      </w:rPr>
      <w:instrText xml:space="preserve">PAGE  </w:instrText>
    </w:r>
    <w:r w:rsidR="00D31CF5" w:rsidRPr="00335A76">
      <w:rPr>
        <w:rStyle w:val="PageNumber"/>
        <w:rFonts w:ascii="Georgia" w:hAnsi="Georgia"/>
        <w:color w:val="808080" w:themeColor="background1" w:themeShade="80"/>
        <w:sz w:val="16"/>
        <w:szCs w:val="16"/>
      </w:rPr>
      <w:fldChar w:fldCharType="separate"/>
    </w:r>
    <w:r w:rsidR="00044A09">
      <w:rPr>
        <w:rStyle w:val="PageNumber"/>
        <w:rFonts w:ascii="Georgia" w:hAnsi="Georgia"/>
        <w:noProof/>
        <w:color w:val="808080" w:themeColor="background1" w:themeShade="80"/>
        <w:sz w:val="16"/>
        <w:szCs w:val="16"/>
      </w:rPr>
      <w:t>4</w:t>
    </w:r>
    <w:r w:rsidR="00D31CF5" w:rsidRPr="00335A76">
      <w:rPr>
        <w:rStyle w:val="PageNumber"/>
        <w:rFonts w:ascii="Georgia" w:hAnsi="Georgia"/>
        <w:color w:val="808080" w:themeColor="background1" w:themeShade="80"/>
        <w:sz w:val="16"/>
        <w:szCs w:val="16"/>
      </w:rPr>
      <w:fldChar w:fldCharType="end"/>
    </w:r>
  </w:p>
  <w:p w14:paraId="671613F2" w14:textId="77777777" w:rsidR="00D31CF5" w:rsidRDefault="00D31CF5" w:rsidP="001937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CD1A8" w14:textId="77777777" w:rsidR="006C611C" w:rsidRDefault="006C611C" w:rsidP="001937E9">
      <w:r>
        <w:separator/>
      </w:r>
    </w:p>
  </w:footnote>
  <w:footnote w:type="continuationSeparator" w:id="0">
    <w:p w14:paraId="389BAB0E" w14:textId="77777777" w:rsidR="006C611C" w:rsidRDefault="006C611C" w:rsidP="001937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AD6782A"/>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1DC5F09"/>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6944ED"/>
    <w:multiLevelType w:val="multilevel"/>
    <w:tmpl w:val="136944E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35E521C"/>
    <w:multiLevelType w:val="hybridMultilevel"/>
    <w:tmpl w:val="6870E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5969EB"/>
    <w:multiLevelType w:val="hybridMultilevel"/>
    <w:tmpl w:val="05ECAF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42399"/>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E0E64E5"/>
    <w:multiLevelType w:val="hybridMultilevel"/>
    <w:tmpl w:val="E5B267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2B6DA5"/>
    <w:multiLevelType w:val="hybridMultilevel"/>
    <w:tmpl w:val="22E655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C423F3"/>
    <w:multiLevelType w:val="hybridMultilevel"/>
    <w:tmpl w:val="AC105F26"/>
    <w:lvl w:ilvl="0" w:tplc="04090005">
      <w:start w:val="1"/>
      <w:numFmt w:val="bullet"/>
      <w:lvlText w:val=""/>
      <w:lvlJc w:val="left"/>
      <w:pPr>
        <w:ind w:left="779" w:hanging="360"/>
      </w:pPr>
      <w:rPr>
        <w:rFonts w:ascii="Wingdings" w:hAnsi="Wingdings"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2" w15:restartNumberingAfterBreak="0">
    <w:nsid w:val="45BD2291"/>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F9416AE"/>
    <w:multiLevelType w:val="hybridMultilevel"/>
    <w:tmpl w:val="AAB0A2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6C711C"/>
    <w:multiLevelType w:val="multilevel"/>
    <w:tmpl w:val="516C711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3691BF1"/>
    <w:multiLevelType w:val="hybridMultilevel"/>
    <w:tmpl w:val="200CBD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55870"/>
    <w:multiLevelType w:val="hybridMultilevel"/>
    <w:tmpl w:val="DBEA4F10"/>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5ED56614"/>
    <w:multiLevelType w:val="hybridMultilevel"/>
    <w:tmpl w:val="23921B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D12195"/>
    <w:multiLevelType w:val="hybridMultilevel"/>
    <w:tmpl w:val="F8D83B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D5534E"/>
    <w:multiLevelType w:val="hybridMultilevel"/>
    <w:tmpl w:val="4BAA07A6"/>
    <w:lvl w:ilvl="0" w:tplc="04090005">
      <w:start w:val="1"/>
      <w:numFmt w:val="bullet"/>
      <w:lvlText w:val=""/>
      <w:lvlJc w:val="left"/>
      <w:pPr>
        <w:ind w:left="1043" w:hanging="360"/>
      </w:pPr>
      <w:rPr>
        <w:rFonts w:ascii="Wingdings" w:hAnsi="Wingdings" w:hint="default"/>
      </w:rPr>
    </w:lvl>
    <w:lvl w:ilvl="1" w:tplc="04090003" w:tentative="1">
      <w:start w:val="1"/>
      <w:numFmt w:val="bullet"/>
      <w:lvlText w:val="o"/>
      <w:lvlJc w:val="left"/>
      <w:pPr>
        <w:ind w:left="1763" w:hanging="360"/>
      </w:pPr>
      <w:rPr>
        <w:rFonts w:ascii="Courier New" w:hAnsi="Courier New" w:cs="Courier New" w:hint="default"/>
      </w:rPr>
    </w:lvl>
    <w:lvl w:ilvl="2" w:tplc="04090005" w:tentative="1">
      <w:start w:val="1"/>
      <w:numFmt w:val="bullet"/>
      <w:lvlText w:val=""/>
      <w:lvlJc w:val="left"/>
      <w:pPr>
        <w:ind w:left="2483" w:hanging="360"/>
      </w:pPr>
      <w:rPr>
        <w:rFonts w:ascii="Wingdings" w:hAnsi="Wingdings" w:hint="default"/>
      </w:rPr>
    </w:lvl>
    <w:lvl w:ilvl="3" w:tplc="04090001" w:tentative="1">
      <w:start w:val="1"/>
      <w:numFmt w:val="bullet"/>
      <w:lvlText w:val=""/>
      <w:lvlJc w:val="left"/>
      <w:pPr>
        <w:ind w:left="3203" w:hanging="360"/>
      </w:pPr>
      <w:rPr>
        <w:rFonts w:ascii="Symbol" w:hAnsi="Symbol" w:hint="default"/>
      </w:rPr>
    </w:lvl>
    <w:lvl w:ilvl="4" w:tplc="04090003" w:tentative="1">
      <w:start w:val="1"/>
      <w:numFmt w:val="bullet"/>
      <w:lvlText w:val="o"/>
      <w:lvlJc w:val="left"/>
      <w:pPr>
        <w:ind w:left="3923" w:hanging="360"/>
      </w:pPr>
      <w:rPr>
        <w:rFonts w:ascii="Courier New" w:hAnsi="Courier New" w:cs="Courier New" w:hint="default"/>
      </w:rPr>
    </w:lvl>
    <w:lvl w:ilvl="5" w:tplc="04090005" w:tentative="1">
      <w:start w:val="1"/>
      <w:numFmt w:val="bullet"/>
      <w:lvlText w:val=""/>
      <w:lvlJc w:val="left"/>
      <w:pPr>
        <w:ind w:left="4643" w:hanging="360"/>
      </w:pPr>
      <w:rPr>
        <w:rFonts w:ascii="Wingdings" w:hAnsi="Wingdings" w:hint="default"/>
      </w:rPr>
    </w:lvl>
    <w:lvl w:ilvl="6" w:tplc="04090001" w:tentative="1">
      <w:start w:val="1"/>
      <w:numFmt w:val="bullet"/>
      <w:lvlText w:val=""/>
      <w:lvlJc w:val="left"/>
      <w:pPr>
        <w:ind w:left="5363" w:hanging="360"/>
      </w:pPr>
      <w:rPr>
        <w:rFonts w:ascii="Symbol" w:hAnsi="Symbol" w:hint="default"/>
      </w:rPr>
    </w:lvl>
    <w:lvl w:ilvl="7" w:tplc="04090003" w:tentative="1">
      <w:start w:val="1"/>
      <w:numFmt w:val="bullet"/>
      <w:lvlText w:val="o"/>
      <w:lvlJc w:val="left"/>
      <w:pPr>
        <w:ind w:left="6083" w:hanging="360"/>
      </w:pPr>
      <w:rPr>
        <w:rFonts w:ascii="Courier New" w:hAnsi="Courier New" w:cs="Courier New" w:hint="default"/>
      </w:rPr>
    </w:lvl>
    <w:lvl w:ilvl="8" w:tplc="04090005" w:tentative="1">
      <w:start w:val="1"/>
      <w:numFmt w:val="bullet"/>
      <w:lvlText w:val=""/>
      <w:lvlJc w:val="left"/>
      <w:pPr>
        <w:ind w:left="6803" w:hanging="360"/>
      </w:pPr>
      <w:rPr>
        <w:rFonts w:ascii="Wingdings" w:hAnsi="Wingdings" w:hint="default"/>
      </w:rPr>
    </w:lvl>
  </w:abstractNum>
  <w:abstractNum w:abstractNumId="20" w15:restartNumberingAfterBreak="0">
    <w:nsid w:val="73750F66"/>
    <w:multiLevelType w:val="hybridMultilevel"/>
    <w:tmpl w:val="DEFCE6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1180C"/>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4"/>
  </w:num>
  <w:num w:numId="4">
    <w:abstractNumId w:val="0"/>
  </w:num>
  <w:num w:numId="5">
    <w:abstractNumId w:val="1"/>
  </w:num>
  <w:num w:numId="6">
    <w:abstractNumId w:val="2"/>
  </w:num>
  <w:num w:numId="7">
    <w:abstractNumId w:val="6"/>
  </w:num>
  <w:num w:numId="8">
    <w:abstractNumId w:val="20"/>
  </w:num>
  <w:num w:numId="9">
    <w:abstractNumId w:val="15"/>
  </w:num>
  <w:num w:numId="10">
    <w:abstractNumId w:val="18"/>
  </w:num>
  <w:num w:numId="11">
    <w:abstractNumId w:val="10"/>
  </w:num>
  <w:num w:numId="12">
    <w:abstractNumId w:val="13"/>
  </w:num>
  <w:num w:numId="13">
    <w:abstractNumId w:val="11"/>
  </w:num>
  <w:num w:numId="14">
    <w:abstractNumId w:val="19"/>
  </w:num>
  <w:num w:numId="15">
    <w:abstractNumId w:val="9"/>
  </w:num>
  <w:num w:numId="16">
    <w:abstractNumId w:val="21"/>
  </w:num>
  <w:num w:numId="17">
    <w:abstractNumId w:val="4"/>
  </w:num>
  <w:num w:numId="18">
    <w:abstractNumId w:val="12"/>
  </w:num>
  <w:num w:numId="19">
    <w:abstractNumId w:val="3"/>
  </w:num>
  <w:num w:numId="20">
    <w:abstractNumId w:val="16"/>
  </w:num>
  <w:num w:numId="21">
    <w:abstractNumId w:val="7"/>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974"/>
    <w:rsid w:val="0000133A"/>
    <w:rsid w:val="00001837"/>
    <w:rsid w:val="00001E9D"/>
    <w:rsid w:val="00002592"/>
    <w:rsid w:val="000037C9"/>
    <w:rsid w:val="00004DA5"/>
    <w:rsid w:val="0000578B"/>
    <w:rsid w:val="000170B2"/>
    <w:rsid w:val="00020D65"/>
    <w:rsid w:val="00022263"/>
    <w:rsid w:val="00026DFF"/>
    <w:rsid w:val="0003680F"/>
    <w:rsid w:val="000371A2"/>
    <w:rsid w:val="000373A0"/>
    <w:rsid w:val="0004045F"/>
    <w:rsid w:val="00044A09"/>
    <w:rsid w:val="00046528"/>
    <w:rsid w:val="00047539"/>
    <w:rsid w:val="00051B5C"/>
    <w:rsid w:val="0005431F"/>
    <w:rsid w:val="00054719"/>
    <w:rsid w:val="000547F1"/>
    <w:rsid w:val="000549FF"/>
    <w:rsid w:val="000555C9"/>
    <w:rsid w:val="00055BCB"/>
    <w:rsid w:val="00056453"/>
    <w:rsid w:val="00060A3B"/>
    <w:rsid w:val="00062800"/>
    <w:rsid w:val="00063CB2"/>
    <w:rsid w:val="0006501F"/>
    <w:rsid w:val="00072BD7"/>
    <w:rsid w:val="00073134"/>
    <w:rsid w:val="0008738D"/>
    <w:rsid w:val="000901B9"/>
    <w:rsid w:val="00093D15"/>
    <w:rsid w:val="0009617D"/>
    <w:rsid w:val="000A6EA0"/>
    <w:rsid w:val="000A7890"/>
    <w:rsid w:val="000B049A"/>
    <w:rsid w:val="000B480E"/>
    <w:rsid w:val="000C176B"/>
    <w:rsid w:val="000C4E23"/>
    <w:rsid w:val="000C5B32"/>
    <w:rsid w:val="000C5E38"/>
    <w:rsid w:val="000C7446"/>
    <w:rsid w:val="000D3BDA"/>
    <w:rsid w:val="000E2385"/>
    <w:rsid w:val="000E6BE6"/>
    <w:rsid w:val="000F2F98"/>
    <w:rsid w:val="000F393E"/>
    <w:rsid w:val="000F6BFC"/>
    <w:rsid w:val="000F73C0"/>
    <w:rsid w:val="00102018"/>
    <w:rsid w:val="00107AE1"/>
    <w:rsid w:val="0011366F"/>
    <w:rsid w:val="001217E0"/>
    <w:rsid w:val="00123F42"/>
    <w:rsid w:val="00127973"/>
    <w:rsid w:val="001314E7"/>
    <w:rsid w:val="00136F05"/>
    <w:rsid w:val="001403EB"/>
    <w:rsid w:val="00142C72"/>
    <w:rsid w:val="00146BA5"/>
    <w:rsid w:val="00152D94"/>
    <w:rsid w:val="0015630C"/>
    <w:rsid w:val="00163694"/>
    <w:rsid w:val="00177714"/>
    <w:rsid w:val="00181FC6"/>
    <w:rsid w:val="0018601A"/>
    <w:rsid w:val="0019228A"/>
    <w:rsid w:val="001937E9"/>
    <w:rsid w:val="00197974"/>
    <w:rsid w:val="001A034D"/>
    <w:rsid w:val="001A600A"/>
    <w:rsid w:val="001B05AD"/>
    <w:rsid w:val="001B46C2"/>
    <w:rsid w:val="001B6B4B"/>
    <w:rsid w:val="001B6EE3"/>
    <w:rsid w:val="001C33BE"/>
    <w:rsid w:val="001C359F"/>
    <w:rsid w:val="001C3863"/>
    <w:rsid w:val="001C7672"/>
    <w:rsid w:val="001E0EDD"/>
    <w:rsid w:val="001E7001"/>
    <w:rsid w:val="001E7435"/>
    <w:rsid w:val="002014B8"/>
    <w:rsid w:val="00207954"/>
    <w:rsid w:val="00207D44"/>
    <w:rsid w:val="002116D0"/>
    <w:rsid w:val="002178F9"/>
    <w:rsid w:val="002249FF"/>
    <w:rsid w:val="00227773"/>
    <w:rsid w:val="00236836"/>
    <w:rsid w:val="00236D46"/>
    <w:rsid w:val="002373EF"/>
    <w:rsid w:val="00240D19"/>
    <w:rsid w:val="0025292F"/>
    <w:rsid w:val="00261690"/>
    <w:rsid w:val="00263FF4"/>
    <w:rsid w:val="00264B15"/>
    <w:rsid w:val="002662D8"/>
    <w:rsid w:val="0027064E"/>
    <w:rsid w:val="00276A41"/>
    <w:rsid w:val="00285319"/>
    <w:rsid w:val="00287647"/>
    <w:rsid w:val="0029018C"/>
    <w:rsid w:val="002908A0"/>
    <w:rsid w:val="00293815"/>
    <w:rsid w:val="00293EBE"/>
    <w:rsid w:val="002A2569"/>
    <w:rsid w:val="002A3A3A"/>
    <w:rsid w:val="002B3AC9"/>
    <w:rsid w:val="002B4D16"/>
    <w:rsid w:val="002B6ACB"/>
    <w:rsid w:val="002D38D1"/>
    <w:rsid w:val="002D5C53"/>
    <w:rsid w:val="002E2AD7"/>
    <w:rsid w:val="002E3632"/>
    <w:rsid w:val="002E6223"/>
    <w:rsid w:val="002E6FD4"/>
    <w:rsid w:val="002E72BB"/>
    <w:rsid w:val="002F042B"/>
    <w:rsid w:val="00302AFD"/>
    <w:rsid w:val="00307ADE"/>
    <w:rsid w:val="00317165"/>
    <w:rsid w:val="003218FC"/>
    <w:rsid w:val="00322AB5"/>
    <w:rsid w:val="00324BCB"/>
    <w:rsid w:val="00326030"/>
    <w:rsid w:val="00326ED2"/>
    <w:rsid w:val="00331379"/>
    <w:rsid w:val="00332E3B"/>
    <w:rsid w:val="00333311"/>
    <w:rsid w:val="00333B3A"/>
    <w:rsid w:val="003358BE"/>
    <w:rsid w:val="00335A76"/>
    <w:rsid w:val="003361A8"/>
    <w:rsid w:val="00344EE4"/>
    <w:rsid w:val="003508F5"/>
    <w:rsid w:val="0035367D"/>
    <w:rsid w:val="0036617E"/>
    <w:rsid w:val="00366200"/>
    <w:rsid w:val="00373E4B"/>
    <w:rsid w:val="00375168"/>
    <w:rsid w:val="00375DBA"/>
    <w:rsid w:val="0037644C"/>
    <w:rsid w:val="003769AC"/>
    <w:rsid w:val="003769F6"/>
    <w:rsid w:val="00395C43"/>
    <w:rsid w:val="00396099"/>
    <w:rsid w:val="003A6CDB"/>
    <w:rsid w:val="003B0F1F"/>
    <w:rsid w:val="003B3EBC"/>
    <w:rsid w:val="003B4CEA"/>
    <w:rsid w:val="003C0502"/>
    <w:rsid w:val="003C5607"/>
    <w:rsid w:val="003C7A4C"/>
    <w:rsid w:val="003C7B33"/>
    <w:rsid w:val="003F118B"/>
    <w:rsid w:val="003F1CD7"/>
    <w:rsid w:val="00400A52"/>
    <w:rsid w:val="0040116D"/>
    <w:rsid w:val="004045CE"/>
    <w:rsid w:val="00404DEB"/>
    <w:rsid w:val="00406E08"/>
    <w:rsid w:val="004118E5"/>
    <w:rsid w:val="00414CC1"/>
    <w:rsid w:val="004166F0"/>
    <w:rsid w:val="00444187"/>
    <w:rsid w:val="00453486"/>
    <w:rsid w:val="00454D4B"/>
    <w:rsid w:val="00460D12"/>
    <w:rsid w:val="00472B5C"/>
    <w:rsid w:val="0047454A"/>
    <w:rsid w:val="00476229"/>
    <w:rsid w:val="004763F6"/>
    <w:rsid w:val="00484941"/>
    <w:rsid w:val="0048608A"/>
    <w:rsid w:val="004910CF"/>
    <w:rsid w:val="004A026F"/>
    <w:rsid w:val="004A1A7E"/>
    <w:rsid w:val="004A5866"/>
    <w:rsid w:val="004A5F10"/>
    <w:rsid w:val="004A7564"/>
    <w:rsid w:val="004B2160"/>
    <w:rsid w:val="004B3DEE"/>
    <w:rsid w:val="004B587B"/>
    <w:rsid w:val="004B6B75"/>
    <w:rsid w:val="004E160F"/>
    <w:rsid w:val="004E4861"/>
    <w:rsid w:val="004F1C2F"/>
    <w:rsid w:val="00501767"/>
    <w:rsid w:val="005069A7"/>
    <w:rsid w:val="005107D4"/>
    <w:rsid w:val="0051149F"/>
    <w:rsid w:val="00521B13"/>
    <w:rsid w:val="00523982"/>
    <w:rsid w:val="005355FC"/>
    <w:rsid w:val="00535D0E"/>
    <w:rsid w:val="0054150A"/>
    <w:rsid w:val="00551DDC"/>
    <w:rsid w:val="00554F95"/>
    <w:rsid w:val="00566580"/>
    <w:rsid w:val="00566E53"/>
    <w:rsid w:val="00567068"/>
    <w:rsid w:val="0057058C"/>
    <w:rsid w:val="005802CB"/>
    <w:rsid w:val="00580351"/>
    <w:rsid w:val="005806DF"/>
    <w:rsid w:val="005822D5"/>
    <w:rsid w:val="00596178"/>
    <w:rsid w:val="00597E6F"/>
    <w:rsid w:val="005A0465"/>
    <w:rsid w:val="005A390A"/>
    <w:rsid w:val="005B04CE"/>
    <w:rsid w:val="005B1218"/>
    <w:rsid w:val="005C395B"/>
    <w:rsid w:val="005C7936"/>
    <w:rsid w:val="005E425D"/>
    <w:rsid w:val="005F57A5"/>
    <w:rsid w:val="005F6853"/>
    <w:rsid w:val="005F69E5"/>
    <w:rsid w:val="0060038D"/>
    <w:rsid w:val="00613115"/>
    <w:rsid w:val="00615F72"/>
    <w:rsid w:val="00617A3F"/>
    <w:rsid w:val="0062750F"/>
    <w:rsid w:val="00630946"/>
    <w:rsid w:val="00642E90"/>
    <w:rsid w:val="00646320"/>
    <w:rsid w:val="0065154E"/>
    <w:rsid w:val="00656191"/>
    <w:rsid w:val="0066210E"/>
    <w:rsid w:val="0067660F"/>
    <w:rsid w:val="00676C18"/>
    <w:rsid w:val="006770B9"/>
    <w:rsid w:val="00677AA0"/>
    <w:rsid w:val="00682E4D"/>
    <w:rsid w:val="00690EA8"/>
    <w:rsid w:val="00692B61"/>
    <w:rsid w:val="0069475D"/>
    <w:rsid w:val="006975FB"/>
    <w:rsid w:val="006C332A"/>
    <w:rsid w:val="006C3E77"/>
    <w:rsid w:val="006C3F33"/>
    <w:rsid w:val="006C546A"/>
    <w:rsid w:val="006C611C"/>
    <w:rsid w:val="006C63F0"/>
    <w:rsid w:val="006C7208"/>
    <w:rsid w:val="006D4ABB"/>
    <w:rsid w:val="006D5216"/>
    <w:rsid w:val="006D6976"/>
    <w:rsid w:val="006E6AB6"/>
    <w:rsid w:val="006F2C04"/>
    <w:rsid w:val="00701E7F"/>
    <w:rsid w:val="007042F3"/>
    <w:rsid w:val="00711294"/>
    <w:rsid w:val="00711E96"/>
    <w:rsid w:val="00712713"/>
    <w:rsid w:val="00712CF7"/>
    <w:rsid w:val="00713DFF"/>
    <w:rsid w:val="007149BC"/>
    <w:rsid w:val="007158D0"/>
    <w:rsid w:val="00741AF5"/>
    <w:rsid w:val="00743149"/>
    <w:rsid w:val="00747709"/>
    <w:rsid w:val="0075292D"/>
    <w:rsid w:val="007535D5"/>
    <w:rsid w:val="00754659"/>
    <w:rsid w:val="00755F4A"/>
    <w:rsid w:val="00770B52"/>
    <w:rsid w:val="00773466"/>
    <w:rsid w:val="00774E09"/>
    <w:rsid w:val="007760D4"/>
    <w:rsid w:val="007779FF"/>
    <w:rsid w:val="00777DAF"/>
    <w:rsid w:val="007801DE"/>
    <w:rsid w:val="007A44C1"/>
    <w:rsid w:val="007E3685"/>
    <w:rsid w:val="007E722A"/>
    <w:rsid w:val="007F022A"/>
    <w:rsid w:val="007F287D"/>
    <w:rsid w:val="007F2AFE"/>
    <w:rsid w:val="007F3768"/>
    <w:rsid w:val="007F43E1"/>
    <w:rsid w:val="007F6FA3"/>
    <w:rsid w:val="0080446A"/>
    <w:rsid w:val="0082242D"/>
    <w:rsid w:val="0082588F"/>
    <w:rsid w:val="008276F3"/>
    <w:rsid w:val="0082787D"/>
    <w:rsid w:val="00827EF8"/>
    <w:rsid w:val="00835017"/>
    <w:rsid w:val="00842CBA"/>
    <w:rsid w:val="00846807"/>
    <w:rsid w:val="0085403C"/>
    <w:rsid w:val="00855158"/>
    <w:rsid w:val="008572CA"/>
    <w:rsid w:val="008618B3"/>
    <w:rsid w:val="00861CBC"/>
    <w:rsid w:val="0086557D"/>
    <w:rsid w:val="00867564"/>
    <w:rsid w:val="008716A8"/>
    <w:rsid w:val="00873DEA"/>
    <w:rsid w:val="00875E3A"/>
    <w:rsid w:val="008769B0"/>
    <w:rsid w:val="00882474"/>
    <w:rsid w:val="008833B0"/>
    <w:rsid w:val="00892FBE"/>
    <w:rsid w:val="008934F0"/>
    <w:rsid w:val="00894043"/>
    <w:rsid w:val="0089504F"/>
    <w:rsid w:val="008A11D2"/>
    <w:rsid w:val="008A2628"/>
    <w:rsid w:val="008A3728"/>
    <w:rsid w:val="008A458F"/>
    <w:rsid w:val="008A49F4"/>
    <w:rsid w:val="008B293F"/>
    <w:rsid w:val="008B2C6D"/>
    <w:rsid w:val="008C1A48"/>
    <w:rsid w:val="008C2628"/>
    <w:rsid w:val="008C402E"/>
    <w:rsid w:val="008C4888"/>
    <w:rsid w:val="008C6589"/>
    <w:rsid w:val="008C6CA4"/>
    <w:rsid w:val="008D1255"/>
    <w:rsid w:val="008D1CDA"/>
    <w:rsid w:val="008D46E8"/>
    <w:rsid w:val="008D6510"/>
    <w:rsid w:val="00912749"/>
    <w:rsid w:val="00913C89"/>
    <w:rsid w:val="00914C90"/>
    <w:rsid w:val="00922498"/>
    <w:rsid w:val="00924C4B"/>
    <w:rsid w:val="00932EC0"/>
    <w:rsid w:val="00933B9D"/>
    <w:rsid w:val="00943F0E"/>
    <w:rsid w:val="00945F9F"/>
    <w:rsid w:val="00946BA2"/>
    <w:rsid w:val="009505EB"/>
    <w:rsid w:val="009549A2"/>
    <w:rsid w:val="00967124"/>
    <w:rsid w:val="00976CA1"/>
    <w:rsid w:val="00980837"/>
    <w:rsid w:val="00983236"/>
    <w:rsid w:val="009839DE"/>
    <w:rsid w:val="00985792"/>
    <w:rsid w:val="00993DF9"/>
    <w:rsid w:val="009A2CD0"/>
    <w:rsid w:val="009B26D9"/>
    <w:rsid w:val="009B2CD5"/>
    <w:rsid w:val="009C0E9C"/>
    <w:rsid w:val="009D070C"/>
    <w:rsid w:val="009D20A7"/>
    <w:rsid w:val="009D5003"/>
    <w:rsid w:val="009E339B"/>
    <w:rsid w:val="009E3843"/>
    <w:rsid w:val="00A00026"/>
    <w:rsid w:val="00A02ECD"/>
    <w:rsid w:val="00A07093"/>
    <w:rsid w:val="00A10A17"/>
    <w:rsid w:val="00A16813"/>
    <w:rsid w:val="00A1799C"/>
    <w:rsid w:val="00A21956"/>
    <w:rsid w:val="00A30E01"/>
    <w:rsid w:val="00A33F5E"/>
    <w:rsid w:val="00A3569E"/>
    <w:rsid w:val="00A365C8"/>
    <w:rsid w:val="00A36A94"/>
    <w:rsid w:val="00A43D17"/>
    <w:rsid w:val="00A44339"/>
    <w:rsid w:val="00A448F4"/>
    <w:rsid w:val="00A45D72"/>
    <w:rsid w:val="00A55B67"/>
    <w:rsid w:val="00A61D27"/>
    <w:rsid w:val="00A6239C"/>
    <w:rsid w:val="00A75CE3"/>
    <w:rsid w:val="00A7687D"/>
    <w:rsid w:val="00A840B9"/>
    <w:rsid w:val="00A86C7A"/>
    <w:rsid w:val="00A94F4A"/>
    <w:rsid w:val="00A96E03"/>
    <w:rsid w:val="00AA07F0"/>
    <w:rsid w:val="00AA08F8"/>
    <w:rsid w:val="00AA7DD7"/>
    <w:rsid w:val="00AB2342"/>
    <w:rsid w:val="00AB644C"/>
    <w:rsid w:val="00AC0894"/>
    <w:rsid w:val="00AC4852"/>
    <w:rsid w:val="00AD7055"/>
    <w:rsid w:val="00AD789F"/>
    <w:rsid w:val="00AE4440"/>
    <w:rsid w:val="00AF12AF"/>
    <w:rsid w:val="00AF2F0B"/>
    <w:rsid w:val="00B2191F"/>
    <w:rsid w:val="00B327D2"/>
    <w:rsid w:val="00B45BA6"/>
    <w:rsid w:val="00B46B6F"/>
    <w:rsid w:val="00B501A3"/>
    <w:rsid w:val="00B56130"/>
    <w:rsid w:val="00B630D0"/>
    <w:rsid w:val="00B63BE6"/>
    <w:rsid w:val="00B80EC5"/>
    <w:rsid w:val="00B81EB7"/>
    <w:rsid w:val="00B82161"/>
    <w:rsid w:val="00B84366"/>
    <w:rsid w:val="00B860EB"/>
    <w:rsid w:val="00B94082"/>
    <w:rsid w:val="00B94ABA"/>
    <w:rsid w:val="00B97435"/>
    <w:rsid w:val="00BA27DA"/>
    <w:rsid w:val="00BB0CB7"/>
    <w:rsid w:val="00BB3811"/>
    <w:rsid w:val="00BB5E82"/>
    <w:rsid w:val="00BB661A"/>
    <w:rsid w:val="00BB7E9B"/>
    <w:rsid w:val="00BC0154"/>
    <w:rsid w:val="00BC20CE"/>
    <w:rsid w:val="00BC61A1"/>
    <w:rsid w:val="00BC6DF3"/>
    <w:rsid w:val="00BC7537"/>
    <w:rsid w:val="00BE0229"/>
    <w:rsid w:val="00BE3A14"/>
    <w:rsid w:val="00BE5AFB"/>
    <w:rsid w:val="00BF211D"/>
    <w:rsid w:val="00BF4925"/>
    <w:rsid w:val="00BF4A5B"/>
    <w:rsid w:val="00BF5E0C"/>
    <w:rsid w:val="00BF6BC7"/>
    <w:rsid w:val="00C002D0"/>
    <w:rsid w:val="00C01A87"/>
    <w:rsid w:val="00C05555"/>
    <w:rsid w:val="00C10A8A"/>
    <w:rsid w:val="00C11195"/>
    <w:rsid w:val="00C11555"/>
    <w:rsid w:val="00C121F2"/>
    <w:rsid w:val="00C174A2"/>
    <w:rsid w:val="00C17A34"/>
    <w:rsid w:val="00C22BA0"/>
    <w:rsid w:val="00C30C96"/>
    <w:rsid w:val="00C44D1E"/>
    <w:rsid w:val="00C503CE"/>
    <w:rsid w:val="00C5507B"/>
    <w:rsid w:val="00C63585"/>
    <w:rsid w:val="00C63FC6"/>
    <w:rsid w:val="00C80881"/>
    <w:rsid w:val="00C810E1"/>
    <w:rsid w:val="00C84D39"/>
    <w:rsid w:val="00C86918"/>
    <w:rsid w:val="00C92815"/>
    <w:rsid w:val="00C929E8"/>
    <w:rsid w:val="00C97F1D"/>
    <w:rsid w:val="00CA72C0"/>
    <w:rsid w:val="00CB4048"/>
    <w:rsid w:val="00CC3266"/>
    <w:rsid w:val="00CC5250"/>
    <w:rsid w:val="00CD2CEC"/>
    <w:rsid w:val="00CD346C"/>
    <w:rsid w:val="00CE2A0F"/>
    <w:rsid w:val="00CE5C89"/>
    <w:rsid w:val="00CF13E2"/>
    <w:rsid w:val="00D028D1"/>
    <w:rsid w:val="00D079C4"/>
    <w:rsid w:val="00D15B0D"/>
    <w:rsid w:val="00D2109B"/>
    <w:rsid w:val="00D23128"/>
    <w:rsid w:val="00D24A17"/>
    <w:rsid w:val="00D31CF5"/>
    <w:rsid w:val="00D37BFF"/>
    <w:rsid w:val="00D459A9"/>
    <w:rsid w:val="00D45F67"/>
    <w:rsid w:val="00D542B1"/>
    <w:rsid w:val="00D55B7C"/>
    <w:rsid w:val="00D606D2"/>
    <w:rsid w:val="00D65DE0"/>
    <w:rsid w:val="00D67B70"/>
    <w:rsid w:val="00D702D5"/>
    <w:rsid w:val="00D74241"/>
    <w:rsid w:val="00D81C83"/>
    <w:rsid w:val="00D83181"/>
    <w:rsid w:val="00D939D3"/>
    <w:rsid w:val="00D959CF"/>
    <w:rsid w:val="00DA0133"/>
    <w:rsid w:val="00DA7FCD"/>
    <w:rsid w:val="00DB48F6"/>
    <w:rsid w:val="00DB56D1"/>
    <w:rsid w:val="00DC0B43"/>
    <w:rsid w:val="00DD129B"/>
    <w:rsid w:val="00DD75DE"/>
    <w:rsid w:val="00DE034C"/>
    <w:rsid w:val="00DE2453"/>
    <w:rsid w:val="00DE3ED3"/>
    <w:rsid w:val="00DE4083"/>
    <w:rsid w:val="00DE4751"/>
    <w:rsid w:val="00DE5F4B"/>
    <w:rsid w:val="00DE7F45"/>
    <w:rsid w:val="00E00F40"/>
    <w:rsid w:val="00E04038"/>
    <w:rsid w:val="00E0572D"/>
    <w:rsid w:val="00E172E1"/>
    <w:rsid w:val="00E17798"/>
    <w:rsid w:val="00E215F6"/>
    <w:rsid w:val="00E27222"/>
    <w:rsid w:val="00E275D4"/>
    <w:rsid w:val="00E3137B"/>
    <w:rsid w:val="00E31B46"/>
    <w:rsid w:val="00E370B0"/>
    <w:rsid w:val="00E50097"/>
    <w:rsid w:val="00E617B3"/>
    <w:rsid w:val="00E6640E"/>
    <w:rsid w:val="00E67D36"/>
    <w:rsid w:val="00E70057"/>
    <w:rsid w:val="00E75C84"/>
    <w:rsid w:val="00E77E96"/>
    <w:rsid w:val="00E82A54"/>
    <w:rsid w:val="00E830B8"/>
    <w:rsid w:val="00E84B0C"/>
    <w:rsid w:val="00E84D5A"/>
    <w:rsid w:val="00E8527B"/>
    <w:rsid w:val="00E852BD"/>
    <w:rsid w:val="00E864EC"/>
    <w:rsid w:val="00E91F76"/>
    <w:rsid w:val="00E9554E"/>
    <w:rsid w:val="00EA3E58"/>
    <w:rsid w:val="00EB45DE"/>
    <w:rsid w:val="00EC4DD7"/>
    <w:rsid w:val="00EC5CD7"/>
    <w:rsid w:val="00ED4958"/>
    <w:rsid w:val="00EE5D2B"/>
    <w:rsid w:val="00EF12CB"/>
    <w:rsid w:val="00EF2738"/>
    <w:rsid w:val="00EF302C"/>
    <w:rsid w:val="00F04C84"/>
    <w:rsid w:val="00F1028E"/>
    <w:rsid w:val="00F11E84"/>
    <w:rsid w:val="00F11F99"/>
    <w:rsid w:val="00F12AEF"/>
    <w:rsid w:val="00F14081"/>
    <w:rsid w:val="00F22A9C"/>
    <w:rsid w:val="00F23DC5"/>
    <w:rsid w:val="00F26536"/>
    <w:rsid w:val="00F30B8C"/>
    <w:rsid w:val="00F34DF9"/>
    <w:rsid w:val="00F45817"/>
    <w:rsid w:val="00F46951"/>
    <w:rsid w:val="00F52BA4"/>
    <w:rsid w:val="00F56639"/>
    <w:rsid w:val="00F608B5"/>
    <w:rsid w:val="00F60E69"/>
    <w:rsid w:val="00F74458"/>
    <w:rsid w:val="00F74535"/>
    <w:rsid w:val="00F8059F"/>
    <w:rsid w:val="00F80C5B"/>
    <w:rsid w:val="00F80EE0"/>
    <w:rsid w:val="00F92147"/>
    <w:rsid w:val="00F9404B"/>
    <w:rsid w:val="00F950E0"/>
    <w:rsid w:val="00F96D4B"/>
    <w:rsid w:val="00FA0B1F"/>
    <w:rsid w:val="00FA53DD"/>
    <w:rsid w:val="00FC00EF"/>
    <w:rsid w:val="00FC0FB2"/>
    <w:rsid w:val="00FC1E9E"/>
    <w:rsid w:val="00FC3EC0"/>
    <w:rsid w:val="00FD1F37"/>
    <w:rsid w:val="00FD1F41"/>
    <w:rsid w:val="00FE06D2"/>
    <w:rsid w:val="00FE5808"/>
    <w:rsid w:val="00FE6D54"/>
    <w:rsid w:val="00FF0DC8"/>
    <w:rsid w:val="00FF5234"/>
    <w:rsid w:val="00FF76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20C9F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54E"/>
    <w:pPr>
      <w:jc w:val="center"/>
    </w:pPr>
    <w:rPr>
      <w:rFonts w:ascii="Calibri" w:eastAsia="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187"/>
    <w:rPr>
      <w:color w:val="0000FF" w:themeColor="hyperlink"/>
      <w:u w:val="single"/>
    </w:rPr>
  </w:style>
  <w:style w:type="paragraph" w:styleId="ListParagraph">
    <w:name w:val="List Paragraph"/>
    <w:basedOn w:val="Normal"/>
    <w:uiPriority w:val="34"/>
    <w:qFormat/>
    <w:rsid w:val="00912749"/>
    <w:pPr>
      <w:ind w:left="720"/>
      <w:contextualSpacing/>
    </w:pPr>
  </w:style>
  <w:style w:type="character" w:styleId="CommentReference">
    <w:name w:val="annotation reference"/>
    <w:basedOn w:val="DefaultParagraphFont"/>
    <w:uiPriority w:val="99"/>
    <w:semiHidden/>
    <w:unhideWhenUsed/>
    <w:rsid w:val="004045CE"/>
    <w:rPr>
      <w:sz w:val="18"/>
      <w:szCs w:val="18"/>
    </w:rPr>
  </w:style>
  <w:style w:type="paragraph" w:styleId="CommentText">
    <w:name w:val="annotation text"/>
    <w:basedOn w:val="Normal"/>
    <w:link w:val="CommentTextChar"/>
    <w:uiPriority w:val="99"/>
    <w:semiHidden/>
    <w:unhideWhenUsed/>
    <w:rsid w:val="004045CE"/>
    <w:rPr>
      <w:sz w:val="24"/>
      <w:szCs w:val="24"/>
    </w:rPr>
  </w:style>
  <w:style w:type="character" w:customStyle="1" w:styleId="CommentTextChar">
    <w:name w:val="Comment Text Char"/>
    <w:basedOn w:val="DefaultParagraphFont"/>
    <w:link w:val="CommentText"/>
    <w:uiPriority w:val="99"/>
    <w:semiHidden/>
    <w:rsid w:val="004045CE"/>
    <w:rPr>
      <w:rFonts w:ascii="Calibri" w:eastAsia="Calibri" w:hAnsi="Calibri" w:cs="Calibri"/>
    </w:rPr>
  </w:style>
  <w:style w:type="paragraph" w:styleId="CommentSubject">
    <w:name w:val="annotation subject"/>
    <w:basedOn w:val="CommentText"/>
    <w:next w:val="CommentText"/>
    <w:link w:val="CommentSubjectChar"/>
    <w:uiPriority w:val="99"/>
    <w:semiHidden/>
    <w:unhideWhenUsed/>
    <w:rsid w:val="004045CE"/>
    <w:rPr>
      <w:b/>
      <w:bCs/>
      <w:sz w:val="20"/>
      <w:szCs w:val="20"/>
    </w:rPr>
  </w:style>
  <w:style w:type="character" w:customStyle="1" w:styleId="CommentSubjectChar">
    <w:name w:val="Comment Subject Char"/>
    <w:basedOn w:val="CommentTextChar"/>
    <w:link w:val="CommentSubject"/>
    <w:uiPriority w:val="99"/>
    <w:semiHidden/>
    <w:rsid w:val="004045CE"/>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4045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45CE"/>
    <w:rPr>
      <w:rFonts w:ascii="Lucida Grande" w:eastAsia="Calibri" w:hAnsi="Lucida Grande" w:cs="Lucida Grande"/>
      <w:sz w:val="18"/>
      <w:szCs w:val="18"/>
    </w:rPr>
  </w:style>
  <w:style w:type="paragraph" w:styleId="Footer">
    <w:name w:val="footer"/>
    <w:basedOn w:val="Normal"/>
    <w:link w:val="FooterChar"/>
    <w:uiPriority w:val="99"/>
    <w:unhideWhenUsed/>
    <w:rsid w:val="001937E9"/>
    <w:pPr>
      <w:tabs>
        <w:tab w:val="center" w:pos="4320"/>
        <w:tab w:val="right" w:pos="8640"/>
      </w:tabs>
    </w:pPr>
  </w:style>
  <w:style w:type="character" w:customStyle="1" w:styleId="FooterChar">
    <w:name w:val="Footer Char"/>
    <w:basedOn w:val="DefaultParagraphFont"/>
    <w:link w:val="Footer"/>
    <w:uiPriority w:val="99"/>
    <w:rsid w:val="001937E9"/>
    <w:rPr>
      <w:rFonts w:ascii="Calibri" w:eastAsia="Calibri" w:hAnsi="Calibri" w:cs="Calibri"/>
      <w:sz w:val="22"/>
      <w:szCs w:val="22"/>
    </w:rPr>
  </w:style>
  <w:style w:type="character" w:styleId="PageNumber">
    <w:name w:val="page number"/>
    <w:basedOn w:val="DefaultParagraphFont"/>
    <w:uiPriority w:val="99"/>
    <w:semiHidden/>
    <w:unhideWhenUsed/>
    <w:rsid w:val="001937E9"/>
  </w:style>
  <w:style w:type="paragraph" w:styleId="Header">
    <w:name w:val="header"/>
    <w:basedOn w:val="Normal"/>
    <w:link w:val="HeaderChar"/>
    <w:uiPriority w:val="99"/>
    <w:unhideWhenUsed/>
    <w:rsid w:val="001937E9"/>
    <w:pPr>
      <w:tabs>
        <w:tab w:val="center" w:pos="4320"/>
        <w:tab w:val="right" w:pos="8640"/>
      </w:tabs>
    </w:pPr>
  </w:style>
  <w:style w:type="character" w:customStyle="1" w:styleId="HeaderChar">
    <w:name w:val="Header Char"/>
    <w:basedOn w:val="DefaultParagraphFont"/>
    <w:link w:val="Header"/>
    <w:uiPriority w:val="99"/>
    <w:rsid w:val="001937E9"/>
    <w:rPr>
      <w:rFonts w:ascii="Calibri" w:eastAsia="Calibri" w:hAnsi="Calibri" w:cs="Calibri"/>
      <w:sz w:val="22"/>
      <w:szCs w:val="22"/>
    </w:rPr>
  </w:style>
  <w:style w:type="character" w:styleId="UnresolvedMention">
    <w:name w:val="Unresolved Mention"/>
    <w:basedOn w:val="DefaultParagraphFont"/>
    <w:uiPriority w:val="99"/>
    <w:semiHidden/>
    <w:unhideWhenUsed/>
    <w:rsid w:val="00AB644C"/>
    <w:rPr>
      <w:color w:val="605E5C"/>
      <w:shd w:val="clear" w:color="auto" w:fill="E1DFDD"/>
    </w:rPr>
  </w:style>
  <w:style w:type="character" w:styleId="FollowedHyperlink">
    <w:name w:val="FollowedHyperlink"/>
    <w:basedOn w:val="DefaultParagraphFont"/>
    <w:uiPriority w:val="99"/>
    <w:semiHidden/>
    <w:unhideWhenUsed/>
    <w:rsid w:val="000901B9"/>
    <w:rPr>
      <w:color w:val="800080" w:themeColor="followedHyperlink"/>
      <w:u w:val="single"/>
    </w:rPr>
  </w:style>
  <w:style w:type="paragraph" w:styleId="Revision">
    <w:name w:val="Revision"/>
    <w:hidden/>
    <w:uiPriority w:val="99"/>
    <w:semiHidden/>
    <w:rsid w:val="002A3A3A"/>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689497">
      <w:bodyDiv w:val="1"/>
      <w:marLeft w:val="0"/>
      <w:marRight w:val="0"/>
      <w:marTop w:val="0"/>
      <w:marBottom w:val="0"/>
      <w:divBdr>
        <w:top w:val="none" w:sz="0" w:space="0" w:color="auto"/>
        <w:left w:val="none" w:sz="0" w:space="0" w:color="auto"/>
        <w:bottom w:val="none" w:sz="0" w:space="0" w:color="auto"/>
        <w:right w:val="none" w:sz="0" w:space="0" w:color="auto"/>
      </w:divBdr>
    </w:div>
    <w:div w:id="682056500">
      <w:bodyDiv w:val="1"/>
      <w:marLeft w:val="0"/>
      <w:marRight w:val="0"/>
      <w:marTop w:val="0"/>
      <w:marBottom w:val="0"/>
      <w:divBdr>
        <w:top w:val="none" w:sz="0" w:space="0" w:color="auto"/>
        <w:left w:val="none" w:sz="0" w:space="0" w:color="auto"/>
        <w:bottom w:val="none" w:sz="0" w:space="0" w:color="auto"/>
        <w:right w:val="none" w:sz="0" w:space="0" w:color="auto"/>
      </w:divBdr>
    </w:div>
    <w:div w:id="686755526">
      <w:bodyDiv w:val="1"/>
      <w:marLeft w:val="0"/>
      <w:marRight w:val="0"/>
      <w:marTop w:val="0"/>
      <w:marBottom w:val="0"/>
      <w:divBdr>
        <w:top w:val="none" w:sz="0" w:space="0" w:color="auto"/>
        <w:left w:val="none" w:sz="0" w:space="0" w:color="auto"/>
        <w:bottom w:val="none" w:sz="0" w:space="0" w:color="auto"/>
        <w:right w:val="none" w:sz="0" w:space="0" w:color="auto"/>
      </w:divBdr>
    </w:div>
    <w:div w:id="1203906918">
      <w:bodyDiv w:val="1"/>
      <w:marLeft w:val="0"/>
      <w:marRight w:val="0"/>
      <w:marTop w:val="0"/>
      <w:marBottom w:val="0"/>
      <w:divBdr>
        <w:top w:val="none" w:sz="0" w:space="0" w:color="auto"/>
        <w:left w:val="none" w:sz="0" w:space="0" w:color="auto"/>
        <w:bottom w:val="none" w:sz="0" w:space="0" w:color="auto"/>
        <w:right w:val="none" w:sz="0" w:space="0" w:color="auto"/>
      </w:divBdr>
    </w:div>
    <w:div w:id="1314941874">
      <w:bodyDiv w:val="1"/>
      <w:marLeft w:val="0"/>
      <w:marRight w:val="0"/>
      <w:marTop w:val="0"/>
      <w:marBottom w:val="0"/>
      <w:divBdr>
        <w:top w:val="none" w:sz="0" w:space="0" w:color="auto"/>
        <w:left w:val="none" w:sz="0" w:space="0" w:color="auto"/>
        <w:bottom w:val="none" w:sz="0" w:space="0" w:color="auto"/>
        <w:right w:val="none" w:sz="0" w:space="0" w:color="auto"/>
      </w:divBdr>
    </w:div>
    <w:div w:id="1707289045">
      <w:bodyDiv w:val="1"/>
      <w:marLeft w:val="0"/>
      <w:marRight w:val="0"/>
      <w:marTop w:val="0"/>
      <w:marBottom w:val="0"/>
      <w:divBdr>
        <w:top w:val="none" w:sz="0" w:space="0" w:color="auto"/>
        <w:left w:val="none" w:sz="0" w:space="0" w:color="auto"/>
        <w:bottom w:val="none" w:sz="0" w:space="0" w:color="auto"/>
        <w:right w:val="none" w:sz="0" w:space="0" w:color="auto"/>
      </w:divBdr>
    </w:div>
    <w:div w:id="1773434268">
      <w:bodyDiv w:val="1"/>
      <w:marLeft w:val="0"/>
      <w:marRight w:val="0"/>
      <w:marTop w:val="0"/>
      <w:marBottom w:val="0"/>
      <w:divBdr>
        <w:top w:val="none" w:sz="0" w:space="0" w:color="auto"/>
        <w:left w:val="none" w:sz="0" w:space="0" w:color="auto"/>
        <w:bottom w:val="none" w:sz="0" w:space="0" w:color="auto"/>
        <w:right w:val="none" w:sz="0" w:space="0" w:color="auto"/>
      </w:divBdr>
    </w:div>
    <w:div w:id="18970852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c3@uci.edu" TargetMode="External"/><Relationship Id="rId13" Type="http://schemas.openxmlformats.org/officeDocument/2006/relationships/hyperlink" Target="https://georgiatitcomb.wixsite.com/teachingstyl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raddiv.ucsb.edu/docs/default-source/default-document-library/pdf-2019graddivpub72950fc1cf8b6fd1a50fff0000c25041.pdf?sfvrsn=0"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lianyou.github.io/" TargetMode="External"/><Relationship Id="rId5" Type="http://schemas.openxmlformats.org/officeDocument/2006/relationships/webSettings" Target="webSettings.xml"/><Relationship Id="rId15" Type="http://schemas.openxmlformats.org/officeDocument/2006/relationships/hyperlink" Target="https://www.coursera.org/instructor/you-lilian-cheng" TargetMode="External"/><Relationship Id="rId10" Type="http://schemas.openxmlformats.org/officeDocument/2006/relationships/hyperlink" Target="https://github.com/LilianYo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in/lcng/" TargetMode="External"/><Relationship Id="rId14" Type="http://schemas.openxmlformats.org/officeDocument/2006/relationships/hyperlink" Target="https://www.youtube.com/watch?v=Tq2oHpHR4Zw&amp;list=PLRk7eVChv4aQj-mFQKxl_OB5o5LDgiCl9&amp;index=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53A5F-8142-A545-BF70-FD8010931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3188</Words>
  <Characters>18176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优 程</dc:creator>
  <cp:keywords/>
  <dc:description/>
  <cp:lastModifiedBy>Cheng, You</cp:lastModifiedBy>
  <cp:revision>4</cp:revision>
  <cp:lastPrinted>2019-01-08T20:06:00Z</cp:lastPrinted>
  <dcterms:created xsi:type="dcterms:W3CDTF">2020-11-17T07:22:00Z</dcterms:created>
  <dcterms:modified xsi:type="dcterms:W3CDTF">2020-11-18T06:41:00Z</dcterms:modified>
</cp:coreProperties>
</file>