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10FD09B4" w:rsidR="005A390A" w:rsidRPr="00FF5795" w:rsidRDefault="002676F5"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7DC3FA80"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5E2A5F">
        <w:rPr>
          <w:rFonts w:ascii="Georgia" w:hAnsi="Georgia" w:cs="Georgia"/>
          <w:bCs/>
        </w:rPr>
        <w:t xml:space="preserve">  </w:t>
      </w:r>
      <w:r>
        <w:rPr>
          <w:rFonts w:ascii="Georgia" w:hAnsi="Georgia" w:cs="Georgia"/>
          <w:bCs/>
        </w:rPr>
        <w:t xml:space="preserve">  </w:t>
      </w:r>
      <w:r w:rsidR="005E2A5F">
        <w:rPr>
          <w:rFonts w:ascii="Georgia" w:hAnsi="Georgia" w:cs="Georgia"/>
          <w:bCs/>
        </w:rPr>
        <w:t>Oct</w:t>
      </w:r>
      <w:r>
        <w:rPr>
          <w:rFonts w:ascii="Georgia" w:hAnsi="Georgia" w:cs="Georgia"/>
          <w:bCs/>
        </w:rPr>
        <w:t>. 2020</w:t>
      </w:r>
      <w:r w:rsidRPr="00350CD4">
        <w:rPr>
          <w:rFonts w:ascii="Georgia" w:hAnsi="Georgia" w:cs="Georgia"/>
          <w:b/>
          <w:bCs/>
        </w:rPr>
        <w:t xml:space="preserve">               </w:t>
      </w:r>
    </w:p>
    <w:p w14:paraId="01B50140" w14:textId="13C2880C"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w:t>
      </w:r>
      <w:proofErr w:type="spellStart"/>
      <w:r w:rsidRPr="003207EF">
        <w:rPr>
          <w:rFonts w:ascii="Georgia" w:eastAsia="SimSun" w:hAnsi="Georgia" w:cs="Georgia"/>
          <w:lang w:eastAsia="zh-CN"/>
        </w:rPr>
        <w:t>Ponzo</w:t>
      </w:r>
      <w:proofErr w:type="spellEnd"/>
      <w:r w:rsidRPr="003207EF">
        <w:rPr>
          <w:rFonts w:ascii="Georgia" w:eastAsia="SimSun" w:hAnsi="Georgia" w:cs="Georgia"/>
          <w:lang w:eastAsia="zh-CN"/>
        </w:rPr>
        <w:t xml:space="preserve">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t>
      </w:r>
      <w:proofErr w:type="spellStart"/>
      <w:r w:rsidRPr="003207EF">
        <w:rPr>
          <w:rFonts w:ascii="Georgia" w:eastAsia="SimSun" w:hAnsi="Georgia" w:cs="Georgia"/>
          <w:lang w:eastAsia="zh-CN"/>
        </w:rPr>
        <w:t>Wenjin</w:t>
      </w:r>
      <w:proofErr w:type="spellEnd"/>
      <w:r w:rsidRPr="003207EF">
        <w:rPr>
          <w:rFonts w:ascii="Georgia" w:eastAsia="SimSun" w:hAnsi="Georgia" w:cs="Georgia"/>
          <w:lang w:eastAsia="zh-CN"/>
        </w:rPr>
        <w:t xml:space="preserve">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246D95FF" w14:textId="43016905"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t>
      </w:r>
      <w:proofErr w:type="spellStart"/>
      <w:r>
        <w:rPr>
          <w:rFonts w:ascii="Georgia" w:eastAsia="SimSun" w:hAnsi="Georgia" w:cs="Georgia"/>
          <w:lang w:eastAsia="zh-CN"/>
        </w:rPr>
        <w:t>WaiDATATHON</w:t>
      </w:r>
      <w:proofErr w:type="spellEnd"/>
      <w:r>
        <w:rPr>
          <w:rFonts w:ascii="Georgia" w:eastAsia="SimSun" w:hAnsi="Georgia" w:cs="Georgia"/>
          <w:lang w:eastAsia="zh-CN"/>
        </w:rPr>
        <w:t xml:space="preserve"> for Sustainable Future</w:t>
      </w:r>
      <w:r w:rsidRPr="003207EF">
        <w:rPr>
          <w:rFonts w:ascii="Georgia" w:eastAsia="SimSun" w:hAnsi="Georgia" w:cs="Georgia"/>
          <w:lang w:eastAsia="zh-CN"/>
        </w:rPr>
        <w:t xml:space="preserve">. </w:t>
      </w:r>
      <w:proofErr w:type="spellStart"/>
      <w:r w:rsidR="0027064E" w:rsidRPr="0027064E">
        <w:rPr>
          <w:rFonts w:ascii="Georgia" w:eastAsia="SimSun" w:hAnsi="Georgia" w:cs="Georgia"/>
          <w:i/>
          <w:iCs/>
          <w:lang w:eastAsia="zh-CN"/>
        </w:rPr>
        <w:t>WaiACCELERATE</w:t>
      </w:r>
      <w:proofErr w:type="spellEnd"/>
      <w:r w:rsidR="0027064E" w:rsidRPr="0027064E">
        <w:rPr>
          <w:rFonts w:ascii="Georgia" w:eastAsia="SimSun" w:hAnsi="Georgia" w:cs="Georgia"/>
          <w:i/>
          <w:iCs/>
          <w:lang w:eastAsia="zh-CN"/>
        </w:rPr>
        <w:t xml:space="preserv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w:t>
      </w:r>
      <w:proofErr w:type="spellStart"/>
      <w:r w:rsidRPr="003207EF">
        <w:rPr>
          <w:rFonts w:ascii="Georgia" w:eastAsia="SimSun" w:hAnsi="Georgia" w:cs="Georgia"/>
          <w:lang w:eastAsia="zh-CN"/>
        </w:rPr>
        <w:t>Dangermond</w:t>
      </w:r>
      <w:proofErr w:type="spellEnd"/>
      <w:r w:rsidRPr="003207EF">
        <w:rPr>
          <w:rFonts w:ascii="Georgia" w:eastAsia="SimSun" w:hAnsi="Georgia" w:cs="Georgia"/>
          <w:lang w:eastAsia="zh-CN"/>
        </w:rPr>
        <w:t xml:space="preserve">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073527CF" w14:textId="1D44D7B0" w:rsidR="00C80881" w:rsidRDefault="00C80881" w:rsidP="00C80881">
      <w:pPr>
        <w:shd w:val="clear" w:color="auto" w:fill="FFFFFF"/>
        <w:spacing w:line="276" w:lineRule="auto"/>
        <w:jc w:val="left"/>
        <w:rPr>
          <w:rFonts w:ascii="Georgia" w:eastAsia="SimSun" w:hAnsi="Georgia" w:cs="Georgia"/>
          <w:lang w:eastAsia="zh-CN"/>
        </w:rPr>
      </w:pPr>
    </w:p>
    <w:p w14:paraId="75134A35" w14:textId="0012DA34" w:rsidR="00C80881" w:rsidRDefault="00C80881" w:rsidP="00C80881">
      <w:pPr>
        <w:shd w:val="clear" w:color="auto" w:fill="FFFFFF"/>
        <w:spacing w:line="276" w:lineRule="auto"/>
        <w:jc w:val="left"/>
        <w:rPr>
          <w:rFonts w:ascii="Georgia" w:eastAsia="SimSun" w:hAnsi="Georgia" w:cs="Georgia"/>
          <w:lang w:eastAsia="zh-CN"/>
        </w:rPr>
      </w:pPr>
    </w:p>
    <w:p w14:paraId="6E49B59C" w14:textId="77777777" w:rsidR="00C80881" w:rsidRPr="00C80881" w:rsidRDefault="00C80881"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77777777" w:rsidR="0036617E" w:rsidRDefault="0036617E" w:rsidP="0036617E">
      <w:pPr>
        <w:numPr>
          <w:ilvl w:val="0"/>
          <w:numId w:val="1"/>
        </w:numPr>
        <w:shd w:val="clear" w:color="auto" w:fill="FFFFFF"/>
        <w:jc w:val="left"/>
        <w:rPr>
          <w:rFonts w:ascii="Georgia" w:eastAsia="SimSun" w:hAnsi="Georgia" w:cs="Georgia"/>
          <w:bCs/>
          <w:lang w:eastAsia="zh-CN"/>
        </w:rPr>
      </w:pP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Single Map. (in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xml:space="preserve">, Hegarty, M., &amp; </w:t>
      </w:r>
      <w:proofErr w:type="spellStart"/>
      <w:r w:rsidRPr="00986D57">
        <w:rPr>
          <w:rFonts w:ascii="Georgia" w:eastAsia="SimSun" w:hAnsi="Georgia" w:cs="Georgia"/>
          <w:bCs/>
          <w:lang w:eastAsia="zh-CN"/>
        </w:rPr>
        <w:t>Chrastil</w:t>
      </w:r>
      <w:proofErr w:type="spellEnd"/>
      <w:r w:rsidRPr="00986D57">
        <w:rPr>
          <w:rFonts w:ascii="Georgia" w:eastAsia="SimSun" w:hAnsi="Georgia" w:cs="Georgia"/>
          <w:bCs/>
          <w:lang w:eastAsia="zh-CN"/>
        </w:rPr>
        <w:t>,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proofErr w:type="spellStart"/>
      <w:r w:rsidRPr="00986D57">
        <w:rPr>
          <w:rFonts w:ascii="Georgia" w:eastAsia="SimSun" w:hAnsi="Georgia" w:cs="Georgia"/>
          <w:i/>
          <w:iCs/>
        </w:rPr>
        <w:t>PsyCh</w:t>
      </w:r>
      <w:proofErr w:type="spellEnd"/>
      <w:r w:rsidRPr="00986D57">
        <w:rPr>
          <w:rFonts w:ascii="Georgia" w:eastAsia="SimSun" w:hAnsi="Georgia" w:cs="Georgia"/>
          <w:i/>
          <w:iCs/>
        </w:rPr>
        <w:t xml:space="preserve">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proofErr w:type="spellStart"/>
      <w:r>
        <w:rPr>
          <w:rFonts w:ascii="Georgia" w:eastAsia="SimSun" w:hAnsi="Georgia" w:cs="Georgia"/>
          <w:lang w:eastAsia="zh-CN"/>
        </w:rPr>
        <w:t>Neuromatch</w:t>
      </w:r>
      <w:proofErr w:type="spellEnd"/>
      <w:r>
        <w:rPr>
          <w:rFonts w:ascii="Georgia" w:eastAsia="SimSun" w:hAnsi="Georgia" w:cs="Georgia"/>
          <w:lang w:eastAsia="zh-CN"/>
        </w:rPr>
        <w:t xml:space="preserve"> Conference 3.0,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w:t>
      </w:r>
      <w:proofErr w:type="spellStart"/>
      <w:r w:rsidRPr="008242FE">
        <w:rPr>
          <w:rFonts w:ascii="Georgia" w:eastAsia="SimSun" w:hAnsi="Georgia" w:cs="Georgia"/>
          <w:lang w:eastAsia="zh-CN"/>
        </w:rPr>
        <w:t>Chrastil</w:t>
      </w:r>
      <w:proofErr w:type="spellEnd"/>
      <w:r w:rsidRPr="008242FE">
        <w:rPr>
          <w:rFonts w:ascii="Georgia" w:eastAsia="SimSun" w:hAnsi="Georgia" w:cs="Georgia"/>
          <w:lang w:eastAsia="zh-CN"/>
        </w:rPr>
        <w:t xml:space="preserve">, E.R. Travel Direction as a Fundamental Component of Human Navigation, </w:t>
      </w:r>
      <w:r w:rsidRPr="001B6EE3">
        <w:rPr>
          <w:rFonts w:ascii="Georgia" w:eastAsia="SimSun" w:hAnsi="Georgia" w:cs="Georgia"/>
          <w:lang w:eastAsia="zh-CN"/>
        </w:rPr>
        <w:t>Interdisciplinary Navigation Symposium (</w:t>
      </w:r>
      <w:proofErr w:type="spellStart"/>
      <w:r w:rsidRPr="001B6EE3">
        <w:rPr>
          <w:rFonts w:ascii="Georgia" w:eastAsia="SimSun" w:hAnsi="Georgia" w:cs="Georgia"/>
          <w:lang w:eastAsia="zh-CN"/>
        </w:rPr>
        <w:t>iNAV</w:t>
      </w:r>
      <w:proofErr w:type="spellEnd"/>
      <w:r w:rsidRPr="001B6EE3">
        <w:rPr>
          <w:rFonts w:ascii="Georgia" w:eastAsia="SimSun" w:hAnsi="Georgia" w:cs="Georgia"/>
          <w:lang w:eastAsia="zh-CN"/>
        </w:rPr>
        <w:t>)</w:t>
      </w:r>
      <w:r>
        <w:rPr>
          <w:rFonts w:ascii="Georgia" w:eastAsia="SimSun" w:hAnsi="Georgia" w:cs="Georgia"/>
          <w:lang w:eastAsia="zh-CN"/>
        </w:rPr>
        <w:t xml:space="preserve">, Virtual. </w:t>
      </w:r>
      <w:proofErr w:type="gramStart"/>
      <w:r>
        <w:rPr>
          <w:rFonts w:ascii="Georgia" w:eastAsia="SimSun" w:hAnsi="Georgia" w:cs="Georgia"/>
          <w:lang w:eastAsia="zh-CN"/>
        </w:rPr>
        <w:t>Oct.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proofErr w:type="gramStart"/>
      <w:r>
        <w:rPr>
          <w:rFonts w:ascii="Georgia" w:eastAsia="SimSun" w:hAnsi="Georgia" w:cs="Georgia"/>
          <w:lang w:eastAsia="zh-CN"/>
        </w:rPr>
        <w:t>Nov.</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proofErr w:type="gramStart"/>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proofErr w:type="gramStart"/>
      <w:r w:rsidR="00A43D17">
        <w:rPr>
          <w:rFonts w:ascii="Georgia" w:eastAsia="SimSun" w:hAnsi="Georgia" w:cs="Georgia"/>
          <w:lang w:eastAsia="zh-CN"/>
        </w:rPr>
        <w:t>May</w:t>
      </w:r>
      <w:r>
        <w:rPr>
          <w:rFonts w:ascii="Georgia" w:eastAsia="SimSun" w:hAnsi="Georgia" w:cs="Georgia"/>
          <w:lang w:eastAsia="zh-CN"/>
        </w:rPr>
        <w:t>,</w:t>
      </w:r>
      <w:proofErr w:type="gramEnd"/>
      <w:r>
        <w:rPr>
          <w:rFonts w:ascii="Georgia" w:eastAsia="SimSun" w:hAnsi="Georgia" w:cs="Georgia"/>
          <w:lang w:eastAsia="zh-CN"/>
        </w:rPr>
        <w:t xml:space="preserve">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w:t>
      </w:r>
      <w:proofErr w:type="gramStart"/>
      <w:r>
        <w:rPr>
          <w:rFonts w:ascii="Georgia" w:eastAsia="SimSun" w:hAnsi="Georgia" w:cs="Georgia"/>
          <w:lang w:eastAsia="zh-CN"/>
        </w:rPr>
        <w:t>April,</w:t>
      </w:r>
      <w:proofErr w:type="gramEnd"/>
      <w:r>
        <w:rPr>
          <w:rFonts w:ascii="Georgia" w:eastAsia="SimSun" w:hAnsi="Georgia" w:cs="Georgia"/>
          <w:lang w:eastAsia="zh-CN"/>
        </w:rPr>
        <w:t xml:space="preserve">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6D025B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Pr>
          <w:rFonts w:ascii="Georgia" w:eastAsia="SimSun" w:hAnsi="Georgia" w:cs="Georgia"/>
          <w:lang w:eastAsia="zh-CN"/>
        </w:rPr>
        <w:t>,</w:t>
      </w:r>
      <w:proofErr w:type="gramEnd"/>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700A9F8B"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proofErr w:type="gramStart"/>
      <w:r>
        <w:rPr>
          <w:rFonts w:ascii="Georgia" w:eastAsia="SimSun" w:hAnsi="Georgia" w:cs="Georgia"/>
          <w:lang w:eastAsia="zh-CN"/>
        </w:rPr>
        <w:t>Aug.</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proofErr w:type="gramStart"/>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Aug</w:t>
      </w:r>
      <w:r>
        <w:rPr>
          <w:rFonts w:ascii="Georgia" w:eastAsia="SimSun" w:hAnsi="Georgia" w:cs="Georgia"/>
          <w:lang w:eastAsia="zh-CN"/>
        </w:rPr>
        <w:t>.</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w:t>
      </w:r>
      <w:proofErr w:type="spellStart"/>
      <w:r w:rsidR="00933B9D" w:rsidRPr="001B6EE3">
        <w:rPr>
          <w:rFonts w:ascii="Georgia" w:eastAsia="SimSun" w:hAnsi="Georgia" w:cs="Georgia"/>
          <w:lang w:eastAsia="zh-CN"/>
        </w:rPr>
        <w:t>iNAV</w:t>
      </w:r>
      <w:proofErr w:type="spellEnd"/>
      <w:r w:rsidR="00933B9D" w:rsidRPr="001B6EE3">
        <w:rPr>
          <w:rFonts w:ascii="Georgia" w:eastAsia="SimSun" w:hAnsi="Georgia" w:cs="Georgia"/>
          <w:lang w:eastAsia="zh-CN"/>
        </w:rPr>
        <w:t>),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Chrastil</w:t>
      </w:r>
      <w:proofErr w:type="spellEnd"/>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w:t>
      </w:r>
      <w:proofErr w:type="gramStart"/>
      <w:r w:rsidR="00933B9D" w:rsidRPr="001B6EE3">
        <w:rPr>
          <w:rFonts w:ascii="Georgia" w:eastAsia="SimSun" w:hAnsi="Georgia" w:cs="Georgia"/>
          <w:lang w:eastAsia="zh-CN"/>
        </w:rPr>
        <w:t>Jun</w:t>
      </w:r>
      <w:r w:rsidR="00933B9D">
        <w:rPr>
          <w:rFonts w:ascii="Georgia" w:eastAsia="SimSun" w:hAnsi="Georgia" w:cs="Georgia"/>
          <w:lang w:eastAsia="zh-CN"/>
        </w:rPr>
        <w:t>e</w:t>
      </w:r>
      <w:r w:rsidR="00933B9D" w:rsidRPr="001B6EE3">
        <w:rPr>
          <w:rFonts w:ascii="Georgia" w:eastAsia="SimSun" w:hAnsi="Georgia" w:cs="Georgia"/>
          <w:lang w:eastAsia="zh-CN"/>
        </w:rPr>
        <w:t>,</w:t>
      </w:r>
      <w:proofErr w:type="gramEnd"/>
      <w:r w:rsidR="00933B9D" w:rsidRPr="001B6EE3">
        <w:rPr>
          <w:rFonts w:ascii="Georgia" w:eastAsia="SimSun" w:hAnsi="Georgia" w:cs="Georgia"/>
          <w:lang w:eastAsia="zh-CN"/>
        </w:rPr>
        <w:t xml:space="preserve">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proofErr w:type="spellStart"/>
      <w:r w:rsidRPr="001B6EE3">
        <w:rPr>
          <w:rFonts w:ascii="Georgia" w:eastAsia="SimSun" w:hAnsi="Georgia" w:cs="Georgia"/>
          <w:lang w:eastAsia="zh-CN"/>
        </w:rPr>
        <w:t>Chrastil</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w:t>
      </w:r>
      <w:proofErr w:type="spellStart"/>
      <w:r w:rsidRPr="001B6EE3">
        <w:rPr>
          <w:rFonts w:ascii="Georgia" w:eastAsia="SimSun" w:hAnsi="Georgia" w:cs="Georgia"/>
          <w:lang w:eastAsia="zh-CN"/>
        </w:rPr>
        <w:t>Nicora</w:t>
      </w:r>
      <w:proofErr w:type="spellEnd"/>
      <w:r w:rsidRPr="001B6EE3">
        <w:rPr>
          <w:rFonts w:ascii="Georgia" w:eastAsia="SimSun" w:hAnsi="Georgia" w:cs="Georgia"/>
          <w:lang w:eastAsia="zh-CN"/>
        </w:rPr>
        <w:t>,</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w:t>
      </w:r>
      <w:proofErr w:type="gramStart"/>
      <w:r w:rsidRPr="001B6EE3">
        <w:rPr>
          <w:rFonts w:ascii="Georgia" w:eastAsia="SimSun" w:hAnsi="Georgia" w:cs="Georgia"/>
          <w:lang w:eastAsia="zh-CN"/>
        </w:rPr>
        <w:t>Nov</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xml:space="preserve">. Cost Consideration Driven by </w:t>
      </w:r>
      <w:proofErr w:type="spellStart"/>
      <w:r w:rsidRPr="001B6EE3">
        <w:rPr>
          <w:rFonts w:ascii="Georgia" w:eastAsia="SimSun" w:hAnsi="Georgia" w:cs="Georgia"/>
          <w:lang w:eastAsia="zh-CN"/>
        </w:rPr>
        <w:t>Prosociality</w:t>
      </w:r>
      <w:proofErr w:type="spellEnd"/>
      <w:r w:rsidRPr="001B6EE3">
        <w:rPr>
          <w:rFonts w:ascii="Georgia" w:eastAsia="SimSun" w:hAnsi="Georgia" w:cs="Georgia"/>
          <w:lang w:eastAsia="zh-CN"/>
        </w:rPr>
        <w:t xml:space="preserve"> in Third-party Punishment: Using Feedback Related Negativity, Society for Neuroscience Annual Meeting, Chicago, USA</w:t>
      </w:r>
      <w:r>
        <w:rPr>
          <w:rFonts w:ascii="Georgia" w:eastAsia="SimSun" w:hAnsi="Georgia" w:cs="Georgia"/>
          <w:lang w:eastAsia="zh-CN"/>
        </w:rPr>
        <w:t xml:space="preserve">. </w:t>
      </w:r>
      <w:proofErr w:type="gramStart"/>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w:t>
      </w:r>
      <w:proofErr w:type="gramEnd"/>
      <w:r w:rsidRPr="001B6EE3">
        <w:rPr>
          <w:rFonts w:ascii="Georgia" w:eastAsia="SimSun" w:hAnsi="Georgia" w:cs="Georgia"/>
          <w:lang w:eastAsia="zh-CN"/>
        </w:rPr>
        <w:t xml:space="preserve">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 xml:space="preserve">he Moderate Effect of Psychological Capital-Chinese Undergraduates, International Conference on Advanced Management Science and Information Engineering, Hongkong, China. </w:t>
      </w:r>
      <w:proofErr w:type="gramStart"/>
      <w:r w:rsidRPr="001B6EE3">
        <w:rPr>
          <w:rFonts w:ascii="Georgia" w:eastAsia="SimSun" w:hAnsi="Georgia" w:cs="Georgia" w:hint="eastAsia"/>
          <w:lang w:eastAsia="zh-CN"/>
        </w:rPr>
        <w:t>Dec</w:t>
      </w:r>
      <w:r w:rsidR="00A96E03">
        <w:rPr>
          <w:rFonts w:ascii="Georgia" w:eastAsia="SimSun" w:hAnsi="Georgia" w:cs="Georgia"/>
          <w:lang w:eastAsia="zh-CN"/>
        </w:rPr>
        <w:t>.</w:t>
      </w:r>
      <w:r w:rsidRPr="001B6EE3">
        <w:rPr>
          <w:rFonts w:ascii="Georgia" w:eastAsia="SimSun" w:hAnsi="Georgia" w:cs="Georgia" w:hint="eastAsia"/>
          <w:lang w:eastAsia="zh-CN"/>
        </w:rPr>
        <w:t>,</w:t>
      </w:r>
      <w:proofErr w:type="gramEnd"/>
      <w:r w:rsidRPr="001B6EE3">
        <w:rPr>
          <w:rFonts w:ascii="Georgia" w:eastAsia="SimSun" w:hAnsi="Georgia" w:cs="Georgia" w:hint="eastAsia"/>
          <w:lang w:eastAsia="zh-CN"/>
        </w:rPr>
        <w:t xml:space="preserve">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proofErr w:type="spellStart"/>
      <w:r>
        <w:rPr>
          <w:rFonts w:ascii="Georgia" w:hAnsi="Georgia" w:cs="Georgia"/>
          <w:bCs/>
          <w:lang w:eastAsia="zh-CN"/>
        </w:rPr>
        <w:t>Jupyter</w:t>
      </w:r>
      <w:proofErr w:type="spellEnd"/>
      <w:r>
        <w:rPr>
          <w:rFonts w:ascii="Georgia" w:hAnsi="Georgia" w:cs="Georgia"/>
          <w:bCs/>
          <w:lang w:eastAsia="zh-CN"/>
        </w:rPr>
        <w:t xml:space="preserve">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w:t>
      </w:r>
      <w:proofErr w:type="spellStart"/>
      <w:r w:rsidRPr="001B6EE3">
        <w:rPr>
          <w:rFonts w:ascii="Georgia" w:eastAsia="SimSun" w:hAnsi="Georgia" w:cs="Georgia"/>
          <w:lang w:eastAsia="zh-CN"/>
        </w:rPr>
        <w:t>tDCS</w:t>
      </w:r>
      <w:proofErr w:type="spellEnd"/>
      <w:r w:rsidRPr="001B6EE3">
        <w:rPr>
          <w:rFonts w:ascii="Georgia" w:eastAsia="SimSun" w:hAnsi="Georgia" w:cs="Georgia"/>
          <w:lang w:eastAsia="zh-CN"/>
        </w:rPr>
        <w:t>)</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w:t>
      </w:r>
      <w:r>
        <w:rPr>
          <w:rFonts w:ascii="Georgia" w:eastAsia="SimSun" w:hAnsi="Georgia" w:cs="Georgia"/>
          <w:lang w:eastAsia="zh-CN"/>
        </w:rPr>
        <w:t>,</w:t>
      </w:r>
      <w:r w:rsidRPr="001B6EE3">
        <w:rPr>
          <w:rFonts w:ascii="Georgia" w:eastAsia="SimSun" w:hAnsi="Georgia" w:cs="Georgia"/>
          <w:lang w:eastAsia="zh-CN"/>
        </w:rPr>
        <w:t xml:space="preserve"> tests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w:t>
      </w:r>
      <w:proofErr w:type="spellStart"/>
      <w:r w:rsidRPr="001B6EE3">
        <w:rPr>
          <w:rFonts w:ascii="Georgia" w:eastAsia="SimSun" w:hAnsi="Georgia" w:cs="Georgia"/>
          <w:lang w:eastAsia="zh-CN"/>
        </w:rPr>
        <w:t>Ponzo</w:t>
      </w:r>
      <w:proofErr w:type="spellEnd"/>
      <w:r w:rsidRPr="001B6EE3">
        <w:rPr>
          <w:rFonts w:ascii="Georgia" w:eastAsia="SimSun" w:hAnsi="Georgia" w:cs="Georgia"/>
          <w:lang w:eastAsia="zh-CN"/>
        </w:rPr>
        <w:t xml:space="preserve">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proofErr w:type="spellStart"/>
      <w:r w:rsidRPr="001B6EE3">
        <w:rPr>
          <w:rFonts w:ascii="Georgia" w:eastAsia="SimSun" w:hAnsi="Georgia" w:cs="Georgia"/>
          <w:lang w:eastAsia="zh-CN"/>
        </w:rPr>
        <w:t>Colavita</w:t>
      </w:r>
      <w:proofErr w:type="spellEnd"/>
      <w:r w:rsidRPr="001B6EE3">
        <w:rPr>
          <w:rFonts w:ascii="Georgia" w:eastAsia="SimSun" w:hAnsi="Georgia" w:cs="Georgia"/>
          <w:lang w:eastAsia="zh-CN"/>
        </w:rPr>
        <w:t xml:space="preserve">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proofErr w:type="spellStart"/>
      <w:r w:rsidRPr="00CE5C89">
        <w:rPr>
          <w:rFonts w:ascii="Georgia" w:hAnsi="Georgia" w:cs="Georgia"/>
          <w:b/>
          <w:i/>
        </w:rPr>
        <w:t>Científico</w:t>
      </w:r>
      <w:proofErr w:type="spellEnd"/>
      <w:r w:rsidRPr="00CE5C89">
        <w:rPr>
          <w:rFonts w:ascii="Georgia" w:hAnsi="Georgia" w:cs="Georgia"/>
          <w:b/>
          <w:i/>
        </w:rPr>
        <w:t xml:space="preserve"> Latino’s Graduate Student Mentorship Initiative (</w:t>
      </w:r>
      <w:proofErr w:type="gramStart"/>
      <w:r w:rsidRPr="00CE5C89">
        <w:rPr>
          <w:rFonts w:ascii="Georgia" w:hAnsi="Georgia" w:cs="Georgia"/>
          <w:b/>
          <w:i/>
        </w:rPr>
        <w:t xml:space="preserve">GSMI) </w:t>
      </w:r>
      <w:r w:rsidRPr="00324BCB">
        <w:rPr>
          <w:rFonts w:ascii="Georgia" w:hAnsi="Georgia" w:cs="Georgia"/>
        </w:rPr>
        <w:t xml:space="preserve">  </w:t>
      </w:r>
      <w:proofErr w:type="gramEnd"/>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77777777"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Supervised one undergraduate in setting goals and making quarterly plans for undergraduate research</w:t>
      </w:r>
    </w:p>
    <w:p w14:paraId="644F9695" w14:textId="6B707BEF"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one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w:t>
      </w:r>
      <w:proofErr w:type="gramStart"/>
      <w:r>
        <w:rPr>
          <w:rFonts w:ascii="Georgia" w:eastAsia="SimSun" w:hAnsi="Georgia" w:cs="Georgia"/>
          <w:lang w:eastAsia="zh-CN"/>
        </w:rPr>
        <w:t>conference</w:t>
      </w:r>
      <w:proofErr w:type="gramEnd"/>
      <w:r>
        <w:rPr>
          <w:rFonts w:ascii="Georgia" w:eastAsia="SimSun" w:hAnsi="Georgia" w:cs="Georgia"/>
          <w:lang w:eastAsia="zh-CN"/>
        </w:rPr>
        <w:t xml:space="preserv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proofErr w:type="spellStart"/>
      <w:r w:rsidRPr="00F11F99">
        <w:rPr>
          <w:rFonts w:ascii="Georgia" w:eastAsia="SimSun" w:hAnsi="Georgia" w:cs="Georgia"/>
          <w:b/>
          <w:i/>
          <w:iCs/>
          <w:lang w:eastAsia="zh-CN"/>
        </w:rPr>
        <w:t>Neuromatch</w:t>
      </w:r>
      <w:proofErr w:type="spellEnd"/>
      <w:r w:rsidRPr="00F11F99">
        <w:rPr>
          <w:rFonts w:ascii="Georgia" w:eastAsia="SimSun" w:hAnsi="Georgia" w:cs="Georgia"/>
          <w:b/>
          <w:i/>
          <w:iCs/>
          <w:lang w:eastAsia="zh-CN"/>
        </w:rPr>
        <w:t xml:space="preserve">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62979A2B"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w:t>
      </w:r>
      <w:proofErr w:type="spellStart"/>
      <w:r>
        <w:rPr>
          <w:rFonts w:ascii="Georgia" w:eastAsia="SimSun" w:hAnsi="Georgia" w:cs="Georgia"/>
          <w:lang w:eastAsia="zh-CN"/>
        </w:rPr>
        <w:t>crossref</w:t>
      </w:r>
      <w:proofErr w:type="spellEnd"/>
      <w:r>
        <w:rPr>
          <w:rFonts w:ascii="Georgia" w:eastAsia="SimSun" w:hAnsi="Georgia" w:cs="Georgia"/>
          <w:lang w:eastAsia="zh-CN"/>
        </w:rPr>
        <w:t>)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xml:space="preserve">, </w:t>
      </w:r>
      <w:proofErr w:type="spellStart"/>
      <w:r w:rsidR="00566580">
        <w:rPr>
          <w:rFonts w:ascii="Georgia" w:eastAsia="SimSun" w:hAnsi="Georgia" w:cs="Georgia"/>
          <w:lang w:eastAsia="zh-CN"/>
        </w:rPr>
        <w:t>Jupyter</w:t>
      </w:r>
      <w:proofErr w:type="spellEnd"/>
      <w:r w:rsidR="00566580">
        <w:rPr>
          <w:rFonts w:ascii="Georgia" w:eastAsia="SimSun" w:hAnsi="Georgia" w:cs="Georgia"/>
          <w:lang w:eastAsia="zh-CN"/>
        </w:rPr>
        <w:t xml:space="preserve">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proofErr w:type="spellStart"/>
      <w:r w:rsidRPr="00AC0894">
        <w:rPr>
          <w:rFonts w:ascii="Georgia" w:eastAsia="SimSun" w:hAnsi="Georgia" w:cs="Georgia" w:hint="eastAsia"/>
          <w:lang w:eastAsia="zh-CN"/>
        </w:rPr>
        <w:t>tDCS</w:t>
      </w:r>
      <w:proofErr w:type="spellEnd"/>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t>
      </w:r>
      <w:proofErr w:type="spellStart"/>
      <w:r>
        <w:rPr>
          <w:rFonts w:ascii="Georgia" w:eastAsia="SimSun" w:hAnsi="Georgia" w:cs="Georgia"/>
          <w:lang w:eastAsia="zh-CN"/>
        </w:rPr>
        <w:t>Wordpress</w:t>
      </w:r>
      <w:proofErr w:type="spellEnd"/>
      <w:r>
        <w:rPr>
          <w:rFonts w:ascii="Georgia" w:eastAsia="SimSun" w:hAnsi="Georgia" w:cs="Georgia"/>
          <w:lang w:eastAsia="zh-CN"/>
        </w:rPr>
        <w:t>, Drupal, CSS</w:t>
      </w:r>
      <w:r w:rsidR="004B6B75">
        <w:rPr>
          <w:rFonts w:ascii="Georgia" w:eastAsia="SimSun" w:hAnsi="Georgia" w:cs="Georgia"/>
          <w:lang w:eastAsia="zh-CN"/>
        </w:rPr>
        <w:t>, R</w:t>
      </w:r>
      <w:r w:rsidR="00A30E01">
        <w:rPr>
          <w:rFonts w:ascii="Georgia" w:eastAsia="SimSun" w:hAnsi="Georgia" w:cs="Georgia"/>
          <w:lang w:eastAsia="zh-CN"/>
        </w:rPr>
        <w:t xml:space="preserve">, </w:t>
      </w:r>
      <w:proofErr w:type="spellStart"/>
      <w:r w:rsidR="00A30E01">
        <w:rPr>
          <w:rFonts w:ascii="Georgia" w:eastAsia="SimSun" w:hAnsi="Georgia" w:cs="Georgia"/>
          <w:lang w:eastAsia="zh-CN"/>
        </w:rPr>
        <w:t>Jupyter</w:t>
      </w:r>
      <w:proofErr w:type="spellEnd"/>
      <w:r w:rsidR="00A30E01">
        <w:rPr>
          <w:rFonts w:ascii="Georgia" w:eastAsia="SimSun" w:hAnsi="Georgia" w:cs="Georgia"/>
          <w:lang w:eastAsia="zh-CN"/>
        </w:rPr>
        <w:t xml:space="preserve"> Notebook</w:t>
      </w:r>
      <w:r w:rsidR="00A840B9">
        <w:rPr>
          <w:rFonts w:ascii="Georgia" w:eastAsia="SimSun" w:hAnsi="Georgia" w:cs="Georgia"/>
          <w:lang w:eastAsia="zh-CN"/>
        </w:rPr>
        <w:t xml:space="preserve">, </w:t>
      </w:r>
      <w:proofErr w:type="spellStart"/>
      <w:r w:rsidR="00A840B9">
        <w:rPr>
          <w:rFonts w:ascii="Georgia" w:eastAsia="SimSun" w:hAnsi="Georgia" w:cs="Georgia"/>
          <w:lang w:eastAsia="zh-CN"/>
        </w:rPr>
        <w:t>Github</w:t>
      </w:r>
      <w:proofErr w:type="spellEnd"/>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w:t>
      </w:r>
      <w:proofErr w:type="spellStart"/>
      <w:r>
        <w:rPr>
          <w:rFonts w:ascii="Georgia" w:eastAsia="SimSun" w:hAnsi="Georgia" w:cs="Georgia"/>
          <w:lang w:eastAsia="zh-CN"/>
        </w:rPr>
        <w:t>Yuja</w:t>
      </w:r>
      <w:proofErr w:type="spellEnd"/>
      <w:r>
        <w:rPr>
          <w:rFonts w:ascii="Georgia" w:eastAsia="SimSun" w:hAnsi="Georgia" w:cs="Georgia"/>
          <w:lang w:eastAsia="zh-CN"/>
        </w:rPr>
        <w:t>,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7784A6EF"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w:t>
      </w:r>
      <w:proofErr w:type="spellStart"/>
      <w:r w:rsidRPr="003207EF">
        <w:rPr>
          <w:rFonts w:ascii="Georgia" w:eastAsia="SimSun" w:hAnsi="Georgia" w:cs="Georgia"/>
          <w:iCs/>
          <w:lang w:eastAsia="zh-CN"/>
        </w:rPr>
        <w:t>Neurohackademy</w:t>
      </w:r>
      <w:proofErr w:type="spellEnd"/>
      <w:r w:rsidRPr="003207EF">
        <w:rPr>
          <w:rFonts w:ascii="Georgia" w:eastAsia="SimSun" w:hAnsi="Georgia" w:cs="Georgia"/>
          <w:iCs/>
          <w:lang w:eastAsia="zh-CN"/>
        </w:rPr>
        <w:t xml:space="preserve">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w:t>
      </w:r>
      <w:proofErr w:type="spellStart"/>
      <w:r>
        <w:rPr>
          <w:rFonts w:ascii="Georgia" w:eastAsia="SimSun" w:hAnsi="Georgia" w:cs="Georgia"/>
          <w:lang w:eastAsia="zh-CN"/>
        </w:rPr>
        <w:t>BootCamp</w:t>
      </w:r>
      <w:proofErr w:type="spellEnd"/>
      <w:r>
        <w:rPr>
          <w:rFonts w:ascii="Georgia" w:eastAsia="SimSun" w:hAnsi="Georgia" w:cs="Georgia"/>
          <w:lang w:eastAsia="zh-CN"/>
        </w:rPr>
        <w:t xml:space="preserve">.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Dan Goodman &amp; </w:t>
      </w:r>
      <w:proofErr w:type="spellStart"/>
      <w:r>
        <w:rPr>
          <w:rFonts w:ascii="Georgia" w:eastAsia="SimSun" w:hAnsi="Georgia" w:cs="Georgia"/>
          <w:i/>
          <w:iCs/>
          <w:lang w:eastAsia="zh-CN"/>
        </w:rPr>
        <w:t>Friedemann</w:t>
      </w:r>
      <w:proofErr w:type="spellEnd"/>
      <w:r>
        <w:rPr>
          <w:rFonts w:ascii="Georgia" w:eastAsia="SimSun" w:hAnsi="Georgia" w:cs="Georgia"/>
          <w:i/>
          <w:iCs/>
          <w:lang w:eastAsia="zh-CN"/>
        </w:rPr>
        <w:t xml:space="preserve"> </w:t>
      </w:r>
      <w:proofErr w:type="spellStart"/>
      <w:r>
        <w:rPr>
          <w:rFonts w:ascii="Georgia" w:eastAsia="SimSun" w:hAnsi="Georgia" w:cs="Georgia"/>
          <w:i/>
          <w:iCs/>
          <w:lang w:eastAsia="zh-CN"/>
        </w:rPr>
        <w:t>Zenke</w:t>
      </w:r>
      <w:proofErr w:type="spellEnd"/>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proofErr w:type="spellStart"/>
      <w:r>
        <w:rPr>
          <w:rFonts w:ascii="Georgia" w:eastAsia="SimSun" w:hAnsi="Georgia" w:cs="Georgia"/>
          <w:lang w:eastAsia="zh-CN"/>
        </w:rPr>
        <w:t>SciComm</w:t>
      </w:r>
      <w:proofErr w:type="spellEnd"/>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 xml:space="preserve">Virtual, </w:t>
      </w:r>
      <w:proofErr w:type="spellStart"/>
      <w:r>
        <w:rPr>
          <w:rFonts w:ascii="Georgia" w:eastAsia="SimSun" w:hAnsi="Georgia" w:cs="Georgia"/>
          <w:i/>
          <w:iCs/>
          <w:lang w:eastAsia="zh-CN"/>
        </w:rPr>
        <w:t>Scientistt</w:t>
      </w:r>
      <w:proofErr w:type="spellEnd"/>
      <w:r>
        <w:rPr>
          <w:rFonts w:ascii="Georgia" w:eastAsia="SimSun" w:hAnsi="Georgia" w:cs="Georgia"/>
          <w:i/>
          <w:iCs/>
          <w:lang w:eastAsia="zh-CN"/>
        </w:rPr>
        <w:t xml:space="preserve">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3CF71911" w14:textId="5F6BC0BF" w:rsidR="00770B52" w:rsidRDefault="00770B52" w:rsidP="004B3DEE">
      <w:pPr>
        <w:jc w:val="lef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EFEB056" w14:textId="017E70CD" w:rsidR="00770B52" w:rsidRDefault="00770B52" w:rsidP="00770B52">
      <w:pPr>
        <w:jc w:val="lef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Sept. 2020 – Present</w:t>
      </w:r>
    </w:p>
    <w:p w14:paraId="2A7A169C" w14:textId="501EF494" w:rsidR="0047454A" w:rsidRDefault="0047454A" w:rsidP="004B3DEE">
      <w:pPr>
        <w:jc w:val="left"/>
        <w:rPr>
          <w:rFonts w:ascii="Georgia" w:hAnsi="Georgia" w:cs="Georgia"/>
        </w:rPr>
      </w:pPr>
      <w:r>
        <w:rPr>
          <w:rFonts w:ascii="Georgia" w:hAnsi="Georgia" w:cs="Georgia"/>
        </w:rPr>
        <w:t>Women in Machine Learning (</w:t>
      </w:r>
      <w:proofErr w:type="spellStart"/>
      <w:r>
        <w:rPr>
          <w:rFonts w:ascii="Georgia" w:hAnsi="Georgia" w:cs="Georgia"/>
        </w:rPr>
        <w:t>WiML</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July 20</w:t>
      </w:r>
      <w:r w:rsidR="00770B52">
        <w:rPr>
          <w:rFonts w:ascii="Georgia" w:hAnsi="Georgia" w:cs="Georgia"/>
        </w:rPr>
        <w:t>20</w:t>
      </w:r>
      <w:r>
        <w:rPr>
          <w:rFonts w:ascii="Georgia" w:hAnsi="Georgia" w:cs="Georgia"/>
        </w:rPr>
        <w:t xml:space="preserve"> – Present</w:t>
      </w:r>
    </w:p>
    <w:p w14:paraId="31D89A86" w14:textId="11BD6937" w:rsidR="004B3DEE" w:rsidRDefault="004B3DEE" w:rsidP="004B3DEE">
      <w:pPr>
        <w:jc w:val="left"/>
        <w:rPr>
          <w:rFonts w:ascii="Georgia" w:hAnsi="Georgia" w:cs="Georgia"/>
        </w:rPr>
      </w:pPr>
      <w:r>
        <w:rPr>
          <w:rFonts w:ascii="Georgia" w:hAnsi="Georgia" w:cs="Georgia"/>
        </w:rPr>
        <w:t>R-Ladies Global                                                                                                                                      April. 2020 – Present</w:t>
      </w:r>
    </w:p>
    <w:p w14:paraId="5DACCD56" w14:textId="77777777" w:rsidR="004B3DEE" w:rsidRDefault="004B3DEE" w:rsidP="004B3DEE">
      <w:pPr>
        <w:jc w:val="left"/>
        <w:rPr>
          <w:rFonts w:ascii="Georgia" w:hAnsi="Georgia" w:cs="Georgia"/>
        </w:rPr>
      </w:pPr>
      <w:r>
        <w:rPr>
          <w:rFonts w:ascii="Georgia" w:hAnsi="Georgia" w:cs="Georgia"/>
        </w:rPr>
        <w:t xml:space="preserve">Woman </w:t>
      </w:r>
      <w:proofErr w:type="spellStart"/>
      <w:r>
        <w:rPr>
          <w:rFonts w:ascii="Georgia" w:hAnsi="Georgia" w:cs="Georgia"/>
        </w:rPr>
        <w:t>Techmakers</w:t>
      </w:r>
      <w:proofErr w:type="spellEnd"/>
      <w:r w:rsidRPr="00945F9F">
        <w:rPr>
          <w:rFonts w:ascii="Georgia" w:hAnsi="Georgia" w:cs="Georgia"/>
        </w:rPr>
        <w:t xml:space="preserve"> </w:t>
      </w:r>
      <w:r>
        <w:rPr>
          <w:rFonts w:ascii="Georgia" w:hAnsi="Georgia" w:cs="Georgia"/>
        </w:rPr>
        <w:t xml:space="preserve">                                                                                                                          March. 2020 – Present</w:t>
      </w:r>
    </w:p>
    <w:p w14:paraId="494E4118" w14:textId="6649F8E8" w:rsidR="004B3DEE" w:rsidRDefault="004B3DEE" w:rsidP="004B3DEE">
      <w:pPr>
        <w:jc w:val="lef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Oct. 2019 – Present</w:t>
      </w:r>
    </w:p>
    <w:p w14:paraId="1EAC579E" w14:textId="55CB8569" w:rsidR="001314E7" w:rsidRDefault="001314E7" w:rsidP="004B3DEE">
      <w:pPr>
        <w:jc w:val="left"/>
        <w:rPr>
          <w:rFonts w:ascii="Georgia" w:hAnsi="Georgia" w:cs="Georgia"/>
        </w:rPr>
      </w:pPr>
      <w:r>
        <w:rPr>
          <w:rFonts w:ascii="Georgia" w:hAnsi="Georgia" w:cs="Georgia"/>
        </w:rPr>
        <w:t>Women in Cognitive Science (</w:t>
      </w:r>
      <w:proofErr w:type="spellStart"/>
      <w:r>
        <w:rPr>
          <w:rFonts w:ascii="Georgia" w:hAnsi="Georgia" w:cs="Georgia"/>
        </w:rPr>
        <w:t>WiCS</w:t>
      </w:r>
      <w:proofErr w:type="spellEnd"/>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Nov. 2018 – Present</w:t>
      </w:r>
    </w:p>
    <w:p w14:paraId="5A24224A" w14:textId="0F49D9B5" w:rsidR="004B3DEE" w:rsidRDefault="004B3DEE" w:rsidP="004B3DEE">
      <w:pPr>
        <w:jc w:val="lef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2018 – Present</w:t>
      </w:r>
    </w:p>
    <w:p w14:paraId="3744524A" w14:textId="51FB0F7B" w:rsidR="004B3DEE" w:rsidRDefault="004B3DEE" w:rsidP="004B3DEE">
      <w:pPr>
        <w:jc w:val="left"/>
        <w:rPr>
          <w:rFonts w:ascii="Georgia" w:hAnsi="Georgia" w:cs="Georgia"/>
        </w:rPr>
      </w:pPr>
      <w:r>
        <w:rPr>
          <w:rFonts w:ascii="Georgia" w:hAnsi="Georgia" w:cs="Georgia"/>
        </w:rPr>
        <w:t>R-Ladies Santa Barbara                                                                                                                    Sept. 2018 – Sept. 2019</w:t>
      </w:r>
    </w:p>
    <w:p w14:paraId="5315BFD1" w14:textId="03B6117A" w:rsidR="004B3DEE" w:rsidRDefault="004B3DEE" w:rsidP="004B3DEE">
      <w:pPr>
        <w:jc w:val="lef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 2015 – June 2016</w:t>
      </w:r>
    </w:p>
    <w:p w14:paraId="50EF5FD4" w14:textId="7B7185EF" w:rsidR="002E6223" w:rsidRPr="002E6223" w:rsidRDefault="004B3DEE" w:rsidP="002E6223">
      <w:pPr>
        <w:jc w:val="lef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Mar. 2015 – Mar. 2016</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proofErr w:type="spellStart"/>
      <w:r>
        <w:rPr>
          <w:rFonts w:ascii="Georgia" w:hAnsi="Georgia" w:cs="Georgia"/>
        </w:rPr>
        <w:t>Neuromatch</w:t>
      </w:r>
      <w:proofErr w:type="spellEnd"/>
      <w:r>
        <w:rPr>
          <w:rFonts w:ascii="Georgia" w:hAnsi="Georgia" w:cs="Georgia"/>
        </w:rPr>
        <w:t xml:space="preserve"> Academy Teaching Assistant Certificate</w:t>
      </w:r>
    </w:p>
    <w:p w14:paraId="05CDE7CE" w14:textId="475DD6DE" w:rsidR="002E6223" w:rsidRPr="00A30E01" w:rsidRDefault="002E6223" w:rsidP="00A30E01">
      <w:pPr>
        <w:shd w:val="clear" w:color="auto" w:fill="FFFFFF"/>
        <w:jc w:val="left"/>
        <w:rPr>
          <w:rFonts w:ascii="Georgia" w:eastAsia="SimSun" w:hAnsi="Georgia" w:cs="Georgia"/>
          <w:lang w:eastAsia="zh-CN"/>
        </w:rPr>
      </w:pPr>
      <w:r>
        <w:rPr>
          <w:rFonts w:ascii="Georgia" w:hAnsi="Georgia" w:cs="Georgia"/>
        </w:rPr>
        <w:t>UCI Course Design Certificate</w:t>
      </w:r>
    </w:p>
    <w:sectPr w:rsidR="002E6223"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BC98F" w14:textId="77777777" w:rsidR="002676F5" w:rsidRDefault="002676F5" w:rsidP="001937E9">
      <w:r>
        <w:separator/>
      </w:r>
    </w:p>
  </w:endnote>
  <w:endnote w:type="continuationSeparator" w:id="0">
    <w:p w14:paraId="5F4AFFC9" w14:textId="77777777" w:rsidR="002676F5" w:rsidRDefault="002676F5"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15923" w14:textId="77777777" w:rsidR="002676F5" w:rsidRDefault="002676F5" w:rsidP="001937E9">
      <w:r>
        <w:separator/>
      </w:r>
    </w:p>
  </w:footnote>
  <w:footnote w:type="continuationSeparator" w:id="0">
    <w:p w14:paraId="5CDAFF1E" w14:textId="77777777" w:rsidR="002676F5" w:rsidRDefault="002676F5"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5B32"/>
    <w:rsid w:val="000C5E38"/>
    <w:rsid w:val="000C7446"/>
    <w:rsid w:val="000D3BDA"/>
    <w:rsid w:val="000E2385"/>
    <w:rsid w:val="000E6BE6"/>
    <w:rsid w:val="000F2F98"/>
    <w:rsid w:val="000F393E"/>
    <w:rsid w:val="000F6BFC"/>
    <w:rsid w:val="000F73C0"/>
    <w:rsid w:val="00102018"/>
    <w:rsid w:val="00107AE1"/>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676F5"/>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566"/>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69A7"/>
    <w:rsid w:val="005107D4"/>
    <w:rsid w:val="0051149F"/>
    <w:rsid w:val="00521B13"/>
    <w:rsid w:val="00523982"/>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2A5F"/>
    <w:rsid w:val="005E425D"/>
    <w:rsid w:val="005F57A5"/>
    <w:rsid w:val="005F6853"/>
    <w:rsid w:val="005F69E5"/>
    <w:rsid w:val="0060038D"/>
    <w:rsid w:val="00613115"/>
    <w:rsid w:val="00613BF1"/>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41AF5"/>
    <w:rsid w:val="00743149"/>
    <w:rsid w:val="00747709"/>
    <w:rsid w:val="0075292D"/>
    <w:rsid w:val="007535D5"/>
    <w:rsid w:val="00754659"/>
    <w:rsid w:val="00755F4A"/>
    <w:rsid w:val="00770B52"/>
    <w:rsid w:val="00773466"/>
    <w:rsid w:val="00774E09"/>
    <w:rsid w:val="007760D4"/>
    <w:rsid w:val="00777DAF"/>
    <w:rsid w:val="007801DE"/>
    <w:rsid w:val="007A44C1"/>
    <w:rsid w:val="007E3685"/>
    <w:rsid w:val="007E722A"/>
    <w:rsid w:val="007F022A"/>
    <w:rsid w:val="007F287D"/>
    <w:rsid w:val="007F2AFE"/>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4C4B"/>
    <w:rsid w:val="00932EC0"/>
    <w:rsid w:val="00933B9D"/>
    <w:rsid w:val="00943F0E"/>
    <w:rsid w:val="00945F9F"/>
    <w:rsid w:val="00946BA2"/>
    <w:rsid w:val="009505EB"/>
    <w:rsid w:val="009549A2"/>
    <w:rsid w:val="00967124"/>
    <w:rsid w:val="00976CA1"/>
    <w:rsid w:val="00980837"/>
    <w:rsid w:val="00983236"/>
    <w:rsid w:val="009839DE"/>
    <w:rsid w:val="00985792"/>
    <w:rsid w:val="00993DF9"/>
    <w:rsid w:val="009A2CD0"/>
    <w:rsid w:val="009B26D9"/>
    <w:rsid w:val="009B2CD5"/>
    <w:rsid w:val="009C0E9C"/>
    <w:rsid w:val="009D070C"/>
    <w:rsid w:val="009D5003"/>
    <w:rsid w:val="009E339B"/>
    <w:rsid w:val="009E3843"/>
    <w:rsid w:val="00A00026"/>
    <w:rsid w:val="00A02ECD"/>
    <w:rsid w:val="00A07093"/>
    <w:rsid w:val="00A10A17"/>
    <w:rsid w:val="00A16813"/>
    <w:rsid w:val="00A1799C"/>
    <w:rsid w:val="00A21956"/>
    <w:rsid w:val="00A30E01"/>
    <w:rsid w:val="00A33F5E"/>
    <w:rsid w:val="00A3569E"/>
    <w:rsid w:val="00A365C8"/>
    <w:rsid w:val="00A36A94"/>
    <w:rsid w:val="00A43D17"/>
    <w:rsid w:val="00A44339"/>
    <w:rsid w:val="00A448F4"/>
    <w:rsid w:val="00A45D72"/>
    <w:rsid w:val="00A55B6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1B64"/>
    <w:rsid w:val="00B45BA6"/>
    <w:rsid w:val="00B46B6F"/>
    <w:rsid w:val="00B501A3"/>
    <w:rsid w:val="00B56130"/>
    <w:rsid w:val="00B630D0"/>
    <w:rsid w:val="00B63BE6"/>
    <w:rsid w:val="00B77DF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F67"/>
    <w:rsid w:val="00D542B1"/>
    <w:rsid w:val="00D55B7C"/>
    <w:rsid w:val="00D606D2"/>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2</cp:revision>
  <cp:lastPrinted>2019-01-08T20:06:00Z</cp:lastPrinted>
  <dcterms:created xsi:type="dcterms:W3CDTF">2020-11-04T18:40:00Z</dcterms:created>
  <dcterms:modified xsi:type="dcterms:W3CDTF">2020-11-04T18:40:00Z</dcterms:modified>
</cp:coreProperties>
</file>